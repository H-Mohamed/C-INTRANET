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5" w:type="dxa"/>
        <w:tblLayout w:type="fixed"/>
        <w:tblLook w:val="0000"/>
      </w:tblPr>
      <w:tblGrid>
        <w:gridCol w:w="9222"/>
      </w:tblGrid>
      <w:tr w:rsidR="00000000">
        <w:trPr>
          <w:trHeight w:val="709"/>
        </w:trPr>
        <w:tc>
          <w:tcPr>
            <w:tcW w:w="9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E44D6">
            <w:pPr>
              <w:snapToGrid w:val="0"/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introduction PHP – 10 séances de 4h</w:t>
            </w:r>
          </w:p>
        </w:tc>
      </w:tr>
    </w:tbl>
    <w:p w:rsidR="00000000" w:rsidRDefault="006E44D6">
      <w:r>
        <w:t>(Support proposé par C. Dabancourt, inspiré aussi par des exemples et tutoriels Internet)</w:t>
      </w:r>
    </w:p>
    <w:p w:rsidR="00000000" w:rsidRDefault="006E44D6"/>
    <w:p w:rsidR="00000000" w:rsidRDefault="006E44D6"/>
    <w:p w:rsidR="00000000" w:rsidRDefault="006E44D6">
      <w:pPr>
        <w:sectPr w:rsidR="00000000">
          <w:headerReference w:type="default" r:id="rId7"/>
          <w:footerReference w:type="default" r:id="rId8"/>
          <w:headerReference w:type="first" r:id="rId9"/>
          <w:footerReference w:type="first" r:id="rId10"/>
          <w:pgSz w:w="11905" w:h="16837"/>
          <w:pgMar w:top="1417" w:right="1417" w:bottom="1417" w:left="1417" w:header="708" w:footer="708" w:gutter="0"/>
          <w:cols w:space="720"/>
          <w:docGrid w:linePitch="360"/>
        </w:sectPr>
      </w:pPr>
    </w:p>
    <w:p w:rsidR="00000000" w:rsidRDefault="006E44D6">
      <w:pPr>
        <w:pStyle w:val="TM1"/>
        <w:tabs>
          <w:tab w:val="clear" w:pos="9062"/>
          <w:tab w:val="right" w:leader="dot" w:pos="9071"/>
        </w:tabs>
      </w:pPr>
      <w:r>
        <w:lastRenderedPageBreak/>
        <w:fldChar w:fldCharType="begin"/>
      </w:r>
      <w:r>
        <w:instrText xml:space="preserve"> TOC \o "1-3" \h</w:instrText>
      </w:r>
      <w:r>
        <w:fldChar w:fldCharType="separate"/>
      </w:r>
      <w:hyperlink w:anchor="_toc124" w:history="1">
        <w:r>
          <w:rPr>
            <w:rStyle w:val="Lienhypertexte"/>
          </w:rPr>
          <w:t>PHP Séance n°1 – introduction &amp; CMS</w:t>
        </w:r>
        <w:r>
          <w:rPr>
            <w:rStyle w:val="Lienhypertexte"/>
          </w:rPr>
          <w:tab/>
          <w:t>4</w:t>
        </w:r>
      </w:hyperlink>
    </w:p>
    <w:p w:rsidR="00000000" w:rsidRDefault="006E44D6">
      <w:pPr>
        <w:pStyle w:val="TM2"/>
        <w:tabs>
          <w:tab w:val="right" w:leader="dot" w:pos="9071"/>
        </w:tabs>
      </w:pPr>
      <w:hyperlink w:anchor="_toc126" w:history="1">
        <w:r>
          <w:rPr>
            <w:rStyle w:val="Lienhypertexte"/>
          </w:rPr>
          <w:t xml:space="preserve">Exercice n°1 : </w:t>
        </w:r>
        <w:r>
          <w:rPr>
            <w:rStyle w:val="Lienhypertexte"/>
          </w:rPr>
          <w:t>principe du PHP</w:t>
        </w:r>
        <w:r>
          <w:rPr>
            <w:rStyle w:val="Lienhypertexte"/>
          </w:rPr>
          <w:tab/>
          <w:t>4</w:t>
        </w:r>
      </w:hyperlink>
    </w:p>
    <w:p w:rsidR="00000000" w:rsidRDefault="006E44D6">
      <w:pPr>
        <w:pStyle w:val="TM2"/>
        <w:tabs>
          <w:tab w:val="right" w:leader="dot" w:pos="9071"/>
        </w:tabs>
      </w:pPr>
      <w:hyperlink w:anchor="_toc132" w:history="1">
        <w:r>
          <w:rPr>
            <w:rStyle w:val="Lienhypertexte"/>
          </w:rPr>
          <w:t>Exercice n°2 : les programmes de base</w:t>
        </w:r>
        <w:r>
          <w:rPr>
            <w:rStyle w:val="Lienhypertexte"/>
          </w:rPr>
          <w:tab/>
          <w:t>4</w:t>
        </w:r>
      </w:hyperlink>
    </w:p>
    <w:p w:rsidR="00000000" w:rsidRDefault="006E44D6">
      <w:pPr>
        <w:pStyle w:val="TM2"/>
        <w:tabs>
          <w:tab w:val="right" w:leader="dot" w:pos="9071"/>
        </w:tabs>
      </w:pPr>
      <w:hyperlink w:anchor="_toc155" w:history="1">
        <w:r>
          <w:rPr>
            <w:rStyle w:val="Lienhypertexte"/>
          </w:rPr>
          <w:t>Exercice n°3 : les CMS</w:t>
        </w:r>
        <w:r>
          <w:rPr>
            <w:rStyle w:val="Lienhypertexte"/>
          </w:rPr>
          <w:tab/>
          <w:t>5</w:t>
        </w:r>
      </w:hyperlink>
    </w:p>
    <w:p w:rsidR="00000000" w:rsidRDefault="006E44D6">
      <w:pPr>
        <w:pStyle w:val="TM2"/>
        <w:tabs>
          <w:tab w:val="right" w:leader="dot" w:pos="9071"/>
        </w:tabs>
      </w:pPr>
      <w:hyperlink w:anchor="_toc157" w:history="1">
        <w:r>
          <w:rPr>
            <w:rStyle w:val="Lienhypertexte"/>
          </w:rPr>
          <w:t>Exercice n°4 : faire un site avec SPIP</w:t>
        </w:r>
        <w:r>
          <w:rPr>
            <w:rStyle w:val="Lienhypertexte"/>
          </w:rPr>
          <w:tab/>
          <w:t>5</w:t>
        </w:r>
      </w:hyperlink>
    </w:p>
    <w:p w:rsidR="00000000" w:rsidRDefault="006E44D6">
      <w:pPr>
        <w:pStyle w:val="TM3"/>
        <w:tabs>
          <w:tab w:val="right" w:leader="dot" w:pos="9071"/>
        </w:tabs>
      </w:pPr>
      <w:hyperlink w:anchor="_toc158" w:history="1">
        <w:r>
          <w:rPr>
            <w:rStyle w:val="Lienhypertexte"/>
          </w:rPr>
          <w:t>Création du site</w:t>
        </w:r>
        <w:r>
          <w:rPr>
            <w:rStyle w:val="Lienhypertexte"/>
          </w:rPr>
          <w:tab/>
          <w:t>5</w:t>
        </w:r>
      </w:hyperlink>
    </w:p>
    <w:p w:rsidR="00000000" w:rsidRDefault="006E44D6">
      <w:pPr>
        <w:pStyle w:val="TM3"/>
        <w:tabs>
          <w:tab w:val="right" w:leader="dot" w:pos="9071"/>
        </w:tabs>
      </w:pPr>
      <w:hyperlink w:anchor="_toc160" w:history="1">
        <w:r>
          <w:rPr>
            <w:rStyle w:val="Lienhypertexte"/>
          </w:rPr>
          <w:t>Structuration et données du site :</w:t>
        </w:r>
        <w:r>
          <w:rPr>
            <w:rStyle w:val="Lienhypertexte"/>
          </w:rPr>
          <w:tab/>
          <w:t>5</w:t>
        </w:r>
      </w:hyperlink>
    </w:p>
    <w:p w:rsidR="00000000" w:rsidRDefault="006E44D6">
      <w:pPr>
        <w:pStyle w:val="TM3"/>
        <w:tabs>
          <w:tab w:val="right" w:leader="dot" w:pos="9071"/>
        </w:tabs>
      </w:pPr>
      <w:hyperlink w:anchor="_toc166" w:history="1">
        <w:r>
          <w:rPr>
            <w:rStyle w:val="Lienhypertexte"/>
          </w:rPr>
          <w:t>La mise en forme du site (squelette)</w:t>
        </w:r>
        <w:r>
          <w:rPr>
            <w:rStyle w:val="Lienhypertexte"/>
          </w:rPr>
          <w:tab/>
          <w:t>5</w:t>
        </w:r>
      </w:hyperlink>
    </w:p>
    <w:p w:rsidR="00000000" w:rsidRDefault="006E44D6">
      <w:pPr>
        <w:pStyle w:val="TM2"/>
        <w:tabs>
          <w:tab w:val="right" w:leader="dot" w:pos="9071"/>
        </w:tabs>
      </w:pPr>
      <w:hyperlink w:anchor="_toc168" w:history="1">
        <w:r>
          <w:rPr>
            <w:rStyle w:val="Lienhypertexte"/>
          </w:rPr>
          <w:t>Exercice n°4 : insérer une page php dans Spip</w:t>
        </w:r>
        <w:r>
          <w:rPr>
            <w:rStyle w:val="Lienhypertexte"/>
          </w:rPr>
          <w:tab/>
          <w:t>6</w:t>
        </w:r>
      </w:hyperlink>
    </w:p>
    <w:p w:rsidR="00000000" w:rsidRDefault="006E44D6">
      <w:pPr>
        <w:pStyle w:val="TM2"/>
        <w:tabs>
          <w:tab w:val="right" w:leader="dot" w:pos="9071"/>
        </w:tabs>
      </w:pPr>
      <w:hyperlink w:anchor="_toc171" w:history="1">
        <w:r>
          <w:rPr>
            <w:rStyle w:val="Lienhypertexte"/>
          </w:rPr>
          <w:t>Exercice n°5 : vous p</w:t>
        </w:r>
        <w:r>
          <w:rPr>
            <w:rStyle w:val="Lienhypertexte"/>
          </w:rPr>
          <w:t>ouvez essayer de faire le même travail avec Joomla</w:t>
        </w:r>
        <w:r>
          <w:rPr>
            <w:rStyle w:val="Lienhypertexte"/>
          </w:rPr>
          <w:tab/>
          <w:t>6</w:t>
        </w:r>
      </w:hyperlink>
    </w:p>
    <w:p w:rsidR="00000000" w:rsidRDefault="006E44D6">
      <w:pPr>
        <w:pStyle w:val="TM1"/>
        <w:tabs>
          <w:tab w:val="clear" w:pos="9062"/>
          <w:tab w:val="right" w:leader="dot" w:pos="9071"/>
        </w:tabs>
      </w:pPr>
      <w:hyperlink w:anchor="_toc174" w:history="1">
        <w:r>
          <w:rPr>
            <w:rStyle w:val="Lienhypertexte"/>
          </w:rPr>
          <w:t>PHP Séance n°2 – introduction</w:t>
        </w:r>
        <w:r>
          <w:rPr>
            <w:rStyle w:val="Lienhypertexte"/>
          </w:rPr>
          <w:tab/>
          <w:t>7</w:t>
        </w:r>
      </w:hyperlink>
    </w:p>
    <w:p w:rsidR="00000000" w:rsidRDefault="006E44D6">
      <w:pPr>
        <w:pStyle w:val="TM2"/>
        <w:tabs>
          <w:tab w:val="right" w:leader="dot" w:pos="9071"/>
        </w:tabs>
      </w:pPr>
      <w:hyperlink w:anchor="_toc185" w:history="1">
        <w:r>
          <w:rPr>
            <w:rStyle w:val="Lienhypertexte"/>
          </w:rPr>
          <w:t>Exercice n°1 : les types de variables simples</w:t>
        </w:r>
        <w:r>
          <w:rPr>
            <w:rStyle w:val="Lienhypertexte"/>
          </w:rPr>
          <w:tab/>
          <w:t>7</w:t>
        </w:r>
      </w:hyperlink>
    </w:p>
    <w:p w:rsidR="00000000" w:rsidRDefault="006E44D6">
      <w:pPr>
        <w:pStyle w:val="TM2"/>
        <w:tabs>
          <w:tab w:val="right" w:leader="dot" w:pos="9071"/>
        </w:tabs>
      </w:pPr>
      <w:hyperlink w:anchor="_toc223" w:history="1">
        <w:r>
          <w:rPr>
            <w:rStyle w:val="Lienhypertexte"/>
          </w:rPr>
          <w:t>Exercice n°2 : les chaînes de caractère</w:t>
        </w:r>
        <w:r>
          <w:rPr>
            <w:rStyle w:val="Lienhypertexte"/>
          </w:rPr>
          <w:t>s (les fonctions)</w:t>
        </w:r>
        <w:r>
          <w:rPr>
            <w:rStyle w:val="Lienhypertexte"/>
          </w:rPr>
          <w:tab/>
          <w:t>7</w:t>
        </w:r>
      </w:hyperlink>
    </w:p>
    <w:p w:rsidR="00000000" w:rsidRDefault="006E44D6">
      <w:pPr>
        <w:pStyle w:val="TM2"/>
        <w:tabs>
          <w:tab w:val="right" w:leader="dot" w:pos="9071"/>
        </w:tabs>
      </w:pPr>
      <w:hyperlink w:anchor="_toc234" w:history="1">
        <w:r>
          <w:rPr>
            <w:rStyle w:val="Lienhypertexte"/>
          </w:rPr>
          <w:t>Exercice n°3 : les conditions</w:t>
        </w:r>
        <w:r>
          <w:rPr>
            <w:rStyle w:val="Lienhypertexte"/>
          </w:rPr>
          <w:tab/>
          <w:t>7</w:t>
        </w:r>
      </w:hyperlink>
    </w:p>
    <w:p w:rsidR="00000000" w:rsidRDefault="006E44D6">
      <w:pPr>
        <w:pStyle w:val="TM2"/>
        <w:tabs>
          <w:tab w:val="right" w:leader="dot" w:pos="9071"/>
        </w:tabs>
      </w:pPr>
      <w:hyperlink w:anchor="_toc268" w:history="1">
        <w:r>
          <w:rPr>
            <w:rStyle w:val="Lienhypertexte"/>
          </w:rPr>
          <w:t>Exercice n°4 : les boucles (for et while)</w:t>
        </w:r>
        <w:r>
          <w:rPr>
            <w:rStyle w:val="Lienhypertexte"/>
          </w:rPr>
          <w:tab/>
          <w:t>8</w:t>
        </w:r>
      </w:hyperlink>
    </w:p>
    <w:p w:rsidR="00000000" w:rsidRDefault="006E44D6">
      <w:pPr>
        <w:pStyle w:val="TM2"/>
        <w:tabs>
          <w:tab w:val="right" w:leader="dot" w:pos="9071"/>
        </w:tabs>
      </w:pPr>
      <w:hyperlink w:anchor="_toc293" w:history="1">
        <w:r>
          <w:rPr>
            <w:rStyle w:val="Lienhypertexte"/>
          </w:rPr>
          <w:t>Exercice n°5 : les tableaux (foreach)</w:t>
        </w:r>
        <w:r>
          <w:rPr>
            <w:rStyle w:val="Lienhypertexte"/>
          </w:rPr>
          <w:tab/>
          <w:t>8</w:t>
        </w:r>
      </w:hyperlink>
    </w:p>
    <w:p w:rsidR="00000000" w:rsidRDefault="006E44D6">
      <w:pPr>
        <w:pStyle w:val="TM2"/>
        <w:tabs>
          <w:tab w:val="right" w:leader="dot" w:pos="9071"/>
        </w:tabs>
      </w:pPr>
      <w:hyperlink w:anchor="_toc321" w:history="1">
        <w:r>
          <w:rPr>
            <w:rStyle w:val="Lienhypertexte"/>
          </w:rPr>
          <w:t>Exercice</w:t>
        </w:r>
        <w:r>
          <w:rPr>
            <w:rStyle w:val="Lienhypertexte"/>
          </w:rPr>
          <w:t xml:space="preserve"> n°6 : les tableaux associatifs</w:t>
        </w:r>
        <w:r>
          <w:rPr>
            <w:rStyle w:val="Lienhypertexte"/>
          </w:rPr>
          <w:tab/>
          <w:t>8</w:t>
        </w:r>
      </w:hyperlink>
    </w:p>
    <w:p w:rsidR="00000000" w:rsidRDefault="006E44D6">
      <w:pPr>
        <w:pStyle w:val="TM2"/>
        <w:tabs>
          <w:tab w:val="right" w:leader="dot" w:pos="9071"/>
        </w:tabs>
      </w:pPr>
      <w:hyperlink w:anchor="_toc376" w:history="1">
        <w:r>
          <w:rPr>
            <w:rStyle w:val="Lienhypertexte"/>
          </w:rPr>
          <w:t>Exercice n°7 : les fonctions</w:t>
        </w:r>
        <w:r>
          <w:rPr>
            <w:rStyle w:val="Lienhypertexte"/>
          </w:rPr>
          <w:tab/>
          <w:t>9</w:t>
        </w:r>
      </w:hyperlink>
    </w:p>
    <w:p w:rsidR="00000000" w:rsidRDefault="006E44D6">
      <w:pPr>
        <w:pStyle w:val="TM2"/>
        <w:tabs>
          <w:tab w:val="right" w:leader="dot" w:pos="9071"/>
        </w:tabs>
      </w:pPr>
      <w:hyperlink w:anchor="_toc407" w:history="1">
        <w:r>
          <w:rPr>
            <w:rStyle w:val="Lienhypertexte"/>
          </w:rPr>
          <w:t>Exercice n°8 : les variables d’environnement</w:t>
        </w:r>
        <w:r>
          <w:rPr>
            <w:rStyle w:val="Lienhypertexte"/>
          </w:rPr>
          <w:tab/>
          <w:t>9</w:t>
        </w:r>
      </w:hyperlink>
    </w:p>
    <w:p w:rsidR="00000000" w:rsidRDefault="006E44D6">
      <w:pPr>
        <w:pStyle w:val="TM2"/>
        <w:tabs>
          <w:tab w:val="right" w:leader="dot" w:pos="9071"/>
        </w:tabs>
      </w:pPr>
      <w:hyperlink w:anchor="_toc427" w:history="1">
        <w:r>
          <w:rPr>
            <w:rStyle w:val="Lienhypertexte"/>
          </w:rPr>
          <w:t>Exercice n°9 : les dates</w:t>
        </w:r>
        <w:r>
          <w:rPr>
            <w:rStyle w:val="Lienhypertexte"/>
          </w:rPr>
          <w:tab/>
          <w:t>9</w:t>
        </w:r>
      </w:hyperlink>
    </w:p>
    <w:p w:rsidR="00000000" w:rsidRDefault="006E44D6">
      <w:pPr>
        <w:pStyle w:val="TM2"/>
        <w:tabs>
          <w:tab w:val="right" w:leader="dot" w:pos="9071"/>
        </w:tabs>
      </w:pPr>
      <w:hyperlink w:anchor="_toc440" w:history="1">
        <w:r>
          <w:rPr>
            <w:rStyle w:val="Lienhypertexte"/>
          </w:rPr>
          <w:t>Exerc</w:t>
        </w:r>
        <w:r>
          <w:rPr>
            <w:rStyle w:val="Lienhypertexte"/>
          </w:rPr>
          <w:t>ice n°10 : portée des variables (include)</w:t>
        </w:r>
        <w:r>
          <w:rPr>
            <w:rStyle w:val="Lienhypertexte"/>
          </w:rPr>
          <w:tab/>
          <w:t>9</w:t>
        </w:r>
      </w:hyperlink>
    </w:p>
    <w:p w:rsidR="00000000" w:rsidRDefault="006E44D6">
      <w:pPr>
        <w:pStyle w:val="TM2"/>
        <w:tabs>
          <w:tab w:val="right" w:leader="dot" w:pos="9071"/>
        </w:tabs>
      </w:pPr>
      <w:hyperlink w:anchor="_toc472" w:history="1">
        <w:r>
          <w:rPr>
            <w:rStyle w:val="Lienhypertexte"/>
          </w:rPr>
          <w:t>Exercice n°11 : lire/écrire un nombre dans un fichier texte</w:t>
        </w:r>
        <w:r>
          <w:rPr>
            <w:rStyle w:val="Lienhypertexte"/>
          </w:rPr>
          <w:tab/>
          <w:t>9</w:t>
        </w:r>
      </w:hyperlink>
    </w:p>
    <w:p w:rsidR="00000000" w:rsidRDefault="006E44D6">
      <w:pPr>
        <w:pStyle w:val="TM2"/>
        <w:tabs>
          <w:tab w:val="right" w:leader="dot" w:pos="9071"/>
        </w:tabs>
      </w:pPr>
      <w:hyperlink w:anchor="_toc504" w:history="1">
        <w:r>
          <w:rPr>
            <w:rStyle w:val="Lienhypertexte"/>
          </w:rPr>
          <w:t>Exercice n°12 : deux pages : GET</w:t>
        </w:r>
        <w:r>
          <w:rPr>
            <w:rStyle w:val="Lienhypertexte"/>
          </w:rPr>
          <w:tab/>
          <w:t>9</w:t>
        </w:r>
      </w:hyperlink>
    </w:p>
    <w:p w:rsidR="00000000" w:rsidRDefault="006E44D6">
      <w:pPr>
        <w:pStyle w:val="TM2"/>
        <w:tabs>
          <w:tab w:val="right" w:leader="dot" w:pos="9071"/>
        </w:tabs>
      </w:pPr>
      <w:hyperlink w:anchor="_toc569" w:history="1">
        <w:r>
          <w:rPr>
            <w:rStyle w:val="Lienhypertexte"/>
          </w:rPr>
          <w:t>Exercice n°13 : deux pages : PO</w:t>
        </w:r>
        <w:r>
          <w:rPr>
            <w:rStyle w:val="Lienhypertexte"/>
          </w:rPr>
          <w:t>ST</w:t>
        </w:r>
        <w:r>
          <w:rPr>
            <w:rStyle w:val="Lienhypertexte"/>
          </w:rPr>
          <w:tab/>
          <w:t>10</w:t>
        </w:r>
      </w:hyperlink>
    </w:p>
    <w:p w:rsidR="00000000" w:rsidRDefault="006E44D6">
      <w:pPr>
        <w:pStyle w:val="TM2"/>
        <w:tabs>
          <w:tab w:val="right" w:leader="dot" w:pos="9071"/>
        </w:tabs>
      </w:pPr>
      <w:hyperlink w:anchor="_toc572" w:history="1">
        <w:r>
          <w:rPr>
            <w:rStyle w:val="Lienhypertexte"/>
          </w:rPr>
          <w:t>Exercice n°14 : deux pages : le jeu « plus grand-plus petit »</w:t>
        </w:r>
        <w:r>
          <w:rPr>
            <w:rStyle w:val="Lienhypertexte"/>
          </w:rPr>
          <w:tab/>
          <w:t>10</w:t>
        </w:r>
      </w:hyperlink>
    </w:p>
    <w:p w:rsidR="00000000" w:rsidRDefault="006E44D6">
      <w:pPr>
        <w:pStyle w:val="TM1"/>
        <w:tabs>
          <w:tab w:val="clear" w:pos="9062"/>
          <w:tab w:val="right" w:leader="dot" w:pos="9071"/>
        </w:tabs>
      </w:pPr>
      <w:hyperlink w:anchor="_toc636" w:history="1">
        <w:r>
          <w:rPr>
            <w:rStyle w:val="Lienhypertexte"/>
          </w:rPr>
          <w:t>PHP Séance n°3 – PHP et Mysql</w:t>
        </w:r>
        <w:r>
          <w:rPr>
            <w:rStyle w:val="Lienhypertexte"/>
          </w:rPr>
          <w:tab/>
          <w:t>11</w:t>
        </w:r>
      </w:hyperlink>
    </w:p>
    <w:p w:rsidR="00000000" w:rsidRDefault="006E44D6">
      <w:pPr>
        <w:pStyle w:val="TM2"/>
        <w:tabs>
          <w:tab w:val="right" w:leader="dot" w:pos="9071"/>
        </w:tabs>
      </w:pPr>
      <w:hyperlink w:anchor="_toc638" w:history="1">
        <w:r>
          <w:rPr>
            <w:rStyle w:val="Lienhypertexte"/>
          </w:rPr>
          <w:t>Exercice n°0 : connexion-déconnexion à une BDD mysql (1 seule table)</w:t>
        </w:r>
        <w:r>
          <w:rPr>
            <w:rStyle w:val="Lienhypertexte"/>
          </w:rPr>
          <w:tab/>
          <w:t>11</w:t>
        </w:r>
      </w:hyperlink>
    </w:p>
    <w:p w:rsidR="00000000" w:rsidRDefault="006E44D6">
      <w:pPr>
        <w:pStyle w:val="TM2"/>
        <w:tabs>
          <w:tab w:val="right" w:leader="dot" w:pos="9071"/>
        </w:tabs>
      </w:pPr>
      <w:hyperlink w:anchor="_toc669" w:history="1">
        <w:r>
          <w:rPr>
            <w:rStyle w:val="Lienhypertexte"/>
          </w:rPr>
          <w:t>Exercice n°1 : select dans un tableau – 1 page</w:t>
        </w:r>
        <w:r>
          <w:rPr>
            <w:rStyle w:val="Lienhypertexte"/>
          </w:rPr>
          <w:tab/>
          <w:t>11</w:t>
        </w:r>
      </w:hyperlink>
    </w:p>
    <w:p w:rsidR="00000000" w:rsidRDefault="006E44D6">
      <w:pPr>
        <w:pStyle w:val="TM2"/>
        <w:tabs>
          <w:tab w:val="right" w:leader="dot" w:pos="9071"/>
        </w:tabs>
      </w:pPr>
      <w:hyperlink w:anchor="_toc679" w:history="1">
        <w:r>
          <w:rPr>
            <w:rStyle w:val="Lienhypertexte"/>
          </w:rPr>
          <w:t>Exercice n°2 : gestion des erreurs SQL</w:t>
        </w:r>
        <w:r>
          <w:rPr>
            <w:rStyle w:val="Lienhypertexte"/>
          </w:rPr>
          <w:tab/>
          <w:t>12</w:t>
        </w:r>
      </w:hyperlink>
    </w:p>
    <w:p w:rsidR="00000000" w:rsidRDefault="006E44D6">
      <w:pPr>
        <w:pStyle w:val="TM2"/>
        <w:tabs>
          <w:tab w:val="right" w:leader="dot" w:pos="9071"/>
        </w:tabs>
      </w:pPr>
      <w:hyperlink w:anchor="_toc683" w:history="1">
        <w:r>
          <w:rPr>
            <w:rStyle w:val="Lienhypertexte"/>
          </w:rPr>
          <w:t>Exercice n°3 : Insert – 2 pages</w:t>
        </w:r>
        <w:r>
          <w:rPr>
            <w:rStyle w:val="Lienhypertexte"/>
          </w:rPr>
          <w:tab/>
          <w:t>12</w:t>
        </w:r>
      </w:hyperlink>
    </w:p>
    <w:p w:rsidR="00000000" w:rsidRDefault="006E44D6">
      <w:pPr>
        <w:pStyle w:val="TM2"/>
        <w:tabs>
          <w:tab w:val="right" w:leader="dot" w:pos="9071"/>
        </w:tabs>
      </w:pPr>
      <w:hyperlink w:anchor="_toc689" w:history="1">
        <w:r>
          <w:rPr>
            <w:rStyle w:val="Lienhypertexte"/>
          </w:rPr>
          <w:t>Exercice n°4 </w:t>
        </w:r>
        <w:r>
          <w:rPr>
            <w:rStyle w:val="Lienhypertexte"/>
          </w:rPr>
          <w:t>: Delete – 1 page</w:t>
        </w:r>
        <w:r>
          <w:rPr>
            <w:rStyle w:val="Lienhypertexte"/>
          </w:rPr>
          <w:tab/>
          <w:t>12</w:t>
        </w:r>
      </w:hyperlink>
    </w:p>
    <w:p w:rsidR="00000000" w:rsidRDefault="006E44D6">
      <w:pPr>
        <w:pStyle w:val="TM2"/>
        <w:tabs>
          <w:tab w:val="right" w:leader="dot" w:pos="9071"/>
        </w:tabs>
      </w:pPr>
      <w:hyperlink w:anchor="_toc694" w:history="1">
        <w:r>
          <w:rPr>
            <w:rStyle w:val="Lienhypertexte"/>
          </w:rPr>
          <w:t>Exercice n°5 : Update – 2 pages</w:t>
        </w:r>
        <w:r>
          <w:rPr>
            <w:rStyle w:val="Lienhypertexte"/>
          </w:rPr>
          <w:tab/>
          <w:t>13</w:t>
        </w:r>
      </w:hyperlink>
    </w:p>
    <w:p w:rsidR="00000000" w:rsidRDefault="006E44D6">
      <w:pPr>
        <w:pStyle w:val="TM2"/>
        <w:tabs>
          <w:tab w:val="right" w:leader="dot" w:pos="9071"/>
        </w:tabs>
      </w:pPr>
      <w:hyperlink w:anchor="_toc697" w:history="1">
        <w:r>
          <w:rPr>
            <w:rStyle w:val="Lienhypertexte"/>
          </w:rPr>
          <w:t>Exercice n°6 : les Magic Quotes</w:t>
        </w:r>
        <w:r>
          <w:rPr>
            <w:rStyle w:val="Lienhypertexte"/>
          </w:rPr>
          <w:tab/>
          <w:t>13</w:t>
        </w:r>
      </w:hyperlink>
    </w:p>
    <w:p w:rsidR="00000000" w:rsidRDefault="006E44D6">
      <w:pPr>
        <w:pStyle w:val="TM2"/>
        <w:tabs>
          <w:tab w:val="right" w:leader="dot" w:pos="9071"/>
        </w:tabs>
      </w:pPr>
      <w:hyperlink w:anchor="_toc701" w:history="1">
        <w:r>
          <w:rPr>
            <w:rStyle w:val="Lienhypertexte"/>
          </w:rPr>
          <w:t>Exercice n°7 : session simple (le panier !)</w:t>
        </w:r>
        <w:r>
          <w:rPr>
            <w:rStyle w:val="Lienhypertexte"/>
          </w:rPr>
          <w:tab/>
          <w:t>13</w:t>
        </w:r>
      </w:hyperlink>
    </w:p>
    <w:p w:rsidR="00000000" w:rsidRDefault="006E44D6">
      <w:pPr>
        <w:pStyle w:val="TM2"/>
        <w:tabs>
          <w:tab w:val="right" w:leader="dot" w:pos="9071"/>
        </w:tabs>
      </w:pPr>
      <w:hyperlink w:anchor="_toc710" w:history="1">
        <w:r>
          <w:rPr>
            <w:rStyle w:val="Lienhypertexte"/>
          </w:rPr>
          <w:t>Exerci</w:t>
        </w:r>
        <w:r>
          <w:rPr>
            <w:rStyle w:val="Lienhypertexte"/>
          </w:rPr>
          <w:t>ce n°8 : protéger des pages - session</w:t>
        </w:r>
        <w:r>
          <w:rPr>
            <w:rStyle w:val="Lienhypertexte"/>
          </w:rPr>
          <w:tab/>
          <w:t>14</w:t>
        </w:r>
      </w:hyperlink>
    </w:p>
    <w:p w:rsidR="00000000" w:rsidRDefault="006E44D6">
      <w:pPr>
        <w:pStyle w:val="TM1"/>
        <w:tabs>
          <w:tab w:val="clear" w:pos="9062"/>
          <w:tab w:val="right" w:leader="dot" w:pos="9071"/>
        </w:tabs>
      </w:pPr>
      <w:hyperlink w:anchor="_toc778" w:history="1">
        <w:r>
          <w:rPr>
            <w:rStyle w:val="Lienhypertexte"/>
          </w:rPr>
          <w:t>PHP Séance n°4 - PROJET – 4h</w:t>
        </w:r>
        <w:r>
          <w:rPr>
            <w:rStyle w:val="Lienhypertexte"/>
          </w:rPr>
          <w:tab/>
          <w:t>15</w:t>
        </w:r>
      </w:hyperlink>
    </w:p>
    <w:p w:rsidR="00000000" w:rsidRDefault="006E44D6">
      <w:pPr>
        <w:pStyle w:val="TM2"/>
        <w:tabs>
          <w:tab w:val="right" w:leader="dot" w:pos="9071"/>
        </w:tabs>
      </w:pPr>
      <w:hyperlink w:anchor="_toc779" w:history="1">
        <w:r>
          <w:rPr>
            <w:rStyle w:val="Lienhypertexte"/>
          </w:rPr>
          <w:t>Exercice n°1 : structure d’une application (pour déploiement/maintenance facilité)</w:t>
        </w:r>
        <w:r>
          <w:rPr>
            <w:rStyle w:val="Lienhypertexte"/>
          </w:rPr>
          <w:tab/>
          <w:t>15</w:t>
        </w:r>
      </w:hyperlink>
    </w:p>
    <w:p w:rsidR="00000000" w:rsidRDefault="006E44D6">
      <w:pPr>
        <w:pStyle w:val="TM2"/>
        <w:tabs>
          <w:tab w:val="right" w:leader="dot" w:pos="9071"/>
        </w:tabs>
      </w:pPr>
      <w:hyperlink w:anchor="_toc793" w:history="1">
        <w:r>
          <w:rPr>
            <w:rStyle w:val="Lienhypertexte"/>
          </w:rPr>
          <w:t>Exercice n°2 </w:t>
        </w:r>
        <w:r>
          <w:rPr>
            <w:rStyle w:val="Lienhypertexte"/>
          </w:rPr>
          <w:t>: projet à réaliser. Trombinoscope</w:t>
        </w:r>
        <w:r>
          <w:rPr>
            <w:rStyle w:val="Lienhypertexte"/>
          </w:rPr>
          <w:tab/>
          <w:t>15</w:t>
        </w:r>
      </w:hyperlink>
    </w:p>
    <w:p w:rsidR="00000000" w:rsidRDefault="006E44D6">
      <w:pPr>
        <w:pStyle w:val="TM1"/>
        <w:tabs>
          <w:tab w:val="clear" w:pos="9062"/>
          <w:tab w:val="right" w:leader="dot" w:pos="9071"/>
        </w:tabs>
      </w:pPr>
      <w:hyperlink w:anchor="_toc814" w:history="1">
        <w:r>
          <w:rPr>
            <w:rStyle w:val="Lienhypertexte"/>
          </w:rPr>
          <w:t>PHP Séance n°6A – devoir = 2h (version 2008)</w:t>
        </w:r>
        <w:r>
          <w:rPr>
            <w:rStyle w:val="Lienhypertexte"/>
          </w:rPr>
          <w:tab/>
          <w:t>17</w:t>
        </w:r>
      </w:hyperlink>
    </w:p>
    <w:p w:rsidR="00000000" w:rsidRDefault="006E44D6">
      <w:pPr>
        <w:pStyle w:val="TM2"/>
        <w:tabs>
          <w:tab w:val="right" w:leader="dot" w:pos="9071"/>
        </w:tabs>
      </w:pPr>
      <w:hyperlink w:anchor="_toc815" w:history="1">
        <w:r>
          <w:rPr>
            <w:rStyle w:val="Lienhypertexte"/>
          </w:rPr>
          <w:t>Devoir papier : écrire 3 algorithmes</w:t>
        </w:r>
        <w:r>
          <w:rPr>
            <w:rStyle w:val="Lienhypertexte"/>
          </w:rPr>
          <w:tab/>
          <w:t>17</w:t>
        </w:r>
      </w:hyperlink>
    </w:p>
    <w:p w:rsidR="00000000" w:rsidRDefault="006E44D6">
      <w:pPr>
        <w:pStyle w:val="TM2"/>
        <w:tabs>
          <w:tab w:val="right" w:leader="dot" w:pos="9071"/>
        </w:tabs>
      </w:pPr>
      <w:hyperlink w:anchor="_toc823" w:history="1">
        <w:r>
          <w:rPr>
            <w:rStyle w:val="Lienhypertexte"/>
          </w:rPr>
          <w:t>Devoir machine : écrire 2 algorithmes</w:t>
        </w:r>
        <w:r>
          <w:rPr>
            <w:rStyle w:val="Lienhypertexte"/>
          </w:rPr>
          <w:tab/>
          <w:t>17</w:t>
        </w:r>
      </w:hyperlink>
    </w:p>
    <w:p w:rsidR="00000000" w:rsidRDefault="006E44D6">
      <w:pPr>
        <w:pStyle w:val="TM1"/>
        <w:tabs>
          <w:tab w:val="clear" w:pos="9062"/>
          <w:tab w:val="right" w:leader="dot" w:pos="9071"/>
        </w:tabs>
      </w:pPr>
      <w:hyperlink w:anchor="_toc828" w:history="1">
        <w:r>
          <w:rPr>
            <w:rStyle w:val="Lienhypertexte"/>
          </w:rPr>
          <w:t>PHP Séance n°6B = 2h</w:t>
        </w:r>
        <w:r>
          <w:rPr>
            <w:rStyle w:val="Lienhypertexte"/>
          </w:rPr>
          <w:tab/>
          <w:t>18</w:t>
        </w:r>
      </w:hyperlink>
    </w:p>
    <w:p w:rsidR="00000000" w:rsidRDefault="006E44D6">
      <w:pPr>
        <w:pStyle w:val="TM2"/>
        <w:tabs>
          <w:tab w:val="right" w:leader="dot" w:pos="9071"/>
        </w:tabs>
      </w:pPr>
      <w:hyperlink w:anchor="_toc829" w:history="1">
        <w:r>
          <w:rPr>
            <w:rStyle w:val="Lienhypertexte"/>
          </w:rPr>
          <w:t>Exercice n°1 : Utilisation de la classe fpdf</w:t>
        </w:r>
        <w:r>
          <w:rPr>
            <w:rStyle w:val="Lienhypertexte"/>
          </w:rPr>
          <w:tab/>
          <w:t>18</w:t>
        </w:r>
      </w:hyperlink>
    </w:p>
    <w:p w:rsidR="00000000" w:rsidRDefault="006E44D6">
      <w:pPr>
        <w:pStyle w:val="TM3"/>
        <w:tabs>
          <w:tab w:val="right" w:leader="dot" w:pos="9071"/>
        </w:tabs>
      </w:pPr>
      <w:hyperlink w:anchor="_toc830" w:history="1">
        <w:r>
          <w:rPr>
            <w:rStyle w:val="Lienhypertexte"/>
          </w:rPr>
          <w:t>Installez et testez la classe fpdf et ses exemples</w:t>
        </w:r>
        <w:r>
          <w:rPr>
            <w:rStyle w:val="Lienhypertexte"/>
          </w:rPr>
          <w:tab/>
          <w:t>18</w:t>
        </w:r>
      </w:hyperlink>
    </w:p>
    <w:p w:rsidR="00000000" w:rsidRDefault="006E44D6">
      <w:pPr>
        <w:pStyle w:val="TM3"/>
        <w:tabs>
          <w:tab w:val="right" w:leader="dot" w:pos="9071"/>
        </w:tabs>
      </w:pPr>
      <w:hyperlink w:anchor="_toc832" w:history="1">
        <w:r>
          <w:rPr>
            <w:rStyle w:val="Lienhypertexte"/>
          </w:rPr>
          <w:t>Utilisation de la class</w:t>
        </w:r>
        <w:r>
          <w:rPr>
            <w:rStyle w:val="Lienhypertexte"/>
          </w:rPr>
          <w:t>e fpdf</w:t>
        </w:r>
        <w:r>
          <w:rPr>
            <w:rStyle w:val="Lienhypertexte"/>
          </w:rPr>
          <w:tab/>
          <w:t>18</w:t>
        </w:r>
      </w:hyperlink>
    </w:p>
    <w:p w:rsidR="00000000" w:rsidRDefault="006E44D6">
      <w:pPr>
        <w:pStyle w:val="TM2"/>
        <w:tabs>
          <w:tab w:val="right" w:leader="dot" w:pos="9071"/>
        </w:tabs>
      </w:pPr>
      <w:hyperlink w:anchor="_toc839" w:history="1">
        <w:r>
          <w:rPr>
            <w:rStyle w:val="Lienhypertexte"/>
          </w:rPr>
          <w:t>Exercice n°2 : Utilisation de la classe fpdf</w:t>
        </w:r>
        <w:r>
          <w:rPr>
            <w:rStyle w:val="Lienhypertexte"/>
          </w:rPr>
          <w:tab/>
          <w:t>18</w:t>
        </w:r>
      </w:hyperlink>
    </w:p>
    <w:p w:rsidR="00000000" w:rsidRDefault="006E44D6">
      <w:pPr>
        <w:pStyle w:val="TM1"/>
        <w:tabs>
          <w:tab w:val="clear" w:pos="9062"/>
          <w:tab w:val="right" w:leader="dot" w:pos="9071"/>
        </w:tabs>
      </w:pPr>
      <w:hyperlink w:anchor="_toc842" w:history="1">
        <w:r>
          <w:rPr>
            <w:rStyle w:val="Lienhypertexte"/>
          </w:rPr>
          <w:t>PHP Séance n°5 – 4h</w:t>
        </w:r>
        <w:r>
          <w:rPr>
            <w:rStyle w:val="Lienhypertexte"/>
          </w:rPr>
          <w:tab/>
          <w:t>19</w:t>
        </w:r>
      </w:hyperlink>
    </w:p>
    <w:p w:rsidR="00000000" w:rsidRDefault="006E44D6">
      <w:pPr>
        <w:pStyle w:val="TM2"/>
        <w:tabs>
          <w:tab w:val="right" w:leader="dot" w:pos="9071"/>
        </w:tabs>
      </w:pPr>
      <w:hyperlink w:anchor="_toc844" w:history="1">
        <w:r>
          <w:rPr>
            <w:rStyle w:val="Lienhypertexte"/>
          </w:rPr>
          <w:t>Exercice n°1 : Yahoo YUI et Google AJAX Libraries API</w:t>
        </w:r>
        <w:r>
          <w:rPr>
            <w:rStyle w:val="Lienhypertexte"/>
          </w:rPr>
          <w:tab/>
          <w:t>19</w:t>
        </w:r>
      </w:hyperlink>
    </w:p>
    <w:p w:rsidR="00000000" w:rsidRDefault="006E44D6">
      <w:pPr>
        <w:pStyle w:val="TM2"/>
        <w:tabs>
          <w:tab w:val="right" w:leader="dot" w:pos="9071"/>
        </w:tabs>
      </w:pPr>
      <w:hyperlink w:anchor="_toc858" w:history="1">
        <w:r>
          <w:rPr>
            <w:rStyle w:val="Lienhypertexte"/>
          </w:rPr>
          <w:t>Exerci</w:t>
        </w:r>
        <w:r>
          <w:rPr>
            <w:rStyle w:val="Lienhypertexte"/>
          </w:rPr>
          <w:t>ce n°2 : Ajax pour envoyer un nom de fichier.</w:t>
        </w:r>
        <w:r>
          <w:rPr>
            <w:rStyle w:val="Lienhypertexte"/>
          </w:rPr>
          <w:tab/>
          <w:t>19</w:t>
        </w:r>
      </w:hyperlink>
    </w:p>
    <w:p w:rsidR="00000000" w:rsidRDefault="006E44D6">
      <w:pPr>
        <w:pStyle w:val="TM2"/>
        <w:tabs>
          <w:tab w:val="right" w:leader="dot" w:pos="9071"/>
        </w:tabs>
      </w:pPr>
      <w:hyperlink w:anchor="_toc863" w:history="1">
        <w:r>
          <w:rPr>
            <w:rStyle w:val="Lienhypertexte"/>
          </w:rPr>
          <w:t>Exercice n°3 : deux pages : le jeu « plus grand-plus petit » avec Ajax</w:t>
        </w:r>
        <w:r>
          <w:rPr>
            <w:rStyle w:val="Lienhypertexte"/>
          </w:rPr>
          <w:tab/>
          <w:t>19</w:t>
        </w:r>
      </w:hyperlink>
    </w:p>
    <w:p w:rsidR="00000000" w:rsidRDefault="006E44D6">
      <w:pPr>
        <w:pStyle w:val="TM2"/>
        <w:tabs>
          <w:tab w:val="right" w:leader="dot" w:pos="9071"/>
        </w:tabs>
      </w:pPr>
      <w:hyperlink w:anchor="_toc866" w:history="1">
        <w:r>
          <w:rPr>
            <w:rStyle w:val="Lienhypertexte"/>
          </w:rPr>
          <w:t>Exercice n°4 : reprendre l’application « trombinoscope ».</w:t>
        </w:r>
        <w:r>
          <w:rPr>
            <w:rStyle w:val="Lienhypertexte"/>
          </w:rPr>
          <w:tab/>
          <w:t>20</w:t>
        </w:r>
      </w:hyperlink>
    </w:p>
    <w:p w:rsidR="00000000" w:rsidRDefault="006E44D6">
      <w:pPr>
        <w:pStyle w:val="TM1"/>
        <w:tabs>
          <w:tab w:val="clear" w:pos="9062"/>
          <w:tab w:val="right" w:leader="dot" w:pos="9071"/>
        </w:tabs>
      </w:pPr>
      <w:hyperlink w:anchor="_toc868" w:history="1">
        <w:r>
          <w:rPr>
            <w:rStyle w:val="Lienhypertexte"/>
          </w:rPr>
          <w:t>PHP Séance n°7 – Transaction &amp; ADODB</w:t>
        </w:r>
        <w:r>
          <w:rPr>
            <w:rStyle w:val="Lienhypertexte"/>
          </w:rPr>
          <w:tab/>
          <w:t>21</w:t>
        </w:r>
      </w:hyperlink>
    </w:p>
    <w:p w:rsidR="00000000" w:rsidRDefault="006E44D6">
      <w:pPr>
        <w:pStyle w:val="TM2"/>
        <w:tabs>
          <w:tab w:val="right" w:leader="dot" w:pos="9071"/>
        </w:tabs>
      </w:pPr>
      <w:hyperlink w:anchor="_toc869" w:history="1">
        <w:r>
          <w:rPr>
            <w:rStyle w:val="Lienhypertexte"/>
          </w:rPr>
          <w:t>Exercice n°1 : la banque – les transactions</w:t>
        </w:r>
        <w:r>
          <w:rPr>
            <w:rStyle w:val="Lienhypertexte"/>
          </w:rPr>
          <w:tab/>
          <w:t>21</w:t>
        </w:r>
      </w:hyperlink>
    </w:p>
    <w:p w:rsidR="00000000" w:rsidRDefault="006E44D6">
      <w:pPr>
        <w:pStyle w:val="TM2"/>
        <w:tabs>
          <w:tab w:val="right" w:leader="dot" w:pos="9071"/>
        </w:tabs>
      </w:pPr>
      <w:hyperlink w:anchor="_toc879" w:history="1">
        <w:r>
          <w:rPr>
            <w:rStyle w:val="Lienhypertexte"/>
          </w:rPr>
          <w:t>Exercice n°2 : Analyser le corrigé du TP6</w:t>
        </w:r>
        <w:r>
          <w:rPr>
            <w:rStyle w:val="Lienhypertexte"/>
          </w:rPr>
          <w:tab/>
          <w:t>21</w:t>
        </w:r>
      </w:hyperlink>
    </w:p>
    <w:p w:rsidR="00000000" w:rsidRDefault="006E44D6">
      <w:pPr>
        <w:pStyle w:val="TM2"/>
        <w:tabs>
          <w:tab w:val="right" w:leader="dot" w:pos="9071"/>
        </w:tabs>
      </w:pPr>
      <w:hyperlink w:anchor="_toc885" w:history="1">
        <w:r>
          <w:rPr>
            <w:rStyle w:val="Lienhypertexte"/>
          </w:rPr>
          <w:t>Exercice n°3 : Analyser le c</w:t>
        </w:r>
        <w:r>
          <w:rPr>
            <w:rStyle w:val="Lienhypertexte"/>
          </w:rPr>
          <w:t>orrigé du TP3 : l’adapter à ADODB</w:t>
        </w:r>
        <w:r>
          <w:rPr>
            <w:rStyle w:val="Lienhypertexte"/>
          </w:rPr>
          <w:tab/>
          <w:t>21</w:t>
        </w:r>
      </w:hyperlink>
    </w:p>
    <w:p w:rsidR="00000000" w:rsidRDefault="006E44D6">
      <w:pPr>
        <w:pStyle w:val="TM2"/>
        <w:tabs>
          <w:tab w:val="right" w:leader="dot" w:pos="9071"/>
        </w:tabs>
      </w:pPr>
      <w:hyperlink w:anchor="_toc894" w:history="1">
        <w:r>
          <w:rPr>
            <w:rStyle w:val="Lienhypertexte"/>
          </w:rPr>
          <w:t>Exercice n°4 : reprendre le corrigé du trombinoscope : l’adapter à ADODB</w:t>
        </w:r>
        <w:r>
          <w:rPr>
            <w:rStyle w:val="Lienhypertexte"/>
          </w:rPr>
          <w:tab/>
          <w:t>21</w:t>
        </w:r>
      </w:hyperlink>
    </w:p>
    <w:p w:rsidR="00000000" w:rsidRDefault="006E44D6">
      <w:pPr>
        <w:pStyle w:val="TM2"/>
        <w:tabs>
          <w:tab w:val="right" w:leader="dot" w:pos="9071"/>
        </w:tabs>
      </w:pPr>
      <w:hyperlink w:anchor="_toc897" w:history="1">
        <w:r>
          <w:rPr>
            <w:rStyle w:val="Lienhypertexte"/>
          </w:rPr>
          <w:t>Exercice n°5 : projet – gestion de bateaux</w:t>
        </w:r>
        <w:r>
          <w:rPr>
            <w:rStyle w:val="Lienhypertexte"/>
          </w:rPr>
          <w:tab/>
          <w:t>22</w:t>
        </w:r>
      </w:hyperlink>
    </w:p>
    <w:p w:rsidR="00000000" w:rsidRDefault="006E44D6">
      <w:pPr>
        <w:pStyle w:val="TM1"/>
        <w:tabs>
          <w:tab w:val="clear" w:pos="9062"/>
          <w:tab w:val="right" w:leader="dot" w:pos="9071"/>
        </w:tabs>
      </w:pPr>
      <w:hyperlink w:anchor="_toc913" w:history="1">
        <w:r>
          <w:rPr>
            <w:rStyle w:val="Lienhypertexte"/>
          </w:rPr>
          <w:t>PHP Séance n°</w:t>
        </w:r>
        <w:r>
          <w:rPr>
            <w:rStyle w:val="Lienhypertexte"/>
          </w:rPr>
          <w:t>8 – SMARTY</w:t>
        </w:r>
        <w:r>
          <w:rPr>
            <w:rStyle w:val="Lienhypertexte"/>
          </w:rPr>
          <w:tab/>
          <w:t>23</w:t>
        </w:r>
      </w:hyperlink>
    </w:p>
    <w:p w:rsidR="00000000" w:rsidRDefault="006E44D6">
      <w:pPr>
        <w:pStyle w:val="TM2"/>
        <w:tabs>
          <w:tab w:val="right" w:leader="dot" w:pos="9071"/>
        </w:tabs>
      </w:pPr>
      <w:hyperlink w:anchor="_toc934" w:history="1">
        <w:r>
          <w:rPr>
            <w:rStyle w:val="Lienhypertexte"/>
          </w:rPr>
          <w:t>Exercice n°0 : Tester SMARTY</w:t>
        </w:r>
        <w:r>
          <w:rPr>
            <w:rStyle w:val="Lienhypertexte"/>
          </w:rPr>
          <w:tab/>
          <w:t>23</w:t>
        </w:r>
      </w:hyperlink>
    </w:p>
    <w:p w:rsidR="00000000" w:rsidRDefault="006E44D6">
      <w:pPr>
        <w:pStyle w:val="TM2"/>
        <w:tabs>
          <w:tab w:val="right" w:leader="dot" w:pos="9071"/>
        </w:tabs>
      </w:pPr>
      <w:hyperlink w:anchor="_toc941" w:history="1">
        <w:r>
          <w:rPr>
            <w:rStyle w:val="Lienhypertexte"/>
          </w:rPr>
          <w:t>Exercice n°1 : Tester les exemples SMARTY</w:t>
        </w:r>
        <w:r>
          <w:rPr>
            <w:rStyle w:val="Lienhypertexte"/>
          </w:rPr>
          <w:tab/>
          <w:t>23</w:t>
        </w:r>
      </w:hyperlink>
    </w:p>
    <w:p w:rsidR="00000000" w:rsidRDefault="006E44D6">
      <w:pPr>
        <w:pStyle w:val="TM2"/>
        <w:tabs>
          <w:tab w:val="right" w:leader="dot" w:pos="9071"/>
        </w:tabs>
      </w:pPr>
      <w:hyperlink w:anchor="_toc952" w:history="1">
        <w:r>
          <w:rPr>
            <w:rStyle w:val="Lienhypertexte"/>
          </w:rPr>
          <w:t>Exercice n°2 : reprendre trombinoscope avec SMARTY</w:t>
        </w:r>
        <w:r>
          <w:rPr>
            <w:rStyle w:val="Lienhypertexte"/>
          </w:rPr>
          <w:tab/>
          <w:t>24</w:t>
        </w:r>
      </w:hyperlink>
    </w:p>
    <w:p w:rsidR="00000000" w:rsidRDefault="006E44D6">
      <w:pPr>
        <w:pStyle w:val="TM2"/>
        <w:tabs>
          <w:tab w:val="right" w:leader="dot" w:pos="9071"/>
        </w:tabs>
      </w:pPr>
      <w:hyperlink w:anchor="_toc954" w:history="1">
        <w:r>
          <w:rPr>
            <w:rStyle w:val="Lienhypertexte"/>
          </w:rPr>
          <w:t>Exercice n°3 : projet – gestion de bateaux avec SMARTY</w:t>
        </w:r>
        <w:r>
          <w:rPr>
            <w:rStyle w:val="Lienhypertexte"/>
          </w:rPr>
          <w:tab/>
          <w:t>24</w:t>
        </w:r>
      </w:hyperlink>
    </w:p>
    <w:p w:rsidR="00000000" w:rsidRDefault="006E44D6">
      <w:pPr>
        <w:pStyle w:val="TM1"/>
        <w:tabs>
          <w:tab w:val="clear" w:pos="9062"/>
          <w:tab w:val="right" w:leader="dot" w:pos="9071"/>
        </w:tabs>
      </w:pPr>
      <w:hyperlink w:anchor="_toc956" w:history="1">
        <w:r>
          <w:rPr>
            <w:rStyle w:val="Lienhypertexte"/>
          </w:rPr>
          <w:t>PHP Séance n°9 – Devoir 4h</w:t>
        </w:r>
        <w:r>
          <w:rPr>
            <w:rStyle w:val="Lienhypertexte"/>
          </w:rPr>
          <w:tab/>
          <w:t>25</w:t>
        </w:r>
      </w:hyperlink>
    </w:p>
    <w:p w:rsidR="00000000" w:rsidRDefault="006E44D6">
      <w:pPr>
        <w:pStyle w:val="TM2"/>
        <w:tabs>
          <w:tab w:val="right" w:leader="dot" w:pos="9071"/>
        </w:tabs>
      </w:pPr>
      <w:hyperlink w:anchor="_toc957" w:history="1">
        <w:r>
          <w:rPr>
            <w:rStyle w:val="Lienhypertexte"/>
          </w:rPr>
          <w:t>Le projet gestion de …</w:t>
        </w:r>
        <w:r>
          <w:rPr>
            <w:rStyle w:val="Lienhypertexte"/>
          </w:rPr>
          <w:tab/>
          <w:t>25</w:t>
        </w:r>
      </w:hyperlink>
    </w:p>
    <w:p w:rsidR="00000000" w:rsidRDefault="006E44D6">
      <w:pPr>
        <w:pStyle w:val="TM3"/>
        <w:tabs>
          <w:tab w:val="right" w:leader="dot" w:pos="9071"/>
        </w:tabs>
      </w:pPr>
      <w:hyperlink w:anchor="_toc958" w:history="1">
        <w:r>
          <w:rPr>
            <w:rStyle w:val="Lienhypertexte"/>
          </w:rPr>
          <w:t>Le sujet</w:t>
        </w:r>
        <w:r>
          <w:rPr>
            <w:rStyle w:val="Lienhypertexte"/>
          </w:rPr>
          <w:tab/>
          <w:t>25</w:t>
        </w:r>
      </w:hyperlink>
    </w:p>
    <w:p w:rsidR="00000000" w:rsidRDefault="006E44D6">
      <w:pPr>
        <w:pStyle w:val="TM3"/>
        <w:tabs>
          <w:tab w:val="right" w:leader="dot" w:pos="9071"/>
        </w:tabs>
      </w:pPr>
      <w:hyperlink w:anchor="_toc960" w:history="1">
        <w:r>
          <w:rPr>
            <w:rStyle w:val="Lienhypertexte"/>
          </w:rPr>
          <w:t xml:space="preserve">La réalisation : </w:t>
        </w:r>
        <w:r>
          <w:rPr>
            <w:rStyle w:val="Lienhypertexte"/>
          </w:rPr>
          <w:t>écrire les 5 pages php.</w:t>
        </w:r>
        <w:r>
          <w:rPr>
            <w:rStyle w:val="Lienhypertexte"/>
          </w:rPr>
          <w:tab/>
          <w:t>25</w:t>
        </w:r>
      </w:hyperlink>
    </w:p>
    <w:p w:rsidR="00000000" w:rsidRDefault="006E44D6">
      <w:pPr>
        <w:pStyle w:val="TM1"/>
        <w:tabs>
          <w:tab w:val="clear" w:pos="9062"/>
          <w:tab w:val="right" w:leader="dot" w:pos="9071"/>
        </w:tabs>
      </w:pPr>
      <w:hyperlink w:anchor="_toc962" w:history="1">
        <w:r>
          <w:rPr>
            <w:rStyle w:val="Lienhypertexte"/>
          </w:rPr>
          <w:t>PHP Séance n°10 – utilisation d’outils PHP</w:t>
        </w:r>
        <w:r>
          <w:rPr>
            <w:rStyle w:val="Lienhypertexte"/>
          </w:rPr>
          <w:tab/>
          <w:t>26</w:t>
        </w:r>
      </w:hyperlink>
    </w:p>
    <w:p w:rsidR="00000000" w:rsidRDefault="006E44D6">
      <w:pPr>
        <w:pStyle w:val="TM2"/>
        <w:tabs>
          <w:tab w:val="right" w:leader="dot" w:pos="9071"/>
        </w:tabs>
      </w:pPr>
      <w:hyperlink w:anchor="_toc964" w:history="1">
        <w:r>
          <w:rPr>
            <w:rStyle w:val="Lienhypertexte"/>
          </w:rPr>
          <w:t>Exercice n°1 : PHPCheckStyle</w:t>
        </w:r>
        <w:r>
          <w:rPr>
            <w:rStyle w:val="Lienhypertexte"/>
          </w:rPr>
          <w:tab/>
          <w:t>26</w:t>
        </w:r>
      </w:hyperlink>
    </w:p>
    <w:p w:rsidR="00000000" w:rsidRDefault="006E44D6">
      <w:pPr>
        <w:pStyle w:val="TM2"/>
        <w:tabs>
          <w:tab w:val="right" w:leader="dot" w:pos="9071"/>
        </w:tabs>
      </w:pPr>
      <w:hyperlink w:anchor="_toc966" w:history="1">
        <w:r>
          <w:rPr>
            <w:rStyle w:val="Lienhypertexte"/>
          </w:rPr>
          <w:t>Exercice n°2 : insérer googleMap en PHP</w:t>
        </w:r>
        <w:r>
          <w:rPr>
            <w:rStyle w:val="Lienhypertexte"/>
          </w:rPr>
          <w:tab/>
          <w:t>26</w:t>
        </w:r>
      </w:hyperlink>
    </w:p>
    <w:p w:rsidR="00000000" w:rsidRDefault="006E44D6">
      <w:pPr>
        <w:pStyle w:val="TM2"/>
        <w:tabs>
          <w:tab w:val="right" w:leader="dot" w:pos="9071"/>
        </w:tabs>
      </w:pPr>
      <w:hyperlink w:anchor="_toc969" w:history="1">
        <w:r>
          <w:rPr>
            <w:rStyle w:val="Lienhypertexte"/>
          </w:rPr>
          <w:t xml:space="preserve">Exercice n°3 : AjaxTerm : un xterm via le web </w:t>
        </w:r>
        <w:r>
          <w:rPr>
            <w:rStyle w:val="Lienhypertexte"/>
          </w:rPr>
          <w:tab/>
          <w:t>26</w:t>
        </w:r>
      </w:hyperlink>
    </w:p>
    <w:p w:rsidR="00000000" w:rsidRDefault="006E44D6">
      <w:pPr>
        <w:pStyle w:val="TM2"/>
        <w:tabs>
          <w:tab w:val="right" w:leader="dot" w:pos="9071"/>
        </w:tabs>
      </w:pPr>
      <w:hyperlink w:anchor="_toc971" w:history="1">
        <w:r>
          <w:rPr>
            <w:rStyle w:val="Lienhypertexte"/>
          </w:rPr>
          <w:t>Exercice n°4 : GLPI</w:t>
        </w:r>
        <w:r>
          <w:rPr>
            <w:rStyle w:val="Lienhypertexte"/>
          </w:rPr>
          <w:tab/>
          <w:t>26</w:t>
        </w:r>
      </w:hyperlink>
    </w:p>
    <w:p w:rsidR="00000000" w:rsidRDefault="006E44D6">
      <w:pPr>
        <w:pStyle w:val="TM2"/>
        <w:tabs>
          <w:tab w:val="right" w:leader="dot" w:pos="9071"/>
        </w:tabs>
        <w:sectPr w:rsidR="00000000">
          <w:footerReference w:type="first" r:id="rId11"/>
          <w:type w:val="continuous"/>
          <w:pgSz w:w="11905" w:h="16837"/>
          <w:pgMar w:top="1417" w:right="1417" w:bottom="1417" w:left="1417" w:header="708" w:footer="708" w:gutter="0"/>
          <w:cols w:space="720"/>
          <w:docGrid w:linePitch="360"/>
        </w:sectPr>
      </w:pPr>
      <w:hyperlink w:anchor="_toc974" w:history="1">
        <w:r>
          <w:rPr>
            <w:rStyle w:val="Lienhypertexte"/>
          </w:rPr>
          <w:t>Exercice n°5 : Nagios</w:t>
        </w:r>
        <w:r>
          <w:rPr>
            <w:rStyle w:val="Lienhypertexte"/>
          </w:rPr>
          <w:tab/>
          <w:t>26</w:t>
        </w:r>
      </w:hyperlink>
      <w:r>
        <w:fldChar w:fldCharType="end"/>
      </w:r>
    </w:p>
    <w:p w:rsidR="00000000" w:rsidRDefault="006E44D6"/>
    <w:p w:rsidR="00000000" w:rsidRDefault="006E44D6">
      <w:pPr>
        <w:pStyle w:val="Titre1"/>
      </w:pPr>
      <w:bookmarkStart w:id="0" w:name="_toc124"/>
      <w:bookmarkEnd w:id="0"/>
      <w:r>
        <w:lastRenderedPageBreak/>
        <w:t>PHP Séance n°1 – introduction &amp; CMS</w:t>
      </w:r>
    </w:p>
    <w:p w:rsidR="00000000" w:rsidRDefault="006E44D6">
      <w:r>
        <w:t xml:space="preserve"> (13 exercices corrigés) vous pouvez consulter </w:t>
      </w:r>
      <w:hyperlink r:id="rId12" w:history="1">
        <w:r>
          <w:rPr>
            <w:rStyle w:val="Lienhypertexte"/>
          </w:rPr>
          <w:t>http://fr.php.net/tut.php</w:t>
        </w:r>
      </w:hyperlink>
    </w:p>
    <w:p w:rsidR="00000000" w:rsidRDefault="006E44D6">
      <w:pPr>
        <w:pStyle w:val="Titre2"/>
      </w:pPr>
      <w:bookmarkStart w:id="1" w:name="_toc126"/>
      <w:bookmarkEnd w:id="1"/>
      <w:r>
        <w:t>Exercice n°1 : principe du PHP</w:t>
      </w:r>
    </w:p>
    <w:p w:rsidR="00000000" w:rsidRDefault="006E44D6">
      <w:pPr>
        <w:numPr>
          <w:ilvl w:val="0"/>
          <w:numId w:val="5"/>
        </w:numPr>
      </w:pPr>
      <w:hyperlink r:id="rId13" w:history="1">
        <w:r>
          <w:rPr>
            <w:rStyle w:val="Lienhypertexte"/>
          </w:rPr>
          <w:t>installer un éditeur de texte</w:t>
        </w:r>
      </w:hyperlink>
    </w:p>
    <w:p w:rsidR="00000000" w:rsidRDefault="006E44D6">
      <w:pPr>
        <w:numPr>
          <w:ilvl w:val="0"/>
          <w:numId w:val="5"/>
        </w:numPr>
      </w:pPr>
      <w:hyperlink r:id="rId14" w:history="1">
        <w:r>
          <w:rPr>
            <w:rStyle w:val="Lienhypertexte"/>
          </w:rPr>
          <w:t>installer WAMP ou LAMP ou EasyPHP ou MAMP</w:t>
        </w:r>
      </w:hyperlink>
    </w:p>
    <w:p w:rsidR="00000000" w:rsidRDefault="006E44D6">
      <w:pPr>
        <w:numPr>
          <w:ilvl w:val="0"/>
          <w:numId w:val="5"/>
        </w:numPr>
      </w:pPr>
      <w:hyperlink r:id="rId15" w:history="1">
        <w:r>
          <w:rPr>
            <w:rStyle w:val="Lienhypertexte"/>
          </w:rPr>
          <w:t>Le navigateur</w:t>
        </w:r>
      </w:hyperlink>
    </w:p>
    <w:p w:rsidR="00000000" w:rsidRDefault="006E44D6">
      <w:pPr>
        <w:numPr>
          <w:ilvl w:val="0"/>
          <w:numId w:val="5"/>
        </w:numPr>
      </w:pPr>
      <w:hyperlink r:id="rId16" w:history="1">
        <w:r>
          <w:rPr>
            <w:rStyle w:val="Lienhypertexte"/>
          </w:rPr>
          <w:t>Mettre le fichier « .php » dans C:\wamp\www ou /var/www/ ou autre...</w:t>
        </w:r>
      </w:hyperlink>
    </w:p>
    <w:p w:rsidR="00000000" w:rsidRDefault="006E44D6">
      <w:pPr>
        <w:ind w:left="0"/>
      </w:pPr>
    </w:p>
    <w:p w:rsidR="00000000" w:rsidRDefault="006E44D6">
      <w:pPr>
        <w:pStyle w:val="Titre2"/>
      </w:pPr>
      <w:bookmarkStart w:id="2" w:name="_toc132"/>
      <w:bookmarkEnd w:id="2"/>
      <w:r>
        <w:t>Exercice n°2 : les programmes de base</w:t>
      </w:r>
    </w:p>
    <w:p w:rsidR="00000000" w:rsidRDefault="006E44D6">
      <w:r>
        <w:t>Quelques outils pour commencer :</w:t>
      </w:r>
    </w:p>
    <w:p w:rsidR="00000000" w:rsidRDefault="006E44D6">
      <w:pPr>
        <w:numPr>
          <w:ilvl w:val="0"/>
          <w:numId w:val="4"/>
        </w:numPr>
      </w:pPr>
      <w:r>
        <w:t>En</w:t>
      </w:r>
      <w:r>
        <w:t xml:space="preserve"> local (tout sur votre ordinateur : plus rapide !) :</w:t>
      </w:r>
    </w:p>
    <w:p w:rsidR="00000000" w:rsidRDefault="006E44D6">
      <w:pPr>
        <w:numPr>
          <w:ilvl w:val="1"/>
          <w:numId w:val="4"/>
        </w:numPr>
      </w:pPr>
      <w:r>
        <w:t>Un serveur WEB Apache avec le module PHP</w:t>
      </w:r>
    </w:p>
    <w:p w:rsidR="00000000" w:rsidRDefault="006E44D6">
      <w:pPr>
        <w:numPr>
          <w:ilvl w:val="1"/>
          <w:numId w:val="4"/>
        </w:numPr>
      </w:pPr>
      <w:r>
        <w:t>Un éditeur de texte (VI, Quanta+, Notepad++, Dreamwaver disponible à l’iut))</w:t>
      </w:r>
    </w:p>
    <w:p w:rsidR="00000000" w:rsidRDefault="006E44D6">
      <w:pPr>
        <w:numPr>
          <w:ilvl w:val="1"/>
          <w:numId w:val="4"/>
        </w:numPr>
      </w:pPr>
      <w:r>
        <w:t>Un navigateur</w:t>
      </w:r>
    </w:p>
    <w:p w:rsidR="00000000" w:rsidRDefault="006E44D6">
      <w:pPr>
        <w:numPr>
          <w:ilvl w:val="0"/>
          <w:numId w:val="4"/>
        </w:numPr>
      </w:pPr>
      <w:r>
        <w:t>Sur un Serveur Distant (en production !)</w:t>
      </w:r>
    </w:p>
    <w:p w:rsidR="00000000" w:rsidRDefault="006E44D6">
      <w:pPr>
        <w:numPr>
          <w:ilvl w:val="1"/>
          <w:numId w:val="4"/>
        </w:numPr>
      </w:pPr>
      <w:r>
        <w:t>Un serveur WEB distant avec PH</w:t>
      </w:r>
      <w:r>
        <w:t>P et un serveur FTP</w:t>
      </w:r>
    </w:p>
    <w:p w:rsidR="00000000" w:rsidRDefault="006E44D6">
      <w:pPr>
        <w:numPr>
          <w:ilvl w:val="1"/>
          <w:numId w:val="4"/>
        </w:numPr>
      </w:pPr>
      <w:r>
        <w:t>Un éditeur de texte</w:t>
      </w:r>
    </w:p>
    <w:p w:rsidR="00000000" w:rsidRDefault="006E44D6">
      <w:pPr>
        <w:numPr>
          <w:ilvl w:val="1"/>
          <w:numId w:val="4"/>
        </w:numPr>
      </w:pPr>
      <w:r>
        <w:t xml:space="preserve">Un client FTP (pour déposer les fichiers php) </w:t>
      </w:r>
    </w:p>
    <w:p w:rsidR="00000000" w:rsidRDefault="006E44D6">
      <w:pPr>
        <w:numPr>
          <w:ilvl w:val="1"/>
          <w:numId w:val="4"/>
        </w:numPr>
      </w:pPr>
      <w:r>
        <w:t>Un navigateur</w:t>
      </w:r>
    </w:p>
    <w:p w:rsidR="00000000" w:rsidRDefault="006E44D6">
      <w:r>
        <w:t xml:space="preserve">Sous windows, vous avez des programmes </w:t>
      </w:r>
      <w:r>
        <w:rPr>
          <w:b/>
        </w:rPr>
        <w:t>WAMP</w:t>
      </w:r>
      <w:r>
        <w:t xml:space="preserve"> (Windows-Apache-Mysql</w:t>
      </w:r>
      <w:r>
        <w:rPr>
          <w:rStyle w:val="Caractresdenotedebasdepage"/>
        </w:rPr>
        <w:footnoteReference w:id="2"/>
      </w:r>
      <w:r>
        <w:t>-Php), les pages sont dans le dossier C:\wamp\www\.</w:t>
      </w:r>
    </w:p>
    <w:p w:rsidR="00000000" w:rsidRDefault="006E44D6">
      <w:r>
        <w:t xml:space="preserve">Sous linux, on parle de </w:t>
      </w:r>
      <w:r>
        <w:rPr>
          <w:b/>
        </w:rPr>
        <w:t>LAMP</w:t>
      </w:r>
      <w:r>
        <w:t xml:space="preserve"> (Linux-A</w:t>
      </w:r>
      <w:r>
        <w:t>pache-Mysql-Php), les pages sont dans le dossier /var/www/</w:t>
      </w:r>
    </w:p>
    <w:p w:rsidR="00000000" w:rsidRDefault="006E44D6"/>
    <w:p w:rsidR="00000000" w:rsidRDefault="006E44D6">
      <w:r>
        <w:t>A faire : installer le système linux pour tester le programme « bonjour.php » suivant :</w:t>
      </w:r>
    </w:p>
    <w:p w:rsidR="00000000" w:rsidRDefault="006E44D6">
      <w:pPr>
        <w:pStyle w:val="code-php"/>
        <w:rPr>
          <w:lang w:val="en-GB"/>
        </w:rPr>
      </w:pPr>
      <w:r>
        <w:rPr>
          <w:lang w:val="en-GB"/>
        </w:rPr>
        <w:t>&lt;html&gt;&lt;body&gt;</w:t>
      </w:r>
    </w:p>
    <w:p w:rsidR="00000000" w:rsidRDefault="006E44D6">
      <w:pPr>
        <w:pStyle w:val="code-php"/>
        <w:rPr>
          <w:lang w:val="en-GB"/>
        </w:rPr>
      </w:pPr>
      <w:r>
        <w:rPr>
          <w:lang w:val="en-GB"/>
        </w:rPr>
        <w:t>&lt;?php</w:t>
      </w:r>
    </w:p>
    <w:p w:rsidR="00000000" w:rsidRDefault="006E44D6">
      <w:pPr>
        <w:pStyle w:val="code-php"/>
        <w:rPr>
          <w:b/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>echo</w:t>
      </w:r>
      <w:r>
        <w:rPr>
          <w:lang w:val="en-GB"/>
        </w:rPr>
        <w:t xml:space="preserve"> " bonjour " </w:t>
      </w:r>
      <w:r>
        <w:rPr>
          <w:b/>
          <w:lang w:val="en-GB"/>
        </w:rPr>
        <w:t>;</w:t>
      </w:r>
    </w:p>
    <w:p w:rsidR="00000000" w:rsidRDefault="006E44D6">
      <w:pPr>
        <w:pStyle w:val="code-php"/>
        <w:rPr>
          <w:b/>
        </w:rPr>
      </w:pPr>
      <w:r>
        <w:rPr>
          <w:lang w:val="en-GB"/>
        </w:rPr>
        <w:tab/>
      </w:r>
      <w:r>
        <w:rPr>
          <w:b/>
        </w:rPr>
        <w:t>print</w:t>
      </w:r>
      <w:r>
        <w:t xml:space="preserve"> " tout le monde "</w:t>
      </w:r>
      <w:r>
        <w:rPr>
          <w:b/>
        </w:rPr>
        <w:t>;</w:t>
      </w:r>
    </w:p>
    <w:p w:rsidR="00000000" w:rsidRDefault="006E44D6">
      <w:pPr>
        <w:pStyle w:val="code-php"/>
      </w:pPr>
      <w:r>
        <w:t>?&gt;</w:t>
      </w:r>
    </w:p>
    <w:p w:rsidR="00000000" w:rsidRDefault="006E44D6">
      <w:pPr>
        <w:pStyle w:val="code-php"/>
      </w:pPr>
      <w:r>
        <w:t>&lt;/body&gt;&lt;/html&gt;</w:t>
      </w:r>
    </w:p>
    <w:p w:rsidR="00000000" w:rsidRDefault="006E44D6">
      <w:pPr>
        <w:rPr>
          <w:lang/>
        </w:rPr>
      </w:pPr>
      <w:r>
        <w:rPr>
          <w:lang/>
        </w:rPr>
        <w:t>Atte</w:t>
      </w:r>
      <w:r>
        <w:rPr>
          <w:lang/>
        </w:rPr>
        <w:t>ntion !!! : [Fichier]</w:t>
      </w:r>
      <w:r>
        <w:rPr>
          <w:lang/>
        </w:rPr>
        <w:t xml:space="preserve">[ouvrir][c:\wamp\www\ tp1\e0.php] </w:t>
      </w:r>
      <w:r>
        <w:rPr>
          <w:rFonts w:ascii="Arial" w:hAnsi="Arial" w:cs="Arial"/>
          <w:b/>
          <w:sz w:val="32"/>
          <w:szCs w:val="32"/>
          <w:lang/>
        </w:rPr>
        <w:t>≠</w:t>
      </w:r>
      <w:r>
        <w:rPr>
          <w:lang/>
        </w:rPr>
        <w:t xml:space="preserve"> « http://localhost/ tp1/e0.php »</w:t>
      </w:r>
    </w:p>
    <w:p w:rsidR="00000000" w:rsidRDefault="006E44D6">
      <w:r>
        <w:t>Regardez le « code source » de la page web…</w:t>
      </w:r>
    </w:p>
    <w:p w:rsidR="00000000" w:rsidRDefault="006E44D6">
      <w:pPr>
        <w:pStyle w:val="Titre2"/>
      </w:pPr>
      <w:bookmarkStart w:id="3" w:name="_toc155"/>
      <w:bookmarkEnd w:id="3"/>
      <w:r>
        <w:lastRenderedPageBreak/>
        <w:t>Exercice n°3 : les CMS</w:t>
      </w:r>
    </w:p>
    <w:p w:rsidR="00000000" w:rsidRDefault="006E44D6"/>
    <w:p w:rsidR="00000000" w:rsidRDefault="006E44D6">
      <w:pPr>
        <w:pStyle w:val="Titre2"/>
      </w:pPr>
      <w:bookmarkStart w:id="4" w:name="_toc157"/>
      <w:bookmarkEnd w:id="4"/>
      <w:r>
        <w:t>Exercice n°4 : faire un site avec SPIP</w:t>
      </w:r>
    </w:p>
    <w:p w:rsidR="00000000" w:rsidRDefault="006E44D6">
      <w:pPr>
        <w:pStyle w:val="Titre3"/>
      </w:pPr>
      <w:bookmarkStart w:id="5" w:name="_toc158"/>
      <w:bookmarkEnd w:id="5"/>
      <w:r>
        <w:t>Création du site</w:t>
      </w:r>
    </w:p>
    <w:p w:rsidR="00000000" w:rsidRDefault="006E44D6">
      <w:r>
        <w:t>Écrire l'adresse : http://localhost/spip/ecrire/</w:t>
      </w:r>
    </w:p>
    <w:p w:rsidR="00000000" w:rsidRDefault="006E44D6">
      <w:pPr>
        <w:pStyle w:val="Titre3"/>
      </w:pPr>
      <w:bookmarkStart w:id="6" w:name="_toc160"/>
      <w:bookmarkEnd w:id="6"/>
      <w:r>
        <w:t xml:space="preserve">Structuration </w:t>
      </w:r>
      <w:r>
        <w:t>et données du site :</w:t>
      </w:r>
    </w:p>
    <w:p w:rsidR="00000000" w:rsidRDefault="006E44D6">
      <w:r>
        <w:t>Faire un site qui reprend ce cours « Introduction PHP »</w:t>
      </w:r>
    </w:p>
    <w:p w:rsidR="00000000" w:rsidRDefault="006E44D6">
      <w:r>
        <w:t>Vous créerez une rubrique par séance : 10 en tout.</w:t>
      </w:r>
    </w:p>
    <w:p w:rsidR="00000000" w:rsidRDefault="006E44D6">
      <w:r>
        <w:t>Chaque rubrique possèdera une sous rubrique par exercice.</w:t>
      </w:r>
    </w:p>
    <w:p w:rsidR="00000000" w:rsidRDefault="006E44D6">
      <w:r>
        <w:t>Chaque sous-rubrique possèdera au moins un article (l’énoncé) et des f</w:t>
      </w:r>
      <w:r>
        <w:t>ichiers ou des liens s’ils sont disponibles…</w:t>
      </w:r>
    </w:p>
    <w:p w:rsidR="00000000" w:rsidRDefault="006E44D6">
      <w:r>
        <w:t>N’oubliez pas de publier les articles</w:t>
      </w:r>
    </w:p>
    <w:p w:rsidR="00000000" w:rsidRDefault="006E44D6">
      <w:pPr>
        <w:pStyle w:val="Titre3"/>
      </w:pPr>
      <w:bookmarkStart w:id="7" w:name="_toc166"/>
      <w:bookmarkEnd w:id="7"/>
      <w:r>
        <w:t>La mise en forme du site (squelette)</w:t>
      </w:r>
    </w:p>
    <w:p w:rsidR="00000000" w:rsidRDefault="006E44D6">
      <w:r>
        <w:t>Installer les « plugins » associés à SPIP.</w:t>
      </w:r>
    </w:p>
    <w:p w:rsidR="00000000" w:rsidRDefault="006E44D6">
      <w:pPr>
        <w:pStyle w:val="Titre2"/>
      </w:pPr>
      <w:bookmarkStart w:id="8" w:name="_toc168"/>
      <w:bookmarkEnd w:id="8"/>
      <w:r>
        <w:t>Exercice n°4 : insérer une page php dans Spip</w:t>
      </w:r>
    </w:p>
    <w:p w:rsidR="00000000" w:rsidRDefault="006E44D6">
      <w:r>
        <w:t>Il vous sera utile d’inclure des pages php dans</w:t>
      </w:r>
      <w:r>
        <w:t xml:space="preserve"> votre article spip.</w:t>
      </w:r>
    </w:p>
    <w:p w:rsidR="00000000" w:rsidRDefault="006E44D6">
      <w:hyperlink r:id="rId17" w:history="1">
        <w:r>
          <w:rPr>
            <w:rStyle w:val="Lienhypertexte"/>
          </w:rPr>
          <w:t>http://www.eklesia.net/spip.php?article47</w:t>
        </w:r>
      </w:hyperlink>
    </w:p>
    <w:p w:rsidR="00000000" w:rsidRDefault="006E44D6">
      <w:pPr>
        <w:pStyle w:val="Titre2"/>
      </w:pPr>
      <w:bookmarkStart w:id="9" w:name="_toc171"/>
      <w:bookmarkEnd w:id="9"/>
      <w:r>
        <w:t>Exercice n°5 : vous pouvez essayer de faire le même travail avec Joomla</w:t>
      </w:r>
    </w:p>
    <w:p w:rsidR="00000000" w:rsidRDefault="006E44D6"/>
    <w:p w:rsidR="00000000" w:rsidRDefault="006E44D6"/>
    <w:p w:rsidR="00000000" w:rsidRDefault="006E44D6">
      <w:pPr>
        <w:pStyle w:val="Titre1"/>
      </w:pPr>
      <w:bookmarkStart w:id="10" w:name="_toc174"/>
      <w:bookmarkEnd w:id="10"/>
      <w:r>
        <w:lastRenderedPageBreak/>
        <w:t>PHP Séance n°2 – introduction</w:t>
      </w:r>
    </w:p>
    <w:p w:rsidR="00000000" w:rsidRDefault="006E44D6">
      <w:r>
        <w:t>Vous pouvez consulter la docume</w:t>
      </w:r>
      <w:r>
        <w:t>ntation, et particulièrement l’« Index des fonctions »</w:t>
      </w:r>
    </w:p>
    <w:p w:rsidR="00000000" w:rsidRDefault="006E44D6"/>
    <w:p w:rsidR="00000000" w:rsidRDefault="006E44D6">
      <w:r>
        <w:t>Rappel :</w:t>
      </w:r>
    </w:p>
    <w:p w:rsidR="00000000" w:rsidRDefault="006E44D6">
      <w:pPr>
        <w:pStyle w:val="code-php"/>
      </w:pPr>
      <w:r>
        <w:t>&lt;html&gt;&lt;body&gt;</w:t>
      </w:r>
      <w:r>
        <w:cr/>
      </w:r>
    </w:p>
    <w:p w:rsidR="00000000" w:rsidRDefault="006E44D6">
      <w:pPr>
        <w:pStyle w:val="code-php"/>
      </w:pPr>
      <w:r>
        <w:t>&lt;?php</w:t>
      </w:r>
      <w:r>
        <w:cr/>
      </w:r>
    </w:p>
    <w:p w:rsidR="00000000" w:rsidRDefault="006E44D6">
      <w:pPr>
        <w:pStyle w:val="code-php"/>
      </w:pPr>
      <w:r>
        <w:tab/>
        <w:t>echo " bonjour " ;</w:t>
      </w:r>
      <w:r>
        <w:cr/>
      </w:r>
    </w:p>
    <w:p w:rsidR="00000000" w:rsidRDefault="006E44D6">
      <w:pPr>
        <w:pStyle w:val="code-php"/>
      </w:pPr>
      <w:r>
        <w:tab/>
        <w:t>print " tout le " ;</w:t>
      </w:r>
      <w:r>
        <w:cr/>
      </w:r>
    </w:p>
    <w:p w:rsidR="00000000" w:rsidRDefault="006E44D6">
      <w:pPr>
        <w:pStyle w:val="code-php"/>
      </w:pPr>
      <w:r>
        <w:tab/>
        <w:t>printf ("%s" , " monde ") ;</w:t>
      </w:r>
      <w:r>
        <w:cr/>
      </w:r>
    </w:p>
    <w:p w:rsidR="00000000" w:rsidRDefault="006E44D6">
      <w:pPr>
        <w:pStyle w:val="code-php"/>
      </w:pPr>
      <w:r>
        <w:t>?&gt;</w:t>
      </w:r>
      <w:r>
        <w:cr/>
      </w:r>
    </w:p>
    <w:p w:rsidR="00000000" w:rsidRDefault="006E44D6">
      <w:pPr>
        <w:pStyle w:val="code-php"/>
      </w:pPr>
      <w:r>
        <w:t>&lt;/body&gt;&lt;/html&gt;</w:t>
      </w:r>
    </w:p>
    <w:p w:rsidR="00000000" w:rsidRDefault="006E44D6">
      <w:pPr>
        <w:pStyle w:val="Titre2"/>
      </w:pPr>
      <w:bookmarkStart w:id="11" w:name="_toc185"/>
      <w:bookmarkEnd w:id="11"/>
      <w:r>
        <w:t>Exercice n°1 : les types de variables simples</w:t>
      </w:r>
    </w:p>
    <w:p w:rsidR="00000000" w:rsidRDefault="006E44D6">
      <w:r>
        <w:t xml:space="preserve">Les variables sont définies par </w:t>
      </w:r>
      <w:r>
        <w:t>le caractère « $ ». Elles ne sont pas typées.</w:t>
      </w:r>
    </w:p>
    <w:p w:rsidR="00000000" w:rsidRDefault="006E44D6">
      <w:r>
        <w:t>Définir et afficher les variables suivantes :</w:t>
      </w:r>
    </w:p>
    <w:p w:rsidR="00000000" w:rsidRDefault="006E44D6">
      <w:pPr>
        <w:pStyle w:val="code-php"/>
      </w:pPr>
      <w:r>
        <w:t>&lt;html&gt;</w:t>
      </w:r>
      <w:r>
        <w:cr/>
      </w:r>
    </w:p>
    <w:p w:rsidR="00000000" w:rsidRDefault="006E44D6">
      <w:pPr>
        <w:pStyle w:val="code-php"/>
      </w:pPr>
      <w:r>
        <w:t>&lt;body&gt;</w:t>
      </w:r>
      <w:r>
        <w:cr/>
      </w:r>
    </w:p>
    <w:p w:rsidR="00000000" w:rsidRDefault="006E44D6">
      <w:pPr>
        <w:pStyle w:val="code-php"/>
      </w:pPr>
      <w:r>
        <w:t>&lt;?php</w:t>
      </w:r>
      <w:r>
        <w:cr/>
      </w:r>
    </w:p>
    <w:p w:rsidR="00000000" w:rsidRDefault="006E44D6">
      <w:pPr>
        <w:pStyle w:val="code-php"/>
      </w:pPr>
      <w:r>
        <w:tab/>
        <w:t>$a= 1 ; // un commentaire</w:t>
      </w:r>
      <w:r>
        <w:cr/>
      </w:r>
    </w:p>
    <w:p w:rsidR="00000000" w:rsidRDefault="006E44D6">
      <w:pPr>
        <w:pStyle w:val="code-php"/>
      </w:pPr>
      <w:r>
        <w:tab/>
        <w:t>$b= 21.55 ;</w:t>
      </w:r>
      <w:r>
        <w:cr/>
      </w:r>
    </w:p>
    <w:p w:rsidR="00000000" w:rsidRDefault="006E44D6">
      <w:pPr>
        <w:pStyle w:val="code-php"/>
      </w:pPr>
      <w:r>
        <w:tab/>
        <w:t xml:space="preserve">//$c= 22,66 ; </w:t>
      </w:r>
      <w:r>
        <w:tab/>
        <w:t>la virgule ne marche pas !</w:t>
      </w:r>
      <w:r>
        <w:cr/>
      </w:r>
    </w:p>
    <w:p w:rsidR="00000000" w:rsidRDefault="006E44D6">
      <w:pPr>
        <w:pStyle w:val="code-php"/>
      </w:pPr>
      <w:r>
        <w:tab/>
        <w:t>$d= $a + $b ;</w:t>
      </w:r>
      <w:r>
        <w:cr/>
      </w:r>
    </w:p>
    <w:p w:rsidR="00000000" w:rsidRDefault="006E44D6">
      <w:pPr>
        <w:pStyle w:val="code-php"/>
      </w:pPr>
      <w:r>
        <w:tab/>
        <w:t>$e= " attention \n";</w:t>
      </w:r>
      <w:r>
        <w:cr/>
      </w:r>
    </w:p>
    <w:p w:rsidR="00000000" w:rsidRDefault="006E44D6">
      <w:pPr>
        <w:pStyle w:val="code-php"/>
      </w:pPr>
      <w:r>
        <w:tab/>
        <w:t>$f= " à vous";</w:t>
      </w:r>
      <w:r>
        <w:cr/>
      </w:r>
    </w:p>
    <w:p w:rsidR="00000000" w:rsidRDefault="006E44D6">
      <w:pPr>
        <w:pStyle w:val="code-php"/>
      </w:pPr>
      <w:r>
        <w:tab/>
        <w:t>$g= $e.$f ;</w:t>
      </w:r>
      <w:r>
        <w:cr/>
      </w:r>
    </w:p>
    <w:p w:rsidR="00000000" w:rsidRDefault="006E44D6">
      <w:pPr>
        <w:pStyle w:val="code-php"/>
      </w:pPr>
      <w:r>
        <w:tab/>
        <w:t>$h= " le resultat = ". $a+$b ;</w:t>
      </w:r>
      <w:r>
        <w:cr/>
      </w:r>
    </w:p>
    <w:p w:rsidR="00000000" w:rsidRDefault="006E44D6">
      <w:pPr>
        <w:pStyle w:val="code-php"/>
      </w:pPr>
      <w:r>
        <w:tab/>
        <w:t>$i= $a&lt;$b ;</w:t>
      </w:r>
      <w:r>
        <w:cr/>
      </w:r>
    </w:p>
    <w:p w:rsidR="00000000" w:rsidRDefault="006E44D6">
      <w:pPr>
        <w:pStyle w:val="code-php"/>
      </w:pPr>
      <w:r>
        <w:tab/>
        <w:t xml:space="preserve">echo $e.$f; </w:t>
      </w:r>
      <w:r>
        <w:cr/>
      </w:r>
    </w:p>
    <w:p w:rsidR="00000000" w:rsidRDefault="006E44D6">
      <w:pPr>
        <w:pStyle w:val="code-php"/>
      </w:pPr>
      <w:r>
        <w:tab/>
      </w:r>
      <w:r>
        <w:cr/>
      </w:r>
    </w:p>
    <w:p w:rsidR="00000000" w:rsidRDefault="006E44D6">
      <w:pPr>
        <w:pStyle w:val="code-php"/>
      </w:pPr>
      <w:r>
        <w:tab/>
        <w:t>echo $a."&lt;br /&gt;";</w:t>
      </w:r>
      <w:r>
        <w:cr/>
      </w:r>
    </w:p>
    <w:p w:rsidR="00000000" w:rsidRDefault="006E44D6">
      <w:pPr>
        <w:pStyle w:val="code-php"/>
      </w:pPr>
      <w:r>
        <w:lastRenderedPageBreak/>
        <w:tab/>
        <w:t>echo $b."&lt;br /&gt;";</w:t>
      </w:r>
      <w:r>
        <w:cr/>
      </w:r>
    </w:p>
    <w:p w:rsidR="00000000" w:rsidRDefault="006E44D6">
      <w:pPr>
        <w:pStyle w:val="code-php"/>
      </w:pPr>
      <w:r>
        <w:tab/>
        <w:t>echo $c."&lt;br /&gt;";</w:t>
      </w:r>
      <w:r>
        <w:cr/>
      </w:r>
    </w:p>
    <w:p w:rsidR="00000000" w:rsidRDefault="006E44D6">
      <w:pPr>
        <w:pStyle w:val="code-php"/>
      </w:pPr>
      <w:r>
        <w:tab/>
        <w:t>echo $d."&lt;br /&gt;";</w:t>
      </w:r>
      <w:r>
        <w:cr/>
      </w:r>
    </w:p>
    <w:p w:rsidR="00000000" w:rsidRDefault="006E44D6">
      <w:pPr>
        <w:pStyle w:val="code-php"/>
      </w:pPr>
      <w:r>
        <w:tab/>
        <w:t>echo $e."&lt;br /&gt;";</w:t>
      </w:r>
      <w:r>
        <w:cr/>
      </w:r>
    </w:p>
    <w:p w:rsidR="00000000" w:rsidRDefault="006E44D6">
      <w:pPr>
        <w:pStyle w:val="code-php"/>
      </w:pPr>
      <w:r>
        <w:tab/>
        <w:t>echo $f."&lt;br /&gt;";</w:t>
      </w:r>
      <w:r>
        <w:cr/>
      </w:r>
    </w:p>
    <w:p w:rsidR="00000000" w:rsidRDefault="006E44D6">
      <w:pPr>
        <w:pStyle w:val="code-php"/>
      </w:pPr>
      <w:r>
        <w:tab/>
        <w:t>echo $g."&lt;br /&gt;";</w:t>
      </w:r>
      <w:r>
        <w:cr/>
      </w:r>
    </w:p>
    <w:p w:rsidR="00000000" w:rsidRDefault="006E44D6">
      <w:pPr>
        <w:pStyle w:val="code-php"/>
      </w:pPr>
      <w:r>
        <w:tab/>
        <w:t>echo $h."&lt;br /&gt;";</w:t>
      </w:r>
      <w:r>
        <w:cr/>
      </w:r>
    </w:p>
    <w:p w:rsidR="00000000" w:rsidRDefault="006E44D6">
      <w:pPr>
        <w:pStyle w:val="code-php"/>
      </w:pPr>
      <w:r>
        <w:tab/>
      </w:r>
      <w:r>
        <w:cr/>
      </w:r>
    </w:p>
    <w:p w:rsidR="00000000" w:rsidRDefault="006E44D6">
      <w:pPr>
        <w:pStyle w:val="code-php"/>
      </w:pPr>
      <w:r>
        <w:tab/>
        <w:t>$h= " le res</w:t>
      </w:r>
      <w:r>
        <w:t>ultat = ". $a ;</w:t>
      </w:r>
      <w:r>
        <w:cr/>
      </w:r>
    </w:p>
    <w:p w:rsidR="00000000" w:rsidRDefault="006E44D6">
      <w:pPr>
        <w:pStyle w:val="code-php"/>
      </w:pPr>
      <w:r>
        <w:tab/>
        <w:t>echo $h."&lt;br /&gt;";</w:t>
      </w:r>
      <w:r>
        <w:cr/>
      </w:r>
    </w:p>
    <w:p w:rsidR="00000000" w:rsidRDefault="006E44D6">
      <w:pPr>
        <w:pStyle w:val="code-php"/>
      </w:pPr>
      <w:r>
        <w:tab/>
        <w:t>$h= " le resultat = ". {$a+$b} ;</w:t>
      </w:r>
      <w:r>
        <w:cr/>
      </w:r>
    </w:p>
    <w:p w:rsidR="00000000" w:rsidRDefault="006E44D6">
      <w:pPr>
        <w:pStyle w:val="code-php"/>
      </w:pPr>
      <w:r>
        <w:tab/>
        <w:t>echo $h."&lt;br /&gt;";</w:t>
      </w:r>
      <w:r>
        <w:cr/>
      </w:r>
    </w:p>
    <w:p w:rsidR="00000000" w:rsidRDefault="006E44D6">
      <w:pPr>
        <w:pStyle w:val="code-php"/>
      </w:pPr>
      <w:r>
        <w:tab/>
        <w:t>$h= " le resultat = ". ($a+$b) ;</w:t>
      </w:r>
      <w:r>
        <w:cr/>
      </w:r>
    </w:p>
    <w:p w:rsidR="00000000" w:rsidRDefault="006E44D6">
      <w:pPr>
        <w:pStyle w:val="code-php"/>
      </w:pPr>
      <w:r>
        <w:tab/>
        <w:t>echo $h."&lt;br /&gt;";</w:t>
      </w:r>
      <w:r>
        <w:cr/>
      </w:r>
    </w:p>
    <w:p w:rsidR="00000000" w:rsidRDefault="006E44D6">
      <w:pPr>
        <w:pStyle w:val="code-php"/>
      </w:pPr>
      <w:r>
        <w:tab/>
      </w:r>
      <w:r>
        <w:cr/>
      </w:r>
    </w:p>
    <w:p w:rsidR="00000000" w:rsidRDefault="006E44D6">
      <w:pPr>
        <w:pStyle w:val="code-php"/>
      </w:pPr>
      <w:r>
        <w:tab/>
        <w:t>echo $i."&lt;br /&gt;";</w:t>
      </w:r>
      <w:r>
        <w:cr/>
      </w:r>
    </w:p>
    <w:p w:rsidR="00000000" w:rsidRDefault="006E44D6">
      <w:pPr>
        <w:pStyle w:val="code-php"/>
      </w:pPr>
      <w:r>
        <w:tab/>
      </w:r>
      <w:r>
        <w:cr/>
      </w:r>
    </w:p>
    <w:p w:rsidR="00000000" w:rsidRDefault="006E44D6">
      <w:pPr>
        <w:pStyle w:val="code-php"/>
      </w:pPr>
      <w:r>
        <w:t>?&gt;</w:t>
      </w:r>
      <w:r>
        <w:cr/>
      </w:r>
    </w:p>
    <w:p w:rsidR="00000000" w:rsidRDefault="006E44D6">
      <w:pPr>
        <w:pStyle w:val="code-php"/>
      </w:pPr>
      <w:r>
        <w:t>&lt;/body&gt;</w:t>
      </w:r>
      <w:r>
        <w:cr/>
      </w:r>
    </w:p>
    <w:p w:rsidR="00000000" w:rsidRDefault="006E44D6">
      <w:pPr>
        <w:pStyle w:val="code-php"/>
      </w:pPr>
      <w:r>
        <w:t>&lt;/html&gt;</w:t>
      </w:r>
    </w:p>
    <w:p w:rsidR="00000000" w:rsidRDefault="006E44D6">
      <w:pPr>
        <w:pStyle w:val="Titre2"/>
      </w:pPr>
      <w:bookmarkStart w:id="12" w:name="_toc223"/>
      <w:bookmarkEnd w:id="12"/>
      <w:r>
        <w:t>Exercice n°2 : les chaînes de caractères (les fonctions)</w:t>
      </w:r>
    </w:p>
    <w:p w:rsidR="00000000" w:rsidRDefault="006E44D6">
      <w:pPr>
        <w:pStyle w:val="code-php"/>
      </w:pPr>
      <w:r>
        <w:t>&lt;html</w:t>
      </w:r>
      <w:r>
        <w:t>&gt;</w:t>
      </w:r>
      <w:r>
        <w:cr/>
      </w:r>
    </w:p>
    <w:p w:rsidR="00000000" w:rsidRDefault="006E44D6">
      <w:pPr>
        <w:pStyle w:val="code-php"/>
      </w:pPr>
      <w:r>
        <w:t>&lt;body&gt;</w:t>
      </w:r>
      <w:r>
        <w:cr/>
      </w:r>
    </w:p>
    <w:p w:rsidR="00000000" w:rsidRDefault="006E44D6">
      <w:pPr>
        <w:pStyle w:val="code-php"/>
      </w:pPr>
      <w:r>
        <w:t>&lt;?php</w:t>
      </w:r>
      <w:r>
        <w:cr/>
      </w:r>
    </w:p>
    <w:p w:rsidR="00000000" w:rsidRDefault="006E44D6">
      <w:pPr>
        <w:pStyle w:val="code-php"/>
      </w:pPr>
      <w:r>
        <w:tab/>
        <w:t>$ch1 = " Au début, ils rient de vous, ensuite ils vous combattent, et à la fin, vous gagnez &lt;br&gt;";</w:t>
      </w:r>
      <w:r>
        <w:cr/>
      </w:r>
    </w:p>
    <w:p w:rsidR="00000000" w:rsidRDefault="006E44D6">
      <w:pPr>
        <w:pStyle w:val="code-php"/>
      </w:pPr>
      <w:r>
        <w:tab/>
        <w:t xml:space="preserve">$ch1 = str_replace ('gagnez','&lt;b&gt;GAGNEZ&lt;/b&gt;',$ch1); </w:t>
      </w:r>
      <w:r>
        <w:cr/>
      </w:r>
    </w:p>
    <w:p w:rsidR="00000000" w:rsidRDefault="006E44D6">
      <w:pPr>
        <w:pStyle w:val="code-php"/>
      </w:pPr>
      <w:r>
        <w:tab/>
        <w:t xml:space="preserve">$ch1 = str_replace ('&lt;b&gt;de vous&lt;/b&gt;','',$ch1); </w:t>
      </w:r>
      <w:r>
        <w:cr/>
      </w:r>
    </w:p>
    <w:p w:rsidR="00000000" w:rsidRDefault="006E44D6">
      <w:pPr>
        <w:pStyle w:val="code-php"/>
      </w:pPr>
      <w:r>
        <w:lastRenderedPageBreak/>
        <w:t>echo $ch1 ;</w:t>
      </w:r>
      <w:r>
        <w:cr/>
      </w:r>
    </w:p>
    <w:p w:rsidR="00000000" w:rsidRDefault="006E44D6">
      <w:pPr>
        <w:pStyle w:val="code-php"/>
      </w:pPr>
      <w:r>
        <w:t>?&gt;</w:t>
      </w:r>
      <w:r>
        <w:cr/>
      </w:r>
    </w:p>
    <w:p w:rsidR="00000000" w:rsidRDefault="006E44D6">
      <w:pPr>
        <w:pStyle w:val="code-php"/>
      </w:pPr>
      <w:r>
        <w:t>&lt;/body&gt;</w:t>
      </w:r>
      <w:r>
        <w:cr/>
      </w:r>
    </w:p>
    <w:p w:rsidR="00000000" w:rsidRDefault="006E44D6">
      <w:pPr>
        <w:pStyle w:val="code-php"/>
      </w:pPr>
      <w:r>
        <w:t>&lt;/html</w:t>
      </w:r>
      <w:r>
        <w:t>&gt;</w:t>
      </w:r>
    </w:p>
    <w:p w:rsidR="00000000" w:rsidRDefault="006E44D6">
      <w:pPr>
        <w:pStyle w:val="Titre2"/>
      </w:pPr>
      <w:bookmarkStart w:id="13" w:name="_toc234"/>
      <w:bookmarkEnd w:id="13"/>
      <w:r>
        <w:t>Exercice n°3 : les conditions</w:t>
      </w:r>
    </w:p>
    <w:p w:rsidR="00000000" w:rsidRDefault="006E44D6">
      <w:r>
        <w:t>Structure conditionnelle :</w:t>
      </w:r>
    </w:p>
    <w:p w:rsidR="00000000" w:rsidRDefault="006E44D6">
      <w:pPr>
        <w:pStyle w:val="code-php"/>
      </w:pPr>
      <w:r>
        <w:t>&lt;html&gt;</w:t>
      </w:r>
      <w:r>
        <w:cr/>
      </w:r>
    </w:p>
    <w:p w:rsidR="00000000" w:rsidRDefault="006E44D6">
      <w:pPr>
        <w:pStyle w:val="code-php"/>
      </w:pPr>
      <w:r>
        <w:t>&lt;body&gt;</w:t>
      </w:r>
      <w:r>
        <w:cr/>
      </w:r>
    </w:p>
    <w:p w:rsidR="00000000" w:rsidRDefault="006E44D6">
      <w:pPr>
        <w:pStyle w:val="code-php"/>
      </w:pPr>
      <w:r>
        <w:t>&lt;?php</w:t>
      </w:r>
      <w:r>
        <w:cr/>
      </w:r>
    </w:p>
    <w:p w:rsidR="00000000" w:rsidRDefault="006E44D6">
      <w:pPr>
        <w:pStyle w:val="code-php"/>
      </w:pPr>
      <w:r>
        <w:tab/>
        <w:t>$a = 6;</w:t>
      </w:r>
      <w:r>
        <w:cr/>
      </w:r>
    </w:p>
    <w:p w:rsidR="00000000" w:rsidRDefault="006E44D6">
      <w:pPr>
        <w:pStyle w:val="code-php"/>
      </w:pPr>
      <w:r>
        <w:tab/>
        <w:t>$note = 14;</w:t>
      </w:r>
      <w:r>
        <w:cr/>
      </w:r>
    </w:p>
    <w:p w:rsidR="00000000" w:rsidRDefault="006E44D6">
      <w:pPr>
        <w:pStyle w:val="code-php"/>
      </w:pPr>
      <w:r>
        <w:tab/>
        <w:t>$pair = $a%2;</w:t>
      </w:r>
      <w:r>
        <w:cr/>
      </w:r>
    </w:p>
    <w:p w:rsidR="00000000" w:rsidRDefault="006E44D6">
      <w:pPr>
        <w:pStyle w:val="code-php"/>
      </w:pPr>
      <w:r>
        <w:cr/>
      </w:r>
    </w:p>
    <w:p w:rsidR="00000000" w:rsidRDefault="006E44D6">
      <w:pPr>
        <w:pStyle w:val="code-php"/>
      </w:pPr>
      <w:r>
        <w:tab/>
        <w:t>if ($pair == 0){</w:t>
      </w:r>
      <w:r>
        <w:cr/>
      </w:r>
    </w:p>
    <w:p w:rsidR="00000000" w:rsidRDefault="006E44D6">
      <w:pPr>
        <w:pStyle w:val="code-php"/>
      </w:pPr>
      <w:r>
        <w:tab/>
      </w:r>
      <w:r>
        <w:tab/>
        <w:t>echo "La variable est paire \n &lt;/br&gt;";  // \n sert à aller à la ligne dans un paragraphe</w:t>
      </w:r>
      <w:r>
        <w:cr/>
      </w:r>
    </w:p>
    <w:p w:rsidR="00000000" w:rsidRDefault="006E44D6">
      <w:pPr>
        <w:pStyle w:val="code-php"/>
      </w:pPr>
      <w:r>
        <w:tab/>
        <w:t>}</w:t>
      </w:r>
      <w:r>
        <w:cr/>
      </w:r>
    </w:p>
    <w:p w:rsidR="00000000" w:rsidRDefault="006E44D6">
      <w:pPr>
        <w:pStyle w:val="code-php"/>
      </w:pPr>
      <w:r>
        <w:tab/>
        <w:t>else if ($pair =</w:t>
      </w:r>
      <w:r>
        <w:t>= 1){</w:t>
      </w:r>
      <w:r>
        <w:cr/>
      </w:r>
    </w:p>
    <w:p w:rsidR="00000000" w:rsidRDefault="006E44D6">
      <w:pPr>
        <w:pStyle w:val="code-php"/>
      </w:pPr>
      <w:r>
        <w:tab/>
      </w:r>
      <w:r>
        <w:tab/>
        <w:t>echo "La variable est impaire \n &lt;/br&gt;";  // &lt;/br&gt; sert à aller à la ligne</w:t>
      </w:r>
      <w:r>
        <w:cr/>
      </w:r>
    </w:p>
    <w:p w:rsidR="00000000" w:rsidRDefault="006E44D6">
      <w:pPr>
        <w:pStyle w:val="code-php"/>
      </w:pPr>
      <w:r>
        <w:tab/>
        <w:t>}</w:t>
      </w:r>
      <w:r>
        <w:cr/>
      </w:r>
    </w:p>
    <w:p w:rsidR="00000000" w:rsidRDefault="006E44D6">
      <w:pPr>
        <w:pStyle w:val="code-php"/>
      </w:pPr>
      <w:r>
        <w:cr/>
      </w:r>
    </w:p>
    <w:p w:rsidR="00000000" w:rsidRDefault="006E44D6">
      <w:pPr>
        <w:pStyle w:val="code-php"/>
      </w:pPr>
      <w:r>
        <w:tab/>
        <w:t>if ($note &lt; 8){</w:t>
      </w:r>
      <w:r>
        <w:cr/>
      </w:r>
    </w:p>
    <w:p w:rsidR="00000000" w:rsidRDefault="006E44D6">
      <w:pPr>
        <w:pStyle w:val="code-php"/>
      </w:pPr>
      <w:r>
        <w:tab/>
      </w:r>
      <w:r>
        <w:tab/>
        <w:t>echo "Mauvais";</w:t>
      </w:r>
      <w:r>
        <w:cr/>
      </w:r>
    </w:p>
    <w:p w:rsidR="00000000" w:rsidRDefault="006E44D6">
      <w:pPr>
        <w:pStyle w:val="code-php"/>
      </w:pPr>
      <w:r>
        <w:tab/>
        <w:t>}</w:t>
      </w:r>
      <w:r>
        <w:cr/>
      </w:r>
    </w:p>
    <w:p w:rsidR="00000000" w:rsidRDefault="006E44D6">
      <w:pPr>
        <w:pStyle w:val="code-php"/>
      </w:pPr>
      <w:r>
        <w:tab/>
        <w:t>else if ($note &gt;= 8 &amp;&amp; $note &lt; 10){</w:t>
      </w:r>
      <w:r>
        <w:cr/>
      </w:r>
    </w:p>
    <w:p w:rsidR="00000000" w:rsidRDefault="006E44D6">
      <w:pPr>
        <w:pStyle w:val="code-php"/>
      </w:pPr>
      <w:r>
        <w:tab/>
      </w:r>
      <w:r>
        <w:tab/>
        <w:t>echo "Pas bon";</w:t>
      </w:r>
      <w:r>
        <w:cr/>
      </w:r>
    </w:p>
    <w:p w:rsidR="00000000" w:rsidRDefault="006E44D6">
      <w:pPr>
        <w:pStyle w:val="code-php"/>
      </w:pPr>
      <w:r>
        <w:tab/>
        <w:t>}</w:t>
      </w:r>
      <w:r>
        <w:cr/>
      </w:r>
    </w:p>
    <w:p w:rsidR="00000000" w:rsidRDefault="006E44D6">
      <w:pPr>
        <w:pStyle w:val="code-php"/>
      </w:pPr>
      <w:r>
        <w:tab/>
        <w:t>else if ($note &gt;= 10 &amp;&amp; $note &lt; 12){</w:t>
      </w:r>
      <w:r>
        <w:cr/>
      </w:r>
    </w:p>
    <w:p w:rsidR="00000000" w:rsidRDefault="006E44D6">
      <w:pPr>
        <w:pStyle w:val="code-php"/>
      </w:pPr>
      <w:r>
        <w:tab/>
      </w:r>
      <w:r>
        <w:tab/>
        <w:t>echo "Correct";</w:t>
      </w:r>
      <w:r>
        <w:cr/>
      </w:r>
    </w:p>
    <w:p w:rsidR="00000000" w:rsidRDefault="006E44D6">
      <w:pPr>
        <w:pStyle w:val="code-php"/>
      </w:pPr>
      <w:r>
        <w:lastRenderedPageBreak/>
        <w:tab/>
        <w:t>}</w:t>
      </w:r>
      <w:r>
        <w:cr/>
      </w:r>
    </w:p>
    <w:p w:rsidR="00000000" w:rsidRDefault="006E44D6">
      <w:pPr>
        <w:pStyle w:val="code-php"/>
      </w:pPr>
      <w:r>
        <w:tab/>
      </w:r>
      <w:r>
        <w:t>else if ($note &gt;= 12 &amp;&amp; $note &lt; 16){</w:t>
      </w:r>
      <w:r>
        <w:cr/>
      </w:r>
    </w:p>
    <w:p w:rsidR="00000000" w:rsidRDefault="006E44D6">
      <w:pPr>
        <w:pStyle w:val="code-php"/>
      </w:pPr>
      <w:r>
        <w:tab/>
      </w:r>
      <w:r>
        <w:tab/>
        <w:t>echo "Bon";</w:t>
      </w:r>
      <w:r>
        <w:cr/>
      </w:r>
    </w:p>
    <w:p w:rsidR="00000000" w:rsidRDefault="006E44D6">
      <w:pPr>
        <w:pStyle w:val="code-php"/>
      </w:pPr>
      <w:r>
        <w:tab/>
        <w:t>}</w:t>
      </w:r>
      <w:r>
        <w:cr/>
      </w:r>
    </w:p>
    <w:p w:rsidR="00000000" w:rsidRDefault="006E44D6">
      <w:pPr>
        <w:pStyle w:val="code-php"/>
      </w:pPr>
      <w:r>
        <w:tab/>
        <w:t>else if ($note &gt;=16 &amp;&amp; $note &lt;= 20){</w:t>
      </w:r>
      <w:r>
        <w:cr/>
      </w:r>
    </w:p>
    <w:p w:rsidR="00000000" w:rsidRDefault="006E44D6">
      <w:pPr>
        <w:pStyle w:val="code-php"/>
      </w:pPr>
      <w:r>
        <w:tab/>
      </w:r>
      <w:r>
        <w:tab/>
        <w:t>echo "Tres bien";</w:t>
      </w:r>
      <w:r>
        <w:cr/>
      </w:r>
    </w:p>
    <w:p w:rsidR="00000000" w:rsidRDefault="006E44D6">
      <w:pPr>
        <w:pStyle w:val="code-php"/>
      </w:pPr>
      <w:r>
        <w:tab/>
        <w:t>}</w:t>
      </w:r>
      <w:r>
        <w:cr/>
      </w:r>
    </w:p>
    <w:p w:rsidR="00000000" w:rsidRDefault="006E44D6">
      <w:pPr>
        <w:pStyle w:val="code-php"/>
      </w:pPr>
      <w:r>
        <w:t>?&gt;</w:t>
      </w:r>
      <w:r>
        <w:cr/>
      </w:r>
    </w:p>
    <w:p w:rsidR="00000000" w:rsidRDefault="006E44D6">
      <w:pPr>
        <w:pStyle w:val="code-php"/>
      </w:pPr>
      <w:r>
        <w:t>&lt;/body&gt;</w:t>
      </w:r>
      <w:r>
        <w:cr/>
      </w:r>
    </w:p>
    <w:p w:rsidR="00000000" w:rsidRDefault="006E44D6">
      <w:pPr>
        <w:pStyle w:val="code-php"/>
      </w:pPr>
      <w:r>
        <w:t>&lt;/html&gt;</w:t>
      </w:r>
    </w:p>
    <w:p w:rsidR="00000000" w:rsidRDefault="006E44D6">
      <w:pPr>
        <w:pStyle w:val="Titre2"/>
      </w:pPr>
      <w:bookmarkStart w:id="14" w:name="_toc268"/>
      <w:bookmarkEnd w:id="14"/>
      <w:r>
        <w:t>Exercice n°4 : les boucles (for et while)</w:t>
      </w:r>
    </w:p>
    <w:p w:rsidR="00000000" w:rsidRDefault="006E44D6">
      <w:r>
        <w:t>Écrire dans un tableau HTML la table de multiplication de 10x10. Vous ut</w:t>
      </w:r>
      <w:r>
        <w:t>iliserez la boucle « for » et la boucle « while » :</w:t>
      </w:r>
    </w:p>
    <w:p w:rsidR="00000000" w:rsidRDefault="006E44D6">
      <w:pPr>
        <w:pStyle w:val="code-php"/>
      </w:pPr>
      <w:r>
        <w:t>&lt;html&gt;</w:t>
      </w:r>
      <w:r>
        <w:cr/>
      </w:r>
    </w:p>
    <w:p w:rsidR="00000000" w:rsidRDefault="006E44D6">
      <w:pPr>
        <w:pStyle w:val="code-php"/>
      </w:pPr>
      <w:r>
        <w:t>&lt;body&gt;</w:t>
      </w:r>
      <w:r>
        <w:cr/>
      </w:r>
    </w:p>
    <w:p w:rsidR="00000000" w:rsidRDefault="006E44D6">
      <w:pPr>
        <w:pStyle w:val="code-php"/>
      </w:pPr>
      <w:r>
        <w:t>&lt;?php</w:t>
      </w:r>
      <w:r>
        <w:cr/>
      </w:r>
    </w:p>
    <w:p w:rsidR="00000000" w:rsidRDefault="006E44D6">
      <w:pPr>
        <w:pStyle w:val="code-php"/>
      </w:pPr>
      <w:r>
        <w:cr/>
      </w:r>
    </w:p>
    <w:p w:rsidR="00000000" w:rsidRDefault="006E44D6">
      <w:pPr>
        <w:pStyle w:val="code-php"/>
      </w:pPr>
      <w:r>
        <w:tab/>
        <w:t>echo "&lt;table border=1&gt;";</w:t>
      </w:r>
      <w:r>
        <w:cr/>
      </w:r>
    </w:p>
    <w:p w:rsidR="00000000" w:rsidRDefault="006E44D6">
      <w:pPr>
        <w:pStyle w:val="code-php"/>
      </w:pPr>
      <w:r>
        <w:cr/>
      </w:r>
    </w:p>
    <w:p w:rsidR="00000000" w:rsidRDefault="006E44D6">
      <w:pPr>
        <w:pStyle w:val="code-php"/>
      </w:pPr>
      <w:r>
        <w:tab/>
        <w:t>$i = 1;</w:t>
      </w:r>
      <w:r>
        <w:cr/>
      </w:r>
    </w:p>
    <w:p w:rsidR="00000000" w:rsidRDefault="006E44D6">
      <w:pPr>
        <w:pStyle w:val="code-php"/>
      </w:pPr>
      <w:r>
        <w:tab/>
        <w:t>while ($i &lt;= 10){</w:t>
      </w:r>
      <w:r>
        <w:cr/>
      </w:r>
    </w:p>
    <w:p w:rsidR="00000000" w:rsidRDefault="006E44D6">
      <w:pPr>
        <w:pStyle w:val="code-php"/>
      </w:pPr>
      <w:r>
        <w:tab/>
      </w:r>
      <w:r>
        <w:tab/>
        <w:t>echo "&lt;tr&gt;";</w:t>
      </w:r>
      <w:r>
        <w:cr/>
      </w:r>
    </w:p>
    <w:p w:rsidR="00000000" w:rsidRDefault="006E44D6">
      <w:pPr>
        <w:pStyle w:val="code-php"/>
      </w:pPr>
      <w:r>
        <w:tab/>
      </w:r>
      <w:r>
        <w:tab/>
        <w:t>$j = 1;</w:t>
      </w:r>
      <w:r>
        <w:cr/>
      </w:r>
    </w:p>
    <w:p w:rsidR="00000000" w:rsidRDefault="006E44D6">
      <w:pPr>
        <w:pStyle w:val="code-php"/>
      </w:pPr>
      <w:r>
        <w:tab/>
      </w:r>
      <w:r>
        <w:tab/>
        <w:t>while ($j &lt;= 10){</w:t>
      </w:r>
      <w:r>
        <w:cr/>
      </w:r>
    </w:p>
    <w:p w:rsidR="00000000" w:rsidRDefault="006E44D6">
      <w:pPr>
        <w:pStyle w:val="code-php"/>
      </w:pPr>
      <w:r>
        <w:tab/>
      </w:r>
      <w:r>
        <w:tab/>
      </w:r>
      <w:r>
        <w:tab/>
        <w:t>$result = $i * $j;</w:t>
      </w:r>
      <w:r>
        <w:cr/>
      </w:r>
    </w:p>
    <w:p w:rsidR="00000000" w:rsidRDefault="006E44D6">
      <w:pPr>
        <w:pStyle w:val="code-php"/>
      </w:pPr>
      <w:r>
        <w:tab/>
      </w:r>
      <w:r>
        <w:tab/>
      </w:r>
      <w:r>
        <w:tab/>
        <w:t>echo "&lt;td&gt; $result &lt;/td&gt;";</w:t>
      </w:r>
      <w:r>
        <w:cr/>
      </w:r>
    </w:p>
    <w:p w:rsidR="00000000" w:rsidRDefault="006E44D6">
      <w:pPr>
        <w:pStyle w:val="code-php"/>
      </w:pPr>
      <w:r>
        <w:tab/>
      </w:r>
      <w:r>
        <w:tab/>
      </w:r>
      <w:r>
        <w:tab/>
        <w:t>$j++;</w:t>
      </w:r>
      <w:r>
        <w:cr/>
      </w:r>
    </w:p>
    <w:p w:rsidR="00000000" w:rsidRDefault="006E44D6">
      <w:pPr>
        <w:pStyle w:val="code-php"/>
      </w:pPr>
      <w:r>
        <w:tab/>
      </w:r>
      <w:r>
        <w:tab/>
        <w:t>}</w:t>
      </w:r>
      <w:r>
        <w:cr/>
      </w:r>
    </w:p>
    <w:p w:rsidR="00000000" w:rsidRDefault="006E44D6">
      <w:pPr>
        <w:pStyle w:val="code-php"/>
      </w:pPr>
      <w:r>
        <w:tab/>
      </w:r>
      <w:r>
        <w:tab/>
        <w:t>e</w:t>
      </w:r>
      <w:r>
        <w:t>cho "&lt;/tr&gt;";</w:t>
      </w:r>
      <w:r>
        <w:cr/>
      </w:r>
    </w:p>
    <w:p w:rsidR="00000000" w:rsidRDefault="006E44D6">
      <w:pPr>
        <w:pStyle w:val="code-php"/>
      </w:pPr>
      <w:r>
        <w:lastRenderedPageBreak/>
        <w:tab/>
      </w:r>
      <w:r>
        <w:tab/>
        <w:t>$i++;</w:t>
      </w:r>
      <w:r>
        <w:cr/>
      </w:r>
    </w:p>
    <w:p w:rsidR="00000000" w:rsidRDefault="006E44D6">
      <w:pPr>
        <w:pStyle w:val="code-php"/>
      </w:pPr>
      <w:r>
        <w:tab/>
        <w:t>}</w:t>
      </w:r>
      <w:r>
        <w:cr/>
      </w:r>
    </w:p>
    <w:p w:rsidR="00000000" w:rsidRDefault="006E44D6">
      <w:pPr>
        <w:pStyle w:val="code-php"/>
      </w:pPr>
      <w:r>
        <w:tab/>
        <w:t>echo "&lt;/table&gt;";</w:t>
      </w:r>
      <w:r>
        <w:cr/>
      </w:r>
    </w:p>
    <w:p w:rsidR="00000000" w:rsidRDefault="006E44D6">
      <w:pPr>
        <w:pStyle w:val="code-php"/>
      </w:pPr>
      <w:r>
        <w:cr/>
      </w:r>
    </w:p>
    <w:p w:rsidR="00000000" w:rsidRDefault="006E44D6">
      <w:pPr>
        <w:pStyle w:val="code-php"/>
      </w:pPr>
      <w:r>
        <w:t>?&gt;</w:t>
      </w:r>
      <w:r>
        <w:cr/>
      </w:r>
    </w:p>
    <w:p w:rsidR="00000000" w:rsidRDefault="006E44D6">
      <w:pPr>
        <w:pStyle w:val="code-php"/>
      </w:pPr>
      <w:r>
        <w:t>&lt;/body&gt;</w:t>
      </w:r>
      <w:r>
        <w:cr/>
      </w:r>
    </w:p>
    <w:p w:rsidR="00000000" w:rsidRDefault="006E44D6">
      <w:pPr>
        <w:pStyle w:val="code-php"/>
      </w:pPr>
      <w:r>
        <w:t>&lt;/html&gt;</w:t>
      </w:r>
    </w:p>
    <w:p w:rsidR="00000000" w:rsidRDefault="006E44D6">
      <w:pPr>
        <w:pStyle w:val="Titre2"/>
      </w:pPr>
      <w:bookmarkStart w:id="15" w:name="_toc293"/>
      <w:bookmarkEnd w:id="15"/>
      <w:r>
        <w:t>Exercice n°5 : les tableaux (foreach)</w:t>
      </w:r>
    </w:p>
    <w:p w:rsidR="00000000" w:rsidRDefault="006E44D6">
      <w:r>
        <w:t>Dans un fichier « e5.php », reprendre l’exercice précédent en stockant tous les résultats de la table de multiplication préalablement dans un tableau</w:t>
      </w:r>
      <w:r>
        <w:t xml:space="preserve"> : </w:t>
      </w:r>
    </w:p>
    <w:p w:rsidR="00000000" w:rsidRDefault="006E44D6">
      <w:pPr>
        <w:pStyle w:val="code-php"/>
      </w:pPr>
      <w:r>
        <w:t>&lt;html&gt;</w:t>
      </w:r>
      <w:r>
        <w:cr/>
      </w:r>
    </w:p>
    <w:p w:rsidR="00000000" w:rsidRDefault="006E44D6">
      <w:pPr>
        <w:pStyle w:val="code-php"/>
      </w:pPr>
      <w:r>
        <w:t>&lt;body&gt;</w:t>
      </w:r>
      <w:r>
        <w:cr/>
      </w:r>
    </w:p>
    <w:p w:rsidR="00000000" w:rsidRDefault="006E44D6">
      <w:pPr>
        <w:pStyle w:val="code-php"/>
      </w:pPr>
      <w:r>
        <w:t>&lt;?php</w:t>
      </w:r>
      <w:r>
        <w:cr/>
      </w:r>
    </w:p>
    <w:p w:rsidR="00000000" w:rsidRDefault="006E44D6">
      <w:pPr>
        <w:pStyle w:val="code-php"/>
      </w:pPr>
      <w:r>
        <w:tab/>
        <w:t>/*******Definition du tableau**************/</w:t>
      </w:r>
      <w:r>
        <w:cr/>
      </w:r>
    </w:p>
    <w:p w:rsidR="00000000" w:rsidRDefault="006E44D6">
      <w:pPr>
        <w:pStyle w:val="code-php"/>
      </w:pPr>
      <w:r>
        <w:tab/>
        <w:t>for($i = 1; $i &lt;= 10; $i++)</w:t>
      </w:r>
      <w:r>
        <w:cr/>
      </w:r>
    </w:p>
    <w:p w:rsidR="00000000" w:rsidRDefault="006E44D6">
      <w:pPr>
        <w:pStyle w:val="code-php"/>
      </w:pPr>
      <w:r>
        <w:tab/>
      </w:r>
      <w:r>
        <w:tab/>
        <w:t>for ($j = 1; $j &lt;= 10; $j++)</w:t>
      </w:r>
      <w:r>
        <w:cr/>
      </w:r>
    </w:p>
    <w:p w:rsidR="00000000" w:rsidRDefault="006E44D6">
      <w:pPr>
        <w:pStyle w:val="code-php"/>
      </w:pPr>
      <w:r>
        <w:tab/>
      </w:r>
      <w:r>
        <w:tab/>
      </w:r>
      <w:r>
        <w:tab/>
        <w:t>$multiplication[$i][$j]= $i * $j;</w:t>
      </w:r>
      <w:r>
        <w:cr/>
      </w:r>
    </w:p>
    <w:p w:rsidR="00000000" w:rsidRDefault="006E44D6">
      <w:pPr>
        <w:pStyle w:val="code-php"/>
      </w:pPr>
      <w:r>
        <w:cr/>
      </w:r>
    </w:p>
    <w:p w:rsidR="00000000" w:rsidRDefault="006E44D6">
      <w:pPr>
        <w:pStyle w:val="code-php"/>
      </w:pPr>
      <w:r>
        <w:cr/>
      </w:r>
    </w:p>
    <w:p w:rsidR="00000000" w:rsidRDefault="006E44D6">
      <w:pPr>
        <w:pStyle w:val="code-php"/>
      </w:pPr>
      <w:r>
        <w:tab/>
        <w:t>/*******Affichage du tableau**************/</w:t>
      </w:r>
      <w:r>
        <w:cr/>
      </w:r>
    </w:p>
    <w:p w:rsidR="00000000" w:rsidRDefault="006E44D6">
      <w:pPr>
        <w:pStyle w:val="code-php"/>
      </w:pPr>
      <w:r>
        <w:tab/>
        <w:t>echo "&lt;table border=1&gt;";</w:t>
      </w:r>
      <w:r>
        <w:cr/>
      </w:r>
    </w:p>
    <w:p w:rsidR="00000000" w:rsidRDefault="006E44D6">
      <w:pPr>
        <w:pStyle w:val="code-php"/>
      </w:pPr>
      <w:r>
        <w:tab/>
        <w:t>fore</w:t>
      </w:r>
      <w:r>
        <w:t>ach($multiplication as $tab){</w:t>
      </w:r>
      <w:r>
        <w:cr/>
      </w:r>
    </w:p>
    <w:p w:rsidR="00000000" w:rsidRDefault="006E44D6">
      <w:pPr>
        <w:pStyle w:val="code-php"/>
      </w:pPr>
      <w:r>
        <w:tab/>
      </w:r>
      <w:r>
        <w:tab/>
        <w:t>echo "&lt;tr&gt;";</w:t>
      </w:r>
      <w:r>
        <w:cr/>
      </w:r>
    </w:p>
    <w:p w:rsidR="00000000" w:rsidRDefault="006E44D6">
      <w:pPr>
        <w:pStyle w:val="code-php"/>
      </w:pPr>
      <w:r>
        <w:tab/>
      </w:r>
      <w:r>
        <w:tab/>
        <w:t>foreach($tab as $result){</w:t>
      </w:r>
      <w:r>
        <w:cr/>
      </w:r>
    </w:p>
    <w:p w:rsidR="00000000" w:rsidRDefault="006E44D6">
      <w:pPr>
        <w:pStyle w:val="code-php"/>
      </w:pPr>
      <w:r>
        <w:tab/>
      </w:r>
      <w:r>
        <w:tab/>
      </w:r>
      <w:r>
        <w:tab/>
        <w:t>echo "&lt;td&gt; $result &lt;/td&gt;";</w:t>
      </w:r>
      <w:r>
        <w:cr/>
      </w:r>
    </w:p>
    <w:p w:rsidR="00000000" w:rsidRDefault="006E44D6">
      <w:pPr>
        <w:pStyle w:val="code-php"/>
      </w:pPr>
      <w:r>
        <w:tab/>
      </w:r>
      <w:r>
        <w:tab/>
        <w:t>}</w:t>
      </w:r>
      <w:r>
        <w:cr/>
      </w:r>
    </w:p>
    <w:p w:rsidR="00000000" w:rsidRDefault="006E44D6">
      <w:pPr>
        <w:pStyle w:val="code-php"/>
      </w:pPr>
      <w:r>
        <w:tab/>
      </w:r>
      <w:r>
        <w:tab/>
        <w:t>echo "&lt;/tr&gt;";</w:t>
      </w:r>
      <w:r>
        <w:cr/>
      </w:r>
    </w:p>
    <w:p w:rsidR="00000000" w:rsidRDefault="006E44D6">
      <w:pPr>
        <w:pStyle w:val="code-php"/>
      </w:pPr>
      <w:r>
        <w:tab/>
        <w:t>}</w:t>
      </w:r>
      <w:r>
        <w:cr/>
      </w:r>
    </w:p>
    <w:p w:rsidR="00000000" w:rsidRDefault="006E44D6">
      <w:pPr>
        <w:pStyle w:val="code-php"/>
      </w:pPr>
      <w:r>
        <w:tab/>
        <w:t>echo "&lt;/table&gt;";</w:t>
      </w:r>
      <w:r>
        <w:cr/>
      </w:r>
    </w:p>
    <w:p w:rsidR="00000000" w:rsidRDefault="006E44D6">
      <w:pPr>
        <w:pStyle w:val="code-php"/>
      </w:pPr>
    </w:p>
    <w:p w:rsidR="00000000" w:rsidRDefault="006E44D6">
      <w:pPr>
        <w:pStyle w:val="code-php"/>
      </w:pPr>
      <w:r>
        <w:lastRenderedPageBreak/>
        <w:t xml:space="preserve">     print_t($multiplication);</w:t>
      </w:r>
    </w:p>
    <w:p w:rsidR="00000000" w:rsidRDefault="006E44D6">
      <w:pPr>
        <w:pStyle w:val="code-php"/>
      </w:pPr>
      <w:r>
        <w:cr/>
      </w:r>
    </w:p>
    <w:p w:rsidR="00000000" w:rsidRDefault="006E44D6">
      <w:pPr>
        <w:pStyle w:val="code-php"/>
      </w:pPr>
      <w:r>
        <w:t>?&gt;</w:t>
      </w:r>
      <w:r>
        <w:cr/>
      </w:r>
    </w:p>
    <w:p w:rsidR="00000000" w:rsidRDefault="006E44D6">
      <w:pPr>
        <w:pStyle w:val="code-php"/>
      </w:pPr>
      <w:r>
        <w:t>&lt;/body&gt;</w:t>
      </w:r>
      <w:r>
        <w:cr/>
      </w:r>
    </w:p>
    <w:p w:rsidR="00000000" w:rsidRDefault="006E44D6">
      <w:pPr>
        <w:pStyle w:val="code-php"/>
      </w:pPr>
      <w:r>
        <w:t>&lt;/html&gt;</w:t>
      </w:r>
    </w:p>
    <w:p w:rsidR="00000000" w:rsidRDefault="006E44D6"/>
    <w:p w:rsidR="00000000" w:rsidRDefault="006E44D6">
      <w:pPr>
        <w:pStyle w:val="Titre2"/>
      </w:pPr>
      <w:bookmarkStart w:id="16" w:name="_toc321"/>
      <w:bookmarkEnd w:id="16"/>
      <w:r>
        <w:t>Exercice n°6 : les tableaux associatifs</w:t>
      </w:r>
    </w:p>
    <w:p w:rsidR="00000000" w:rsidRDefault="006E44D6">
      <w:r>
        <w:t xml:space="preserve">Dans un </w:t>
      </w:r>
      <w:r>
        <w:t xml:space="preserve">fichier « e6a.php », reprendre l’exercice précédent en stockant tous les résultats de la table de multiplication préalablement dans un tableau : </w:t>
      </w:r>
    </w:p>
    <w:p w:rsidR="00000000" w:rsidRDefault="006E44D6">
      <w:pPr>
        <w:pStyle w:val="code-php"/>
      </w:pPr>
      <w:r>
        <w:t>&lt;html&gt;</w:t>
      </w:r>
      <w:r>
        <w:cr/>
      </w:r>
    </w:p>
    <w:p w:rsidR="00000000" w:rsidRDefault="006E44D6">
      <w:pPr>
        <w:pStyle w:val="code-php"/>
      </w:pPr>
      <w:r>
        <w:t>&lt;body&gt;</w:t>
      </w:r>
      <w:r>
        <w:cr/>
      </w:r>
    </w:p>
    <w:p w:rsidR="00000000" w:rsidRDefault="006E44D6">
      <w:pPr>
        <w:pStyle w:val="code-php"/>
      </w:pPr>
      <w:r>
        <w:t>&lt;?php</w:t>
      </w:r>
      <w:r>
        <w:cr/>
      </w:r>
    </w:p>
    <w:p w:rsidR="00000000" w:rsidRDefault="006E44D6">
      <w:pPr>
        <w:pStyle w:val="code-php"/>
      </w:pPr>
      <w:r>
        <w:cr/>
      </w:r>
    </w:p>
    <w:p w:rsidR="00000000" w:rsidRDefault="006E44D6">
      <w:pPr>
        <w:pStyle w:val="code-php"/>
      </w:pPr>
      <w:r>
        <w:tab/>
        <w:t>//$multiplication[10][10];</w:t>
      </w:r>
      <w:r>
        <w:cr/>
      </w:r>
    </w:p>
    <w:p w:rsidR="00000000" w:rsidRDefault="006E44D6">
      <w:pPr>
        <w:pStyle w:val="code-php"/>
      </w:pPr>
      <w:r>
        <w:cr/>
      </w:r>
    </w:p>
    <w:p w:rsidR="00000000" w:rsidRDefault="006E44D6">
      <w:pPr>
        <w:pStyle w:val="code-php"/>
      </w:pPr>
      <w:r>
        <w:tab/>
        <w:t>/*********************/</w:t>
      </w:r>
      <w:r>
        <w:cr/>
      </w:r>
    </w:p>
    <w:p w:rsidR="00000000" w:rsidRDefault="006E44D6">
      <w:pPr>
        <w:pStyle w:val="code-php"/>
      </w:pPr>
      <w:r>
        <w:tab/>
        <w:t>for($i = 1; $i &lt;= 10; $i++)</w:t>
      </w:r>
      <w:r>
        <w:cr/>
      </w:r>
    </w:p>
    <w:p w:rsidR="00000000" w:rsidRDefault="006E44D6">
      <w:pPr>
        <w:pStyle w:val="code-php"/>
      </w:pPr>
      <w:r>
        <w:tab/>
      </w:r>
      <w:r>
        <w:tab/>
        <w:t>for ($j = 1; $j &lt;= 10; $j++){</w:t>
      </w:r>
      <w:r>
        <w:cr/>
      </w:r>
    </w:p>
    <w:p w:rsidR="00000000" w:rsidRDefault="006E44D6">
      <w:pPr>
        <w:pStyle w:val="code-php"/>
      </w:pPr>
      <w:r>
        <w:tab/>
      </w:r>
      <w:r>
        <w:tab/>
      </w:r>
      <w:r>
        <w:tab/>
        <w:t>$li="ligne".$i;</w:t>
      </w:r>
      <w:r>
        <w:cr/>
      </w:r>
    </w:p>
    <w:p w:rsidR="00000000" w:rsidRDefault="006E44D6">
      <w:pPr>
        <w:pStyle w:val="code-php"/>
      </w:pPr>
      <w:r>
        <w:tab/>
      </w:r>
      <w:r>
        <w:tab/>
      </w:r>
      <w:r>
        <w:tab/>
        <w:t>$co="colonne".$j;</w:t>
      </w:r>
      <w:r>
        <w:cr/>
      </w:r>
    </w:p>
    <w:p w:rsidR="00000000" w:rsidRDefault="006E44D6">
      <w:pPr>
        <w:pStyle w:val="code-php"/>
      </w:pPr>
      <w:r>
        <w:tab/>
      </w:r>
      <w:r>
        <w:tab/>
      </w:r>
      <w:r>
        <w:tab/>
        <w:t>$multiplication[$li][$co]= $i * $j;</w:t>
      </w:r>
      <w:r>
        <w:cr/>
      </w:r>
    </w:p>
    <w:p w:rsidR="00000000" w:rsidRDefault="006E44D6">
      <w:pPr>
        <w:pStyle w:val="code-php"/>
      </w:pPr>
      <w:r>
        <w:tab/>
      </w:r>
      <w:r>
        <w:tab/>
        <w:t>}</w:t>
      </w:r>
      <w:r>
        <w:cr/>
      </w:r>
    </w:p>
    <w:p w:rsidR="00000000" w:rsidRDefault="006E44D6">
      <w:pPr>
        <w:pStyle w:val="code-php"/>
      </w:pPr>
      <w:r>
        <w:cr/>
      </w:r>
    </w:p>
    <w:p w:rsidR="00000000" w:rsidRDefault="006E44D6">
      <w:pPr>
        <w:pStyle w:val="code-php"/>
      </w:pPr>
      <w:r>
        <w:tab/>
        <w:t>print_r($multiplication);</w:t>
      </w:r>
      <w:r>
        <w:cr/>
      </w:r>
    </w:p>
    <w:p w:rsidR="00000000" w:rsidRDefault="006E44D6">
      <w:pPr>
        <w:pStyle w:val="code-php"/>
      </w:pPr>
      <w:r>
        <w:tab/>
      </w:r>
      <w:r>
        <w:tab/>
        <w:t>/*********************/</w:t>
      </w:r>
      <w:r>
        <w:cr/>
      </w:r>
    </w:p>
    <w:p w:rsidR="00000000" w:rsidRDefault="006E44D6">
      <w:pPr>
        <w:pStyle w:val="code-php"/>
      </w:pPr>
      <w:r>
        <w:cr/>
      </w:r>
    </w:p>
    <w:p w:rsidR="00000000" w:rsidRDefault="006E44D6">
      <w:pPr>
        <w:pStyle w:val="code-php"/>
      </w:pPr>
      <w:r>
        <w:tab/>
        <w:t>echo "&lt;table border=1&gt;";</w:t>
      </w:r>
      <w:r>
        <w:cr/>
      </w:r>
    </w:p>
    <w:p w:rsidR="00000000" w:rsidRDefault="006E44D6">
      <w:pPr>
        <w:pStyle w:val="code-php"/>
      </w:pPr>
      <w:r>
        <w:tab/>
        <w:t>foreach($multiplication as $tab){</w:t>
      </w:r>
      <w:r>
        <w:cr/>
      </w:r>
    </w:p>
    <w:p w:rsidR="00000000" w:rsidRDefault="006E44D6">
      <w:pPr>
        <w:pStyle w:val="code-php"/>
      </w:pPr>
      <w:r>
        <w:tab/>
      </w:r>
      <w:r>
        <w:tab/>
        <w:t>echo "&lt;tr&gt;</w:t>
      </w:r>
      <w:r>
        <w:t>";</w:t>
      </w:r>
      <w:r>
        <w:cr/>
      </w:r>
    </w:p>
    <w:p w:rsidR="00000000" w:rsidRDefault="006E44D6">
      <w:pPr>
        <w:pStyle w:val="code-php"/>
      </w:pPr>
      <w:r>
        <w:tab/>
      </w:r>
      <w:r>
        <w:tab/>
        <w:t>foreach($tab as $result){</w:t>
      </w:r>
      <w:r>
        <w:cr/>
      </w:r>
    </w:p>
    <w:p w:rsidR="00000000" w:rsidRDefault="006E44D6">
      <w:pPr>
        <w:pStyle w:val="code-php"/>
      </w:pPr>
      <w:r>
        <w:lastRenderedPageBreak/>
        <w:tab/>
      </w:r>
      <w:r>
        <w:tab/>
      </w:r>
      <w:r>
        <w:tab/>
        <w:t>echo "&lt;td&gt; $result &lt;/td&gt;";</w:t>
      </w:r>
      <w:r>
        <w:cr/>
      </w:r>
    </w:p>
    <w:p w:rsidR="00000000" w:rsidRDefault="006E44D6">
      <w:pPr>
        <w:pStyle w:val="code-php"/>
      </w:pPr>
      <w:r>
        <w:tab/>
      </w:r>
      <w:r>
        <w:tab/>
        <w:t>}</w:t>
      </w:r>
      <w:r>
        <w:cr/>
      </w:r>
    </w:p>
    <w:p w:rsidR="00000000" w:rsidRDefault="006E44D6">
      <w:pPr>
        <w:pStyle w:val="code-php"/>
      </w:pPr>
      <w:r>
        <w:tab/>
      </w:r>
      <w:r>
        <w:tab/>
        <w:t>echo "&lt;/tr&gt;";</w:t>
      </w:r>
      <w:r>
        <w:cr/>
      </w:r>
    </w:p>
    <w:p w:rsidR="00000000" w:rsidRDefault="006E44D6">
      <w:pPr>
        <w:pStyle w:val="code-php"/>
      </w:pPr>
      <w:r>
        <w:tab/>
        <w:t>}</w:t>
      </w:r>
      <w:r>
        <w:cr/>
      </w:r>
    </w:p>
    <w:p w:rsidR="00000000" w:rsidRDefault="006E44D6">
      <w:pPr>
        <w:pStyle w:val="code-php"/>
      </w:pPr>
      <w:r>
        <w:tab/>
        <w:t>echo "&lt;/table&gt;";</w:t>
      </w:r>
      <w:r>
        <w:cr/>
      </w:r>
    </w:p>
    <w:p w:rsidR="00000000" w:rsidRDefault="006E44D6">
      <w:pPr>
        <w:pStyle w:val="code-php"/>
      </w:pPr>
      <w:r>
        <w:cr/>
      </w:r>
    </w:p>
    <w:p w:rsidR="00000000" w:rsidRDefault="006E44D6">
      <w:pPr>
        <w:pStyle w:val="code-php"/>
      </w:pPr>
      <w:r>
        <w:t>?&gt;</w:t>
      </w:r>
      <w:r>
        <w:cr/>
      </w:r>
    </w:p>
    <w:p w:rsidR="00000000" w:rsidRDefault="006E44D6">
      <w:pPr>
        <w:pStyle w:val="code-php"/>
      </w:pPr>
      <w:r>
        <w:t>&lt;/body&gt;</w:t>
      </w:r>
      <w:r>
        <w:cr/>
      </w:r>
    </w:p>
    <w:p w:rsidR="00000000" w:rsidRDefault="006E44D6">
      <w:pPr>
        <w:pStyle w:val="code-php"/>
      </w:pPr>
      <w:r>
        <w:t>&lt;/html&gt;</w:t>
      </w:r>
    </w:p>
    <w:p w:rsidR="00000000" w:rsidRDefault="006E44D6"/>
    <w:p w:rsidR="00000000" w:rsidRDefault="006E44D6">
      <w:pPr>
        <w:pStyle w:val="code-php"/>
      </w:pPr>
      <w:r>
        <w:t>&lt;html&gt;</w:t>
      </w:r>
      <w:r>
        <w:cr/>
      </w:r>
    </w:p>
    <w:p w:rsidR="00000000" w:rsidRDefault="006E44D6">
      <w:pPr>
        <w:pStyle w:val="code-php"/>
      </w:pPr>
      <w:r>
        <w:t>&lt;body&gt;</w:t>
      </w:r>
      <w:r>
        <w:cr/>
      </w:r>
    </w:p>
    <w:p w:rsidR="00000000" w:rsidRDefault="006E44D6">
      <w:pPr>
        <w:pStyle w:val="code-php"/>
      </w:pPr>
      <w:r>
        <w:t>&lt;?php</w:t>
      </w:r>
      <w:r>
        <w:cr/>
      </w:r>
    </w:p>
    <w:p w:rsidR="00000000" w:rsidRDefault="006E44D6">
      <w:pPr>
        <w:pStyle w:val="code-php"/>
      </w:pPr>
      <w:r>
        <w:cr/>
      </w:r>
    </w:p>
    <w:p w:rsidR="00000000" w:rsidRDefault="006E44D6">
      <w:pPr>
        <w:pStyle w:val="code-php"/>
      </w:pPr>
      <w:r>
        <w:tab/>
        <w:t>/*********************/</w:t>
      </w:r>
      <w:r>
        <w:cr/>
      </w:r>
    </w:p>
    <w:p w:rsidR="00000000" w:rsidRDefault="006E44D6">
      <w:pPr>
        <w:pStyle w:val="code-php"/>
      </w:pPr>
      <w:r>
        <w:tab/>
        <w:t>for($i = 1; $i &lt;= 10; $i++)</w:t>
      </w:r>
      <w:r>
        <w:cr/>
      </w:r>
    </w:p>
    <w:p w:rsidR="00000000" w:rsidRDefault="006E44D6">
      <w:pPr>
        <w:pStyle w:val="code-php"/>
      </w:pPr>
      <w:r>
        <w:tab/>
      </w:r>
      <w:r>
        <w:tab/>
        <w:t>for ($j = 1; $j &lt;= 10; $j++)</w:t>
      </w:r>
      <w:r>
        <w:cr/>
      </w:r>
    </w:p>
    <w:p w:rsidR="00000000" w:rsidRDefault="006E44D6">
      <w:pPr>
        <w:pStyle w:val="code-php"/>
      </w:pPr>
      <w:r>
        <w:tab/>
      </w:r>
      <w:r>
        <w:tab/>
      </w:r>
      <w:r>
        <w:tab/>
        <w:t>$tab["p</w:t>
      </w:r>
      <w:r>
        <w:t>ain"] = 1;</w:t>
      </w:r>
      <w:r>
        <w:cr/>
      </w:r>
    </w:p>
    <w:p w:rsidR="00000000" w:rsidRDefault="006E44D6">
      <w:pPr>
        <w:pStyle w:val="code-php"/>
      </w:pPr>
      <w:r>
        <w:tab/>
      </w:r>
      <w:r>
        <w:tab/>
      </w:r>
      <w:r>
        <w:tab/>
        <w:t>$tab["viande"] = 25;</w:t>
      </w:r>
      <w:r>
        <w:cr/>
      </w:r>
    </w:p>
    <w:p w:rsidR="00000000" w:rsidRDefault="006E44D6">
      <w:pPr>
        <w:pStyle w:val="code-php"/>
      </w:pPr>
      <w:r>
        <w:tab/>
      </w:r>
      <w:r>
        <w:tab/>
      </w:r>
      <w:r>
        <w:tab/>
        <w:t>$tab["pates"] = 3;</w:t>
      </w:r>
      <w:r>
        <w:cr/>
      </w:r>
    </w:p>
    <w:p w:rsidR="00000000" w:rsidRDefault="006E44D6">
      <w:pPr>
        <w:pStyle w:val="code-php"/>
      </w:pPr>
      <w:r>
        <w:tab/>
      </w:r>
      <w:r>
        <w:tab/>
      </w:r>
      <w:r>
        <w:tab/>
        <w:t>$tab["sac"] = 15;</w:t>
      </w:r>
      <w:r>
        <w:cr/>
      </w:r>
    </w:p>
    <w:p w:rsidR="00000000" w:rsidRDefault="006E44D6">
      <w:pPr>
        <w:pStyle w:val="code-php"/>
      </w:pPr>
      <w:r>
        <w:tab/>
      </w:r>
      <w:r>
        <w:tab/>
      </w:r>
      <w:r>
        <w:tab/>
        <w:t>$tab["disque"] = 35;</w:t>
      </w:r>
      <w:r>
        <w:cr/>
      </w:r>
    </w:p>
    <w:p w:rsidR="00000000" w:rsidRDefault="006E44D6">
      <w:pPr>
        <w:pStyle w:val="code-php"/>
      </w:pPr>
      <w:r>
        <w:tab/>
        <w:t>arsort($tab);</w:t>
      </w:r>
      <w:r>
        <w:cr/>
      </w:r>
    </w:p>
    <w:p w:rsidR="00000000" w:rsidRDefault="006E44D6">
      <w:pPr>
        <w:pStyle w:val="code-php"/>
      </w:pPr>
      <w:r>
        <w:tab/>
        <w:t>/*********************/</w:t>
      </w:r>
      <w:r>
        <w:cr/>
      </w:r>
    </w:p>
    <w:p w:rsidR="00000000" w:rsidRDefault="006E44D6">
      <w:pPr>
        <w:pStyle w:val="code-php"/>
      </w:pPr>
      <w:r>
        <w:cr/>
      </w:r>
    </w:p>
    <w:p w:rsidR="00000000" w:rsidRDefault="006E44D6">
      <w:pPr>
        <w:pStyle w:val="code-php"/>
      </w:pPr>
      <w:r>
        <w:tab/>
        <w:t xml:space="preserve">foreach($tab as $course =&gt; $prix){  // course est l'indice </w:t>
      </w:r>
      <w:r>
        <w:cr/>
      </w:r>
    </w:p>
    <w:p w:rsidR="00000000" w:rsidRDefault="006E44D6">
      <w:pPr>
        <w:pStyle w:val="code-php"/>
      </w:pPr>
      <w:r>
        <w:tab/>
      </w:r>
      <w:r>
        <w:tab/>
      </w:r>
      <w:r>
        <w:tab/>
        <w:t>echo "$course - $prix &lt;br&gt;";  // prix la</w:t>
      </w:r>
      <w:r>
        <w:t xml:space="preserve"> est la valeur</w:t>
      </w:r>
      <w:r>
        <w:cr/>
      </w:r>
    </w:p>
    <w:p w:rsidR="00000000" w:rsidRDefault="006E44D6">
      <w:pPr>
        <w:pStyle w:val="code-php"/>
      </w:pPr>
      <w:r>
        <w:tab/>
        <w:t>}</w:t>
      </w:r>
      <w:r>
        <w:cr/>
      </w:r>
    </w:p>
    <w:p w:rsidR="00000000" w:rsidRDefault="006E44D6">
      <w:pPr>
        <w:pStyle w:val="code-php"/>
      </w:pPr>
      <w:r>
        <w:cr/>
      </w:r>
    </w:p>
    <w:p w:rsidR="00000000" w:rsidRDefault="006E44D6">
      <w:pPr>
        <w:pStyle w:val="code-php"/>
      </w:pPr>
      <w:r>
        <w:t>?&gt;</w:t>
      </w:r>
      <w:r>
        <w:cr/>
      </w:r>
    </w:p>
    <w:p w:rsidR="00000000" w:rsidRDefault="006E44D6">
      <w:pPr>
        <w:pStyle w:val="code-php"/>
      </w:pPr>
      <w:r>
        <w:lastRenderedPageBreak/>
        <w:t>&lt;/body&gt;</w:t>
      </w:r>
      <w:r>
        <w:cr/>
      </w:r>
    </w:p>
    <w:p w:rsidR="00000000" w:rsidRDefault="006E44D6">
      <w:pPr>
        <w:pStyle w:val="code-php"/>
      </w:pPr>
      <w:r>
        <w:t>&lt;/html&gt;</w:t>
      </w:r>
    </w:p>
    <w:p w:rsidR="00000000" w:rsidRDefault="006E44D6">
      <w:pPr>
        <w:pStyle w:val="Titre2"/>
      </w:pPr>
      <w:bookmarkStart w:id="17" w:name="_toc376"/>
      <w:bookmarkEnd w:id="17"/>
      <w:r>
        <w:t>Exercice n°7 : les fonctions</w:t>
      </w:r>
    </w:p>
    <w:p w:rsidR="00000000" w:rsidRDefault="006E44D6">
      <w:pPr>
        <w:pStyle w:val="code-php"/>
      </w:pPr>
      <w:r>
        <w:t>&lt;html&gt;</w:t>
      </w:r>
      <w:r>
        <w:cr/>
      </w:r>
    </w:p>
    <w:p w:rsidR="00000000" w:rsidRDefault="006E44D6">
      <w:pPr>
        <w:pStyle w:val="code-php"/>
      </w:pPr>
      <w:r>
        <w:t>&lt;body&gt;</w:t>
      </w:r>
      <w:r>
        <w:cr/>
      </w:r>
    </w:p>
    <w:p w:rsidR="00000000" w:rsidRDefault="006E44D6">
      <w:pPr>
        <w:pStyle w:val="code-php"/>
      </w:pPr>
      <w:r>
        <w:t>&lt;?php</w:t>
      </w:r>
      <w:r>
        <w:cr/>
      </w:r>
    </w:p>
    <w:p w:rsidR="00000000" w:rsidRDefault="006E44D6">
      <w:pPr>
        <w:pStyle w:val="code-php"/>
      </w:pPr>
      <w:r>
        <w:cr/>
      </w:r>
    </w:p>
    <w:p w:rsidR="00000000" w:rsidRDefault="006E44D6">
      <w:pPr>
        <w:pStyle w:val="code-php"/>
      </w:pPr>
      <w:r>
        <w:t xml:space="preserve"> function estPair($nb) {</w:t>
      </w:r>
      <w:r>
        <w:cr/>
      </w:r>
    </w:p>
    <w:p w:rsidR="00000000" w:rsidRDefault="006E44D6">
      <w:pPr>
        <w:pStyle w:val="code-php"/>
      </w:pPr>
      <w:r>
        <w:t xml:space="preserve">     if (($nb%2) == 0 ) {</w:t>
      </w:r>
      <w:r>
        <w:cr/>
      </w:r>
    </w:p>
    <w:p w:rsidR="00000000" w:rsidRDefault="006E44D6">
      <w:pPr>
        <w:pStyle w:val="code-php"/>
      </w:pPr>
      <w:r>
        <w:t xml:space="preserve">         return TRUE;</w:t>
      </w:r>
      <w:r>
        <w:cr/>
      </w:r>
    </w:p>
    <w:p w:rsidR="00000000" w:rsidRDefault="006E44D6">
      <w:pPr>
        <w:pStyle w:val="code-php"/>
      </w:pPr>
      <w:r>
        <w:t xml:space="preserve">     }</w:t>
      </w:r>
      <w:r>
        <w:cr/>
      </w:r>
    </w:p>
    <w:p w:rsidR="00000000" w:rsidRDefault="006E44D6">
      <w:pPr>
        <w:pStyle w:val="code-php"/>
      </w:pPr>
      <w:r>
        <w:t xml:space="preserve"> }</w:t>
      </w:r>
      <w:r>
        <w:cr/>
      </w:r>
    </w:p>
    <w:p w:rsidR="00000000" w:rsidRDefault="006E44D6">
      <w:pPr>
        <w:pStyle w:val="code-php"/>
      </w:pPr>
      <w:r>
        <w:cr/>
      </w:r>
    </w:p>
    <w:p w:rsidR="00000000" w:rsidRDefault="006E44D6">
      <w:pPr>
        <w:pStyle w:val="code-php"/>
      </w:pPr>
      <w:r>
        <w:t xml:space="preserve"> function estImpair($nb) {</w:t>
      </w:r>
      <w:r>
        <w:cr/>
      </w:r>
    </w:p>
    <w:p w:rsidR="00000000" w:rsidRDefault="006E44D6">
      <w:pPr>
        <w:pStyle w:val="code-php"/>
      </w:pPr>
      <w:r>
        <w:t xml:space="preserve">     if (($nb%2) == 1 ) {</w:t>
      </w:r>
      <w:r>
        <w:cr/>
      </w:r>
    </w:p>
    <w:p w:rsidR="00000000" w:rsidRDefault="006E44D6">
      <w:pPr>
        <w:pStyle w:val="code-php"/>
      </w:pPr>
      <w:r>
        <w:t xml:space="preserve">         retur</w:t>
      </w:r>
      <w:r>
        <w:t>n TRUE;</w:t>
      </w:r>
      <w:r>
        <w:cr/>
      </w:r>
    </w:p>
    <w:p w:rsidR="00000000" w:rsidRDefault="006E44D6">
      <w:pPr>
        <w:pStyle w:val="code-php"/>
      </w:pPr>
      <w:r>
        <w:t xml:space="preserve">     }</w:t>
      </w:r>
      <w:r>
        <w:cr/>
      </w:r>
    </w:p>
    <w:p w:rsidR="00000000" w:rsidRDefault="006E44D6">
      <w:pPr>
        <w:pStyle w:val="code-php"/>
      </w:pPr>
      <w:r>
        <w:t xml:space="preserve"> }</w:t>
      </w:r>
      <w:r>
        <w:cr/>
      </w:r>
    </w:p>
    <w:p w:rsidR="00000000" w:rsidRDefault="006E44D6">
      <w:pPr>
        <w:pStyle w:val="code-php"/>
      </w:pPr>
      <w:r>
        <w:t xml:space="preserve"> </w:t>
      </w:r>
      <w:r>
        <w:cr/>
      </w:r>
    </w:p>
    <w:p w:rsidR="00000000" w:rsidRDefault="006E44D6">
      <w:pPr>
        <w:pStyle w:val="code-php"/>
      </w:pPr>
      <w:r>
        <w:t xml:space="preserve"> $num = 6;</w:t>
      </w:r>
      <w:r>
        <w:cr/>
      </w:r>
    </w:p>
    <w:p w:rsidR="00000000" w:rsidRDefault="006E44D6">
      <w:pPr>
        <w:pStyle w:val="code-php"/>
      </w:pPr>
      <w:r>
        <w:t>if (!is_int($num)){</w:t>
      </w:r>
      <w:r>
        <w:cr/>
      </w:r>
    </w:p>
    <w:p w:rsidR="00000000" w:rsidRDefault="006E44D6">
      <w:pPr>
        <w:pStyle w:val="code-php"/>
      </w:pPr>
      <w:r>
        <w:tab/>
        <w:t>echo "Impossible.";</w:t>
      </w:r>
      <w:r>
        <w:tab/>
      </w:r>
      <w:r>
        <w:cr/>
      </w:r>
    </w:p>
    <w:p w:rsidR="00000000" w:rsidRDefault="006E44D6">
      <w:pPr>
        <w:pStyle w:val="code-php"/>
      </w:pPr>
      <w:r>
        <w:t>}</w:t>
      </w:r>
      <w:r>
        <w:cr/>
      </w:r>
    </w:p>
    <w:p w:rsidR="00000000" w:rsidRDefault="006E44D6">
      <w:pPr>
        <w:pStyle w:val="code-php"/>
      </w:pPr>
      <w:r>
        <w:t>else if (estPair($num) == TRUE ){</w:t>
      </w:r>
      <w:r>
        <w:cr/>
      </w:r>
    </w:p>
    <w:p w:rsidR="00000000" w:rsidRDefault="006E44D6">
      <w:pPr>
        <w:pStyle w:val="code-php"/>
      </w:pPr>
      <w:r>
        <w:tab/>
        <w:t>echo "Le numéro est pair.";</w:t>
      </w:r>
      <w:r>
        <w:cr/>
      </w:r>
    </w:p>
    <w:p w:rsidR="00000000" w:rsidRDefault="006E44D6">
      <w:pPr>
        <w:pStyle w:val="code-php"/>
      </w:pPr>
      <w:r>
        <w:t>}</w:t>
      </w:r>
      <w:r>
        <w:cr/>
      </w:r>
    </w:p>
    <w:p w:rsidR="00000000" w:rsidRDefault="006E44D6">
      <w:pPr>
        <w:pStyle w:val="code-php"/>
      </w:pPr>
      <w:r>
        <w:t>else if (estImpair($num) == True ){</w:t>
      </w:r>
      <w:r>
        <w:cr/>
      </w:r>
    </w:p>
    <w:p w:rsidR="00000000" w:rsidRDefault="006E44D6">
      <w:pPr>
        <w:pStyle w:val="code-php"/>
      </w:pPr>
      <w:r>
        <w:tab/>
        <w:t>echo "Le numéro est impair.";</w:t>
      </w:r>
      <w:r>
        <w:cr/>
      </w:r>
    </w:p>
    <w:p w:rsidR="00000000" w:rsidRDefault="006E44D6">
      <w:pPr>
        <w:pStyle w:val="code-php"/>
      </w:pPr>
      <w:r>
        <w:lastRenderedPageBreak/>
        <w:t>}</w:t>
      </w:r>
      <w:r>
        <w:cr/>
      </w:r>
    </w:p>
    <w:p w:rsidR="00000000" w:rsidRDefault="006E44D6">
      <w:pPr>
        <w:pStyle w:val="code-php"/>
      </w:pPr>
      <w:r>
        <w:cr/>
      </w:r>
    </w:p>
    <w:p w:rsidR="00000000" w:rsidRDefault="006E44D6">
      <w:pPr>
        <w:pStyle w:val="code-php"/>
      </w:pPr>
      <w:r>
        <w:t>?&gt;</w:t>
      </w:r>
      <w:r>
        <w:cr/>
      </w:r>
    </w:p>
    <w:p w:rsidR="00000000" w:rsidRDefault="006E44D6">
      <w:pPr>
        <w:pStyle w:val="code-php"/>
      </w:pPr>
      <w:r>
        <w:t>&lt;/body&gt;</w:t>
      </w:r>
      <w:r>
        <w:cr/>
      </w:r>
    </w:p>
    <w:p w:rsidR="00000000" w:rsidRDefault="006E44D6">
      <w:pPr>
        <w:pStyle w:val="code-php"/>
      </w:pPr>
      <w:r>
        <w:t>&lt;/html&gt;</w:t>
      </w:r>
    </w:p>
    <w:p w:rsidR="00000000" w:rsidRDefault="006E44D6">
      <w:pPr>
        <w:pStyle w:val="Titre2"/>
      </w:pPr>
      <w:bookmarkStart w:id="18" w:name="_toc407"/>
      <w:bookmarkEnd w:id="18"/>
      <w:r>
        <w:t>Exercice n</w:t>
      </w:r>
      <w:r>
        <w:t>°8 : les variables d’environnement</w:t>
      </w:r>
    </w:p>
    <w:p w:rsidR="00000000" w:rsidRDefault="006E44D6">
      <w:pPr>
        <w:pStyle w:val="code-php"/>
      </w:pPr>
      <w:r>
        <w:t>&lt;html&gt;</w:t>
      </w:r>
      <w:r>
        <w:cr/>
      </w:r>
    </w:p>
    <w:p w:rsidR="00000000" w:rsidRDefault="006E44D6">
      <w:pPr>
        <w:pStyle w:val="code-php"/>
      </w:pPr>
      <w:r>
        <w:t>&lt;body&gt;</w:t>
      </w:r>
      <w:r>
        <w:cr/>
      </w:r>
    </w:p>
    <w:p w:rsidR="00000000" w:rsidRDefault="006E44D6">
      <w:pPr>
        <w:pStyle w:val="code-php"/>
      </w:pPr>
      <w:r>
        <w:t>&lt;?php</w:t>
      </w:r>
      <w:r>
        <w:cr/>
      </w:r>
    </w:p>
    <w:p w:rsidR="00000000" w:rsidRDefault="006E44D6">
      <w:pPr>
        <w:pStyle w:val="code-php"/>
      </w:pPr>
      <w:r>
        <w:cr/>
      </w:r>
    </w:p>
    <w:p w:rsidR="00000000" w:rsidRDefault="006E44D6">
      <w:pPr>
        <w:pStyle w:val="code-php"/>
      </w:pPr>
      <w:r>
        <w:tab/>
        <w:t>$a = $_SERVER["SERVER_NAME"];</w:t>
      </w:r>
      <w:r>
        <w:cr/>
      </w:r>
    </w:p>
    <w:p w:rsidR="00000000" w:rsidRDefault="006E44D6">
      <w:pPr>
        <w:pStyle w:val="code-php"/>
      </w:pPr>
      <w:r>
        <w:tab/>
        <w:t>$b = $_SERVER["REMOTE_ADDR"];</w:t>
      </w:r>
      <w:r>
        <w:cr/>
      </w:r>
    </w:p>
    <w:p w:rsidR="00000000" w:rsidRDefault="006E44D6">
      <w:pPr>
        <w:pStyle w:val="code-php"/>
      </w:pPr>
      <w:r>
        <w:tab/>
        <w:t>$c = $_SERVER["DOCUMENT_ROOT"];</w:t>
      </w:r>
      <w:r>
        <w:cr/>
      </w:r>
    </w:p>
    <w:p w:rsidR="00000000" w:rsidRDefault="006E44D6">
      <w:pPr>
        <w:pStyle w:val="code-php"/>
      </w:pPr>
      <w:r>
        <w:tab/>
        <w:t>$d = $_SERVER["SCRIPT_NAME"];</w:t>
      </w:r>
      <w:r>
        <w:cr/>
      </w:r>
    </w:p>
    <w:p w:rsidR="00000000" w:rsidRDefault="006E44D6">
      <w:pPr>
        <w:pStyle w:val="code-php"/>
      </w:pPr>
      <w:r>
        <w:tab/>
      </w:r>
      <w:r>
        <w:cr/>
      </w:r>
    </w:p>
    <w:p w:rsidR="00000000" w:rsidRDefault="006E44D6">
      <w:pPr>
        <w:pStyle w:val="code-php"/>
      </w:pPr>
      <w:r>
        <w:tab/>
      </w:r>
      <w:r>
        <w:cr/>
      </w:r>
    </w:p>
    <w:p w:rsidR="00000000" w:rsidRDefault="006E44D6">
      <w:pPr>
        <w:pStyle w:val="code-php"/>
      </w:pPr>
      <w:r>
        <w:tab/>
        <w:t>echo $a."&lt;br/&gt;";</w:t>
      </w:r>
      <w:r>
        <w:cr/>
      </w:r>
    </w:p>
    <w:p w:rsidR="00000000" w:rsidRDefault="006E44D6">
      <w:pPr>
        <w:pStyle w:val="code-php"/>
      </w:pPr>
      <w:r>
        <w:tab/>
        <w:t>echo $b."&lt;br/&gt;";</w:t>
      </w:r>
      <w:r>
        <w:cr/>
      </w:r>
    </w:p>
    <w:p w:rsidR="00000000" w:rsidRDefault="006E44D6">
      <w:pPr>
        <w:pStyle w:val="code-php"/>
      </w:pPr>
      <w:r>
        <w:tab/>
        <w:t>echo $c."&lt;br/&gt;";</w:t>
      </w:r>
      <w:r>
        <w:cr/>
      </w:r>
    </w:p>
    <w:p w:rsidR="00000000" w:rsidRDefault="006E44D6">
      <w:pPr>
        <w:pStyle w:val="code-php"/>
      </w:pPr>
      <w:r>
        <w:tab/>
        <w:t>ec</w:t>
      </w:r>
      <w:r>
        <w:t>ho $d."&lt;br/&gt;";</w:t>
      </w:r>
      <w:r>
        <w:cr/>
      </w:r>
    </w:p>
    <w:p w:rsidR="00000000" w:rsidRDefault="006E44D6">
      <w:pPr>
        <w:pStyle w:val="code-php"/>
      </w:pPr>
    </w:p>
    <w:p w:rsidR="00000000" w:rsidRDefault="006E44D6">
      <w:pPr>
        <w:pStyle w:val="code-php"/>
      </w:pPr>
      <w:r>
        <w:t xml:space="preserve">      phpinfo();</w:t>
      </w:r>
    </w:p>
    <w:p w:rsidR="00000000" w:rsidRDefault="006E44D6">
      <w:pPr>
        <w:pStyle w:val="code-php"/>
      </w:pPr>
      <w:r>
        <w:t>?&gt;</w:t>
      </w:r>
      <w:r>
        <w:cr/>
      </w:r>
    </w:p>
    <w:p w:rsidR="00000000" w:rsidRDefault="006E44D6">
      <w:pPr>
        <w:pStyle w:val="code-php"/>
      </w:pPr>
      <w:r>
        <w:t>&lt;/body&gt;</w:t>
      </w:r>
      <w:r>
        <w:cr/>
      </w:r>
    </w:p>
    <w:p w:rsidR="00000000" w:rsidRDefault="006E44D6">
      <w:pPr>
        <w:pStyle w:val="code-php"/>
      </w:pPr>
      <w:r>
        <w:t>&lt;/html&gt;</w:t>
      </w:r>
    </w:p>
    <w:p w:rsidR="00000000" w:rsidRDefault="006E44D6">
      <w:pPr>
        <w:pStyle w:val="Titre2"/>
      </w:pPr>
      <w:bookmarkStart w:id="19" w:name="_toc427"/>
      <w:bookmarkEnd w:id="19"/>
      <w:r>
        <w:t>Exercice n°9 : les dates</w:t>
      </w:r>
    </w:p>
    <w:p w:rsidR="00000000" w:rsidRDefault="006E44D6">
      <w:pPr>
        <w:pStyle w:val="code-php"/>
      </w:pPr>
      <w:r>
        <w:t>&lt;html&gt;</w:t>
      </w:r>
      <w:r>
        <w:cr/>
      </w:r>
    </w:p>
    <w:p w:rsidR="00000000" w:rsidRDefault="006E44D6">
      <w:pPr>
        <w:pStyle w:val="code-php"/>
      </w:pPr>
      <w:r>
        <w:t>&lt;body&gt;</w:t>
      </w:r>
      <w:r>
        <w:cr/>
      </w:r>
    </w:p>
    <w:p w:rsidR="00000000" w:rsidRDefault="006E44D6">
      <w:pPr>
        <w:pStyle w:val="code-php"/>
      </w:pPr>
      <w:r>
        <w:lastRenderedPageBreak/>
        <w:t>&lt;?php</w:t>
      </w:r>
      <w:r>
        <w:cr/>
      </w:r>
    </w:p>
    <w:p w:rsidR="00000000" w:rsidRDefault="006E44D6">
      <w:pPr>
        <w:pStyle w:val="code-php"/>
      </w:pPr>
      <w:r>
        <w:cr/>
      </w:r>
    </w:p>
    <w:p w:rsidR="00000000" w:rsidRDefault="006E44D6">
      <w:pPr>
        <w:pStyle w:val="code-php"/>
      </w:pPr>
      <w:r>
        <w:tab/>
        <w:t>$dt = new DateTime('1789-7-14');</w:t>
      </w:r>
      <w:r>
        <w:cr/>
      </w:r>
    </w:p>
    <w:p w:rsidR="00000000" w:rsidRDefault="006E44D6">
      <w:pPr>
        <w:pStyle w:val="code-php"/>
      </w:pPr>
      <w:r>
        <w:tab/>
        <w:t>echo "Révolution: ".$dt-&gt;format('Y'); //1ère manière de faire</w:t>
      </w:r>
      <w:r>
        <w:cr/>
      </w:r>
    </w:p>
    <w:p w:rsidR="00000000" w:rsidRDefault="006E44D6">
      <w:pPr>
        <w:pStyle w:val="code-php"/>
      </w:pPr>
      <w:r>
        <w:tab/>
        <w:t>&lt;br&gt;</w:t>
      </w:r>
      <w:r>
        <w:cr/>
      </w:r>
    </w:p>
    <w:p w:rsidR="00000000" w:rsidRDefault="006E44D6">
      <w:pPr>
        <w:pStyle w:val="code-php"/>
      </w:pPr>
      <w:r>
        <w:tab/>
        <w:t>echo "Révolution: {$dt-&gt;format('Y-M')}"; //2</w:t>
      </w:r>
      <w:r>
        <w:t>ème manière de faire</w:t>
      </w:r>
      <w:r>
        <w:cr/>
      </w:r>
    </w:p>
    <w:p w:rsidR="00000000" w:rsidRDefault="006E44D6">
      <w:pPr>
        <w:pStyle w:val="code-php"/>
      </w:pPr>
      <w:r>
        <w:cr/>
      </w:r>
    </w:p>
    <w:p w:rsidR="00000000" w:rsidRDefault="006E44D6">
      <w:pPr>
        <w:pStyle w:val="code-php"/>
      </w:pPr>
      <w:r>
        <w:t>?&gt;</w:t>
      </w:r>
      <w:r>
        <w:cr/>
      </w:r>
    </w:p>
    <w:p w:rsidR="00000000" w:rsidRDefault="006E44D6">
      <w:pPr>
        <w:pStyle w:val="code-php"/>
      </w:pPr>
      <w:r>
        <w:t>&lt;/body&gt;</w:t>
      </w:r>
      <w:r>
        <w:cr/>
      </w:r>
    </w:p>
    <w:p w:rsidR="00000000" w:rsidRDefault="006E44D6">
      <w:pPr>
        <w:pStyle w:val="code-php"/>
      </w:pPr>
      <w:r>
        <w:t>&lt;/html&gt;</w:t>
      </w:r>
    </w:p>
    <w:p w:rsidR="00000000" w:rsidRDefault="006E44D6">
      <w:pPr>
        <w:pStyle w:val="Titre2"/>
      </w:pPr>
      <w:bookmarkStart w:id="20" w:name="_toc440"/>
      <w:bookmarkEnd w:id="20"/>
      <w:r>
        <w:t>Exercice n°10 : portée des variables (include)</w:t>
      </w:r>
    </w:p>
    <w:p w:rsidR="00000000" w:rsidRDefault="006E44D6"/>
    <w:p w:rsidR="00000000" w:rsidRDefault="006E44D6">
      <w:r>
        <w:t>exo10a.php</w:t>
      </w:r>
    </w:p>
    <w:p w:rsidR="00000000" w:rsidRDefault="006E44D6">
      <w:pPr>
        <w:pStyle w:val="code-php"/>
      </w:pPr>
      <w:r>
        <w:t>&lt;?php</w:t>
      </w:r>
      <w:r>
        <w:tab/>
        <w:t>// ne pas mettre l'entete &lt;html&gt; dans ce fichier !</w:t>
      </w:r>
      <w:r>
        <w:cr/>
      </w:r>
    </w:p>
    <w:p w:rsidR="00000000" w:rsidRDefault="006E44D6">
      <w:pPr>
        <w:pStyle w:val="code-php"/>
      </w:pPr>
      <w:r>
        <w:t>echo "le fichier 'exo10a.php' est ici.&lt;br/&gt;";</w:t>
      </w:r>
      <w:r>
        <w:cr/>
      </w:r>
    </w:p>
    <w:p w:rsidR="00000000" w:rsidRDefault="006E44D6">
      <w:pPr>
        <w:pStyle w:val="code-php"/>
      </w:pPr>
      <w:r>
        <w:t>function A()</w:t>
      </w:r>
      <w:r>
        <w:cr/>
      </w:r>
    </w:p>
    <w:p w:rsidR="00000000" w:rsidRDefault="006E44D6">
      <w:pPr>
        <w:pStyle w:val="code-php"/>
      </w:pPr>
      <w:r>
        <w:t>{</w:t>
      </w:r>
      <w:r>
        <w:cr/>
      </w:r>
    </w:p>
    <w:p w:rsidR="00000000" w:rsidRDefault="006E44D6">
      <w:pPr>
        <w:pStyle w:val="code-php"/>
      </w:pPr>
      <w:r>
        <w:tab/>
        <w:t>echo "Fonction A";</w:t>
      </w:r>
      <w:r>
        <w:tab/>
      </w:r>
      <w:r>
        <w:cr/>
      </w:r>
    </w:p>
    <w:p w:rsidR="00000000" w:rsidRDefault="006E44D6">
      <w:pPr>
        <w:pStyle w:val="code-php"/>
      </w:pPr>
      <w:r>
        <w:t>}</w:t>
      </w:r>
      <w:r>
        <w:cr/>
      </w:r>
    </w:p>
    <w:p w:rsidR="00000000" w:rsidRDefault="006E44D6">
      <w:pPr>
        <w:pStyle w:val="code-php"/>
      </w:pPr>
      <w:r>
        <w:t>?&gt;</w:t>
      </w:r>
    </w:p>
    <w:p w:rsidR="00000000" w:rsidRDefault="006E44D6"/>
    <w:p w:rsidR="00000000" w:rsidRDefault="006E44D6">
      <w:r>
        <w:t>e</w:t>
      </w:r>
      <w:r>
        <w:t>xo10b.php</w:t>
      </w:r>
    </w:p>
    <w:p w:rsidR="00000000" w:rsidRDefault="006E44D6">
      <w:pPr>
        <w:pStyle w:val="code-php"/>
      </w:pPr>
      <w:r>
        <w:t>&lt;html&gt;</w:t>
      </w:r>
      <w:r>
        <w:cr/>
      </w:r>
    </w:p>
    <w:p w:rsidR="00000000" w:rsidRDefault="006E44D6">
      <w:pPr>
        <w:pStyle w:val="code-php"/>
      </w:pPr>
      <w:r>
        <w:t>&lt;body&gt;</w:t>
      </w:r>
      <w:r>
        <w:cr/>
      </w:r>
    </w:p>
    <w:p w:rsidR="00000000" w:rsidRDefault="006E44D6">
      <w:pPr>
        <w:pStyle w:val="code-php"/>
      </w:pPr>
      <w:r>
        <w:t>&lt;?php</w:t>
      </w:r>
      <w:r>
        <w:cr/>
      </w:r>
    </w:p>
    <w:p w:rsidR="00000000" w:rsidRDefault="006E44D6">
      <w:pPr>
        <w:pStyle w:val="code-php"/>
      </w:pPr>
      <w:r>
        <w:t>echo "le fichier 'exo10b.php' est ici.&lt;br/&gt;";</w:t>
      </w:r>
      <w:r>
        <w:cr/>
      </w:r>
    </w:p>
    <w:p w:rsidR="00000000" w:rsidRDefault="006E44D6">
      <w:pPr>
        <w:pStyle w:val="code-php"/>
      </w:pPr>
      <w:r>
        <w:cr/>
      </w:r>
    </w:p>
    <w:p w:rsidR="00000000" w:rsidRDefault="006E44D6">
      <w:pPr>
        <w:pStyle w:val="code-php"/>
      </w:pPr>
      <w:r>
        <w:t>include 'exo10a.php';</w:t>
      </w:r>
      <w:r>
        <w:cr/>
      </w:r>
    </w:p>
    <w:p w:rsidR="00000000" w:rsidRDefault="006E44D6">
      <w:pPr>
        <w:pStyle w:val="code-php"/>
      </w:pPr>
      <w:r>
        <w:t>A();</w:t>
      </w:r>
      <w:r>
        <w:cr/>
      </w:r>
    </w:p>
    <w:p w:rsidR="00000000" w:rsidRDefault="006E44D6">
      <w:pPr>
        <w:pStyle w:val="code-php"/>
      </w:pPr>
      <w:r>
        <w:t>?&gt;</w:t>
      </w:r>
      <w:r>
        <w:cr/>
      </w:r>
    </w:p>
    <w:p w:rsidR="00000000" w:rsidRDefault="006E44D6">
      <w:pPr>
        <w:pStyle w:val="code-php"/>
      </w:pPr>
      <w:r>
        <w:lastRenderedPageBreak/>
        <w:t>&lt;/body&gt;</w:t>
      </w:r>
      <w:r>
        <w:cr/>
      </w:r>
    </w:p>
    <w:p w:rsidR="00000000" w:rsidRDefault="006E44D6">
      <w:pPr>
        <w:pStyle w:val="code-php"/>
      </w:pPr>
      <w:r>
        <w:t>&lt;/html&gt;</w:t>
      </w:r>
    </w:p>
    <w:p w:rsidR="00000000" w:rsidRDefault="006E44D6"/>
    <w:p w:rsidR="00000000" w:rsidRDefault="006E44D6">
      <w:r>
        <w:t>exo10c.php</w:t>
      </w:r>
    </w:p>
    <w:p w:rsidR="00000000" w:rsidRDefault="006E44D6">
      <w:pPr>
        <w:pStyle w:val="code-php"/>
      </w:pPr>
      <w:r>
        <w:t>&lt;?php</w:t>
      </w:r>
      <w:r>
        <w:cr/>
      </w:r>
    </w:p>
    <w:p w:rsidR="00000000" w:rsidRDefault="006E44D6">
      <w:pPr>
        <w:pStyle w:val="code-php"/>
      </w:pPr>
      <w:r>
        <w:t>echo "le fichier 'exo10c.php' est ici.&lt;br/&gt;";</w:t>
      </w:r>
      <w:r>
        <w:cr/>
      </w:r>
    </w:p>
    <w:p w:rsidR="00000000" w:rsidRDefault="006E44D6">
      <w:pPr>
        <w:pStyle w:val="code-php"/>
      </w:pPr>
      <w:r>
        <w:cr/>
      </w:r>
    </w:p>
    <w:p w:rsidR="00000000" w:rsidRDefault="006E44D6">
      <w:pPr>
        <w:pStyle w:val="code-php"/>
      </w:pPr>
      <w:r>
        <w:tab/>
        <w:t>include 'exo10b.php';</w:t>
      </w:r>
      <w:r>
        <w:cr/>
      </w:r>
    </w:p>
    <w:p w:rsidR="00000000" w:rsidRDefault="006E44D6">
      <w:pPr>
        <w:pStyle w:val="code-php"/>
      </w:pPr>
      <w:r>
        <w:t>?&gt;</w:t>
      </w:r>
    </w:p>
    <w:p w:rsidR="00000000" w:rsidRDefault="006E44D6"/>
    <w:p w:rsidR="00000000" w:rsidRDefault="006E44D6">
      <w:r>
        <w:t>… et taper http://localhost/</w:t>
      </w:r>
      <w:r>
        <w:t>exo10c.php</w:t>
      </w:r>
    </w:p>
    <w:p w:rsidR="00000000" w:rsidRDefault="006E44D6"/>
    <w:p w:rsidR="00000000" w:rsidRDefault="006E44D6">
      <w:pPr>
        <w:pStyle w:val="Titre2"/>
      </w:pPr>
      <w:bookmarkStart w:id="21" w:name="_toc472"/>
      <w:bookmarkEnd w:id="21"/>
      <w:r>
        <w:t>Exercice n°11 : lire/écrire un nombre dans un fichier texte</w:t>
      </w:r>
    </w:p>
    <w:p w:rsidR="00000000" w:rsidRDefault="006E44D6">
      <w:pPr>
        <w:pStyle w:val="code-php"/>
      </w:pPr>
      <w:r>
        <w:t>&lt;html&gt;</w:t>
      </w:r>
      <w:r>
        <w:cr/>
      </w:r>
    </w:p>
    <w:p w:rsidR="00000000" w:rsidRDefault="006E44D6">
      <w:pPr>
        <w:pStyle w:val="code-php"/>
      </w:pPr>
      <w:r>
        <w:t>&lt;body&gt;</w:t>
      </w:r>
      <w:r>
        <w:cr/>
      </w:r>
    </w:p>
    <w:p w:rsidR="00000000" w:rsidRDefault="006E44D6">
      <w:pPr>
        <w:pStyle w:val="code-php"/>
      </w:pPr>
      <w:r>
        <w:t>&lt;?php</w:t>
      </w:r>
      <w:r>
        <w:cr/>
      </w:r>
    </w:p>
    <w:p w:rsidR="00000000" w:rsidRDefault="006E44D6">
      <w:pPr>
        <w:pStyle w:val="code-php"/>
      </w:pPr>
      <w:r>
        <w:tab/>
        <w:t>// trouver un nb au hasard</w:t>
      </w:r>
      <w:r>
        <w:cr/>
      </w:r>
    </w:p>
    <w:p w:rsidR="00000000" w:rsidRDefault="006E44D6">
      <w:pPr>
        <w:pStyle w:val="code-php"/>
      </w:pPr>
      <w:r>
        <w:tab/>
        <w:t>$nb = rand(1, 100); // tire un nombre au hasard entre 1 et 100</w:t>
      </w:r>
      <w:r>
        <w:cr/>
      </w:r>
    </w:p>
    <w:p w:rsidR="00000000" w:rsidRDefault="006E44D6">
      <w:pPr>
        <w:pStyle w:val="code-php"/>
      </w:pPr>
      <w:r>
        <w:tab/>
      </w:r>
      <w:r>
        <w:cr/>
      </w:r>
    </w:p>
    <w:p w:rsidR="00000000" w:rsidRDefault="006E44D6">
      <w:pPr>
        <w:pStyle w:val="code-php"/>
      </w:pPr>
      <w:r>
        <w:tab/>
        <w:t>if (!$handle = fopen("fichier11.txt", 'a+')) {</w:t>
      </w:r>
      <w:r>
        <w:cr/>
      </w:r>
    </w:p>
    <w:p w:rsidR="00000000" w:rsidRDefault="006E44D6">
      <w:pPr>
        <w:pStyle w:val="code-php"/>
      </w:pPr>
      <w:r>
        <w:t xml:space="preserve">         echo "</w:t>
      </w:r>
      <w:r>
        <w:t>Impossible d'ouvrir le fichier ($filename)";</w:t>
      </w:r>
      <w:r>
        <w:cr/>
      </w:r>
    </w:p>
    <w:p w:rsidR="00000000" w:rsidRDefault="006E44D6">
      <w:pPr>
        <w:pStyle w:val="code-php"/>
      </w:pPr>
      <w:r>
        <w:t xml:space="preserve">         exit;</w:t>
      </w:r>
      <w:r>
        <w:cr/>
      </w:r>
    </w:p>
    <w:p w:rsidR="00000000" w:rsidRDefault="006E44D6">
      <w:pPr>
        <w:pStyle w:val="code-php"/>
      </w:pPr>
      <w:r>
        <w:t xml:space="preserve">    }</w:t>
      </w:r>
      <w:r>
        <w:cr/>
      </w:r>
    </w:p>
    <w:p w:rsidR="00000000" w:rsidRDefault="006E44D6">
      <w:pPr>
        <w:pStyle w:val="code-php"/>
      </w:pPr>
      <w:r>
        <w:tab/>
        <w:t>// écrire le nb dans le fichier ET le retour à la ligne "\n"</w:t>
      </w:r>
      <w:r>
        <w:cr/>
      </w:r>
    </w:p>
    <w:p w:rsidR="00000000" w:rsidRDefault="006E44D6">
      <w:pPr>
        <w:pStyle w:val="code-php"/>
      </w:pPr>
      <w:r>
        <w:t xml:space="preserve">    if (fwrite($handle, $nb."\n") === FALSE) {</w:t>
      </w:r>
      <w:r>
        <w:cr/>
      </w:r>
    </w:p>
    <w:p w:rsidR="00000000" w:rsidRDefault="006E44D6">
      <w:pPr>
        <w:pStyle w:val="code-php"/>
      </w:pPr>
      <w:r>
        <w:t xml:space="preserve">        echo "Impossible d'écrire dans le fichier ($filename)";</w:t>
      </w:r>
      <w:r>
        <w:cr/>
      </w:r>
    </w:p>
    <w:p w:rsidR="00000000" w:rsidRDefault="006E44D6">
      <w:pPr>
        <w:pStyle w:val="code-php"/>
      </w:pPr>
      <w:r>
        <w:t xml:space="preserve">        exi</w:t>
      </w:r>
      <w:r>
        <w:t>t;</w:t>
      </w:r>
      <w:r>
        <w:cr/>
      </w:r>
    </w:p>
    <w:p w:rsidR="00000000" w:rsidRDefault="006E44D6">
      <w:pPr>
        <w:pStyle w:val="code-php"/>
      </w:pPr>
      <w:r>
        <w:t xml:space="preserve">    }</w:t>
      </w:r>
      <w:r>
        <w:cr/>
      </w:r>
    </w:p>
    <w:p w:rsidR="00000000" w:rsidRDefault="006E44D6">
      <w:pPr>
        <w:pStyle w:val="code-php"/>
      </w:pPr>
      <w:r>
        <w:t xml:space="preserve">    echo "L'écriture de ($nb) dans le fichier (fichier11.txt) a réussi&lt;br/&gt;&lt;br/&gt;";</w:t>
      </w:r>
      <w:r>
        <w:cr/>
      </w:r>
    </w:p>
    <w:p w:rsidR="00000000" w:rsidRDefault="006E44D6">
      <w:pPr>
        <w:pStyle w:val="code-php"/>
      </w:pPr>
      <w:r>
        <w:lastRenderedPageBreak/>
        <w:t xml:space="preserve">    fclose($handle);</w:t>
      </w:r>
      <w:r>
        <w:cr/>
      </w:r>
    </w:p>
    <w:p w:rsidR="00000000" w:rsidRDefault="006E44D6">
      <w:pPr>
        <w:pStyle w:val="code-php"/>
      </w:pPr>
      <w:r>
        <w:cr/>
      </w:r>
    </w:p>
    <w:p w:rsidR="00000000" w:rsidRDefault="006E44D6">
      <w:pPr>
        <w:pStyle w:val="code-php"/>
      </w:pPr>
      <w:r>
        <w:tab/>
        <w:t>// lire le nb dans le fichier</w:t>
      </w:r>
      <w:r>
        <w:cr/>
      </w:r>
    </w:p>
    <w:p w:rsidR="00000000" w:rsidRDefault="006E44D6">
      <w:pPr>
        <w:pStyle w:val="code-php"/>
      </w:pPr>
      <w:r>
        <w:tab/>
        <w:t>$handle = @fopen("fichier11.txt", "r");</w:t>
      </w:r>
      <w:r>
        <w:cr/>
      </w:r>
    </w:p>
    <w:p w:rsidR="00000000" w:rsidRDefault="006E44D6">
      <w:pPr>
        <w:pStyle w:val="code-php"/>
      </w:pPr>
      <w:r>
        <w:tab/>
        <w:t>if ($handle) {</w:t>
      </w:r>
      <w:r>
        <w:cr/>
      </w:r>
    </w:p>
    <w:p w:rsidR="00000000" w:rsidRDefault="006E44D6">
      <w:pPr>
        <w:pStyle w:val="code-php"/>
      </w:pPr>
      <w:r>
        <w:tab/>
      </w:r>
      <w:r>
        <w:tab/>
        <w:t>while (!feof($handle)) {</w:t>
      </w:r>
      <w:r>
        <w:cr/>
      </w:r>
    </w:p>
    <w:p w:rsidR="00000000" w:rsidRDefault="006E44D6">
      <w:pPr>
        <w:pStyle w:val="code-php"/>
      </w:pPr>
      <w:r>
        <w:tab/>
      </w:r>
      <w:r>
        <w:tab/>
      </w:r>
      <w:r>
        <w:tab/>
        <w:t>$buffer = fgets</w:t>
      </w:r>
      <w:r>
        <w:t>($handle, 4096);</w:t>
      </w:r>
      <w:r>
        <w:cr/>
      </w:r>
    </w:p>
    <w:p w:rsidR="00000000" w:rsidRDefault="006E44D6">
      <w:pPr>
        <w:pStyle w:val="code-php"/>
      </w:pPr>
      <w:r>
        <w:tab/>
      </w:r>
      <w:r>
        <w:tab/>
      </w:r>
      <w:r>
        <w:tab/>
        <w:t>echo "lecture dans le fichier :".$buffer."&lt;br/&gt;";</w:t>
      </w:r>
      <w:r>
        <w:cr/>
      </w:r>
    </w:p>
    <w:p w:rsidR="00000000" w:rsidRDefault="006E44D6">
      <w:pPr>
        <w:pStyle w:val="code-php"/>
      </w:pPr>
      <w:r>
        <w:tab/>
      </w:r>
      <w:r>
        <w:tab/>
        <w:t>}</w:t>
      </w:r>
      <w:r>
        <w:cr/>
      </w:r>
    </w:p>
    <w:p w:rsidR="00000000" w:rsidRDefault="006E44D6">
      <w:pPr>
        <w:pStyle w:val="code-php"/>
      </w:pPr>
      <w:r>
        <w:tab/>
      </w:r>
      <w:r>
        <w:tab/>
        <w:t>fclose($handle);</w:t>
      </w:r>
      <w:r>
        <w:cr/>
      </w:r>
    </w:p>
    <w:p w:rsidR="00000000" w:rsidRDefault="006E44D6">
      <w:pPr>
        <w:pStyle w:val="code-php"/>
      </w:pPr>
      <w:r>
        <w:t>}</w:t>
      </w:r>
      <w:r>
        <w:cr/>
      </w:r>
    </w:p>
    <w:p w:rsidR="00000000" w:rsidRDefault="006E44D6">
      <w:pPr>
        <w:pStyle w:val="code-php"/>
      </w:pPr>
      <w:r>
        <w:cr/>
      </w:r>
    </w:p>
    <w:p w:rsidR="00000000" w:rsidRDefault="006E44D6">
      <w:pPr>
        <w:pStyle w:val="code-php"/>
      </w:pPr>
      <w:r>
        <w:t>?&gt;</w:t>
      </w:r>
      <w:r>
        <w:cr/>
      </w:r>
    </w:p>
    <w:p w:rsidR="00000000" w:rsidRDefault="006E44D6">
      <w:pPr>
        <w:pStyle w:val="code-php"/>
      </w:pPr>
      <w:r>
        <w:t>&lt;/body&gt;</w:t>
      </w:r>
      <w:r>
        <w:cr/>
      </w:r>
    </w:p>
    <w:p w:rsidR="00000000" w:rsidRDefault="006E44D6">
      <w:pPr>
        <w:pStyle w:val="code-php"/>
      </w:pPr>
      <w:r>
        <w:t>&lt;/html&gt;</w:t>
      </w:r>
    </w:p>
    <w:p w:rsidR="00000000" w:rsidRDefault="006E44D6">
      <w:pPr>
        <w:pStyle w:val="Titre2"/>
      </w:pPr>
      <w:bookmarkStart w:id="22" w:name="_toc504"/>
      <w:bookmarkEnd w:id="22"/>
      <w:r>
        <w:t>Exercice n°12 : deux pages : GET</w:t>
      </w:r>
    </w:p>
    <w:p w:rsidR="00000000" w:rsidRDefault="006E44D6">
      <w:r>
        <w:t>exo12a.php</w:t>
      </w:r>
    </w:p>
    <w:p w:rsidR="00000000" w:rsidRDefault="006E44D6">
      <w:pPr>
        <w:pStyle w:val="code-php"/>
        <w:rPr>
          <w:szCs w:val="20"/>
          <w:lang w:val="en-GB"/>
        </w:rPr>
      </w:pPr>
      <w:r>
        <w:rPr>
          <w:szCs w:val="20"/>
          <w:lang w:val="en-GB"/>
        </w:rPr>
        <w:t>&lt;!doctype html public "-//W3C//DTD HTML 4.0 //EN"&gt;</w:t>
      </w:r>
      <w:r>
        <w:rPr>
          <w:szCs w:val="20"/>
          <w:lang w:val="en-GB"/>
        </w:rPr>
        <w:cr/>
      </w:r>
    </w:p>
    <w:p w:rsidR="00000000" w:rsidRDefault="006E44D6">
      <w:pPr>
        <w:pStyle w:val="code-php"/>
        <w:rPr>
          <w:szCs w:val="20"/>
          <w:lang w:val="en-GB"/>
        </w:rPr>
      </w:pPr>
      <w:r>
        <w:rPr>
          <w:szCs w:val="20"/>
          <w:lang w:val="en-GB"/>
        </w:rPr>
        <w:t>&lt;html&gt;</w:t>
      </w:r>
      <w:r>
        <w:rPr>
          <w:szCs w:val="20"/>
          <w:lang w:val="en-GB"/>
        </w:rPr>
        <w:cr/>
      </w:r>
    </w:p>
    <w:p w:rsidR="00000000" w:rsidRDefault="006E44D6">
      <w:pPr>
        <w:pStyle w:val="code-php"/>
        <w:rPr>
          <w:szCs w:val="20"/>
          <w:lang w:val="en-GB"/>
        </w:rPr>
      </w:pPr>
      <w:r>
        <w:rPr>
          <w:szCs w:val="20"/>
          <w:lang w:val="en-GB"/>
        </w:rPr>
        <w:t>&lt;body&gt;</w:t>
      </w:r>
      <w:r>
        <w:rPr>
          <w:szCs w:val="20"/>
          <w:lang w:val="en-GB"/>
        </w:rPr>
        <w:cr/>
      </w:r>
    </w:p>
    <w:p w:rsidR="00000000" w:rsidRDefault="006E44D6">
      <w:pPr>
        <w:pStyle w:val="code-php"/>
        <w:rPr>
          <w:szCs w:val="20"/>
          <w:lang w:val="en-GB"/>
        </w:rPr>
      </w:pPr>
      <w:r>
        <w:rPr>
          <w:szCs w:val="20"/>
          <w:lang w:val="en-GB"/>
        </w:rPr>
        <w:cr/>
      </w:r>
    </w:p>
    <w:p w:rsidR="00000000" w:rsidRDefault="006E44D6">
      <w:pPr>
        <w:pStyle w:val="code-php"/>
        <w:rPr>
          <w:szCs w:val="20"/>
          <w:lang w:val="en-GB"/>
        </w:rPr>
      </w:pPr>
      <w:r>
        <w:rPr>
          <w:szCs w:val="20"/>
          <w:lang w:val="en-GB"/>
        </w:rPr>
        <w:t xml:space="preserve"> </w:t>
      </w:r>
      <w:r>
        <w:rPr>
          <w:szCs w:val="20"/>
          <w:lang w:val="en-GB"/>
        </w:rPr>
        <w:t>&lt;form action="exo1</w:t>
      </w:r>
      <w:r>
        <w:rPr>
          <w:szCs w:val="20"/>
          <w:lang w:val="en-GB"/>
        </w:rPr>
        <w:t>2b.php" method="GET"&gt;</w:t>
      </w:r>
      <w:r>
        <w:rPr>
          <w:szCs w:val="20"/>
          <w:lang w:val="en-GB"/>
        </w:rPr>
        <w:cr/>
      </w:r>
    </w:p>
    <w:p w:rsidR="00000000" w:rsidRDefault="006E44D6">
      <w:pPr>
        <w:pStyle w:val="code-php"/>
        <w:rPr>
          <w:szCs w:val="20"/>
          <w:lang w:val="en-GB"/>
        </w:rPr>
      </w:pPr>
      <w:r>
        <w:rPr>
          <w:szCs w:val="20"/>
          <w:lang w:val="en-GB"/>
        </w:rPr>
        <w:tab/>
        <w:t xml:space="preserve"> Saisissez une valeur.</w:t>
      </w:r>
      <w:r>
        <w:rPr>
          <w:szCs w:val="20"/>
          <w:lang w:val="en-GB"/>
        </w:rPr>
        <w:cr/>
      </w:r>
    </w:p>
    <w:p w:rsidR="00000000" w:rsidRDefault="006E44D6">
      <w:pPr>
        <w:pStyle w:val="code-php"/>
        <w:rPr>
          <w:szCs w:val="20"/>
          <w:lang w:val="en-GB"/>
        </w:rPr>
      </w:pPr>
      <w:r>
        <w:rPr>
          <w:szCs w:val="20"/>
          <w:lang w:val="en-GB"/>
        </w:rPr>
        <w:tab/>
        <w:t>&lt;input type="text" name="valeur" size=20 maxlength=40"&gt;</w:t>
      </w:r>
      <w:r>
        <w:rPr>
          <w:szCs w:val="20"/>
          <w:lang w:val="en-GB"/>
        </w:rPr>
        <w:cr/>
      </w:r>
    </w:p>
    <w:p w:rsidR="00000000" w:rsidRDefault="006E44D6">
      <w:pPr>
        <w:pStyle w:val="code-php"/>
        <w:rPr>
          <w:szCs w:val="20"/>
          <w:lang w:val="en-GB"/>
        </w:rPr>
      </w:pPr>
      <w:r>
        <w:rPr>
          <w:szCs w:val="20"/>
          <w:lang w:val="en-GB"/>
        </w:rPr>
        <w:tab/>
        <w:t>&lt;br&gt;</w:t>
      </w:r>
      <w:r>
        <w:rPr>
          <w:szCs w:val="20"/>
          <w:lang w:val="en-GB"/>
        </w:rPr>
        <w:cr/>
      </w:r>
    </w:p>
    <w:p w:rsidR="00000000" w:rsidRDefault="006E44D6">
      <w:pPr>
        <w:pStyle w:val="code-php"/>
        <w:rPr>
          <w:szCs w:val="20"/>
          <w:lang w:val="en-GB"/>
        </w:rPr>
      </w:pPr>
      <w:r>
        <w:rPr>
          <w:szCs w:val="20"/>
          <w:lang w:val="en-GB"/>
        </w:rPr>
        <w:tab/>
        <w:t>&lt;input type="submit" name="valider" value="Valider"&gt;</w:t>
      </w:r>
      <w:r>
        <w:rPr>
          <w:szCs w:val="20"/>
          <w:lang w:val="en-GB"/>
        </w:rPr>
        <w:cr/>
      </w:r>
    </w:p>
    <w:p w:rsidR="00000000" w:rsidRDefault="006E44D6">
      <w:pPr>
        <w:pStyle w:val="code-php"/>
        <w:rPr>
          <w:szCs w:val="20"/>
          <w:lang w:val="en-GB"/>
        </w:rPr>
      </w:pPr>
      <w:r>
        <w:rPr>
          <w:szCs w:val="20"/>
          <w:lang w:val="en-GB"/>
        </w:rPr>
        <w:t xml:space="preserve">&lt;/form&gt; </w:t>
      </w:r>
      <w:r>
        <w:rPr>
          <w:szCs w:val="20"/>
          <w:lang w:val="en-GB"/>
        </w:rPr>
        <w:cr/>
      </w:r>
    </w:p>
    <w:p w:rsidR="00000000" w:rsidRDefault="006E44D6">
      <w:pPr>
        <w:pStyle w:val="code-php"/>
        <w:rPr>
          <w:szCs w:val="20"/>
          <w:lang w:val="en-GB"/>
        </w:rPr>
      </w:pPr>
      <w:r>
        <w:rPr>
          <w:szCs w:val="20"/>
          <w:lang w:val="en-GB"/>
        </w:rPr>
        <w:cr/>
      </w:r>
    </w:p>
    <w:p w:rsidR="00000000" w:rsidRDefault="006E44D6">
      <w:pPr>
        <w:pStyle w:val="code-php"/>
        <w:rPr>
          <w:szCs w:val="20"/>
          <w:lang w:val="en-GB"/>
        </w:rPr>
      </w:pPr>
      <w:r>
        <w:rPr>
          <w:szCs w:val="20"/>
          <w:lang w:val="en-GB"/>
        </w:rPr>
        <w:t>&lt;?php</w:t>
      </w:r>
      <w:r>
        <w:rPr>
          <w:szCs w:val="20"/>
          <w:lang w:val="en-GB"/>
        </w:rPr>
        <w:cr/>
      </w:r>
    </w:p>
    <w:p w:rsidR="00000000" w:rsidRDefault="006E44D6">
      <w:pPr>
        <w:pStyle w:val="code-php"/>
        <w:rPr>
          <w:szCs w:val="20"/>
          <w:lang w:val="en-GB"/>
        </w:rPr>
      </w:pPr>
      <w:r>
        <w:rPr>
          <w:szCs w:val="20"/>
          <w:lang w:val="en-GB"/>
        </w:rPr>
        <w:lastRenderedPageBreak/>
        <w:tab/>
        <w:t>//On recupere les variables passer dans le tableau $_GET[] :</w:t>
      </w:r>
      <w:r>
        <w:rPr>
          <w:szCs w:val="20"/>
          <w:lang w:val="en-GB"/>
        </w:rPr>
        <w:cr/>
      </w:r>
    </w:p>
    <w:p w:rsidR="00000000" w:rsidRDefault="006E44D6">
      <w:pPr>
        <w:pStyle w:val="code-php"/>
        <w:rPr>
          <w:szCs w:val="20"/>
          <w:lang w:val="en-GB"/>
        </w:rPr>
      </w:pPr>
      <w:r>
        <w:rPr>
          <w:szCs w:val="20"/>
          <w:lang w:val="en-GB"/>
        </w:rPr>
        <w:tab/>
        <w:t>$vale</w:t>
      </w:r>
      <w:r>
        <w:rPr>
          <w:szCs w:val="20"/>
          <w:lang w:val="en-GB"/>
        </w:rPr>
        <w:t>ur = $_GET["valeur"];</w:t>
      </w:r>
      <w:r>
        <w:rPr>
          <w:szCs w:val="20"/>
          <w:lang w:val="en-GB"/>
        </w:rPr>
        <w:cr/>
      </w:r>
    </w:p>
    <w:p w:rsidR="00000000" w:rsidRDefault="006E44D6">
      <w:pPr>
        <w:pStyle w:val="code-php"/>
        <w:rPr>
          <w:szCs w:val="20"/>
          <w:lang w:val="en-GB"/>
        </w:rPr>
      </w:pPr>
      <w:r>
        <w:rPr>
          <w:szCs w:val="20"/>
          <w:lang w:val="en-GB"/>
        </w:rPr>
        <w:tab/>
        <w:t>//On fais un print des variables obtenues :</w:t>
      </w:r>
      <w:r>
        <w:rPr>
          <w:szCs w:val="20"/>
          <w:lang w:val="en-GB"/>
        </w:rPr>
        <w:cr/>
      </w:r>
    </w:p>
    <w:p w:rsidR="00000000" w:rsidRDefault="006E44D6">
      <w:pPr>
        <w:pStyle w:val="code-php"/>
        <w:rPr>
          <w:szCs w:val="20"/>
          <w:lang w:val="en-GB"/>
        </w:rPr>
      </w:pPr>
      <w:r>
        <w:rPr>
          <w:szCs w:val="20"/>
          <w:lang w:val="en-GB"/>
        </w:rPr>
        <w:tab/>
        <w:t>Print "Valeur: $valeur &lt;br&gt; ";</w:t>
      </w:r>
      <w:r>
        <w:rPr>
          <w:szCs w:val="20"/>
          <w:lang w:val="en-GB"/>
        </w:rPr>
        <w:cr/>
      </w:r>
    </w:p>
    <w:p w:rsidR="00000000" w:rsidRDefault="006E44D6">
      <w:pPr>
        <w:pStyle w:val="code-php"/>
        <w:rPr>
          <w:szCs w:val="20"/>
          <w:lang w:val="en-GB"/>
        </w:rPr>
      </w:pPr>
      <w:r>
        <w:rPr>
          <w:szCs w:val="20"/>
          <w:lang w:val="en-GB"/>
        </w:rPr>
        <w:t>?&gt;</w:t>
      </w:r>
      <w:r>
        <w:rPr>
          <w:szCs w:val="20"/>
          <w:lang w:val="en-GB"/>
        </w:rPr>
        <w:cr/>
      </w:r>
    </w:p>
    <w:p w:rsidR="00000000" w:rsidRDefault="006E44D6">
      <w:pPr>
        <w:pStyle w:val="code-php"/>
        <w:rPr>
          <w:szCs w:val="20"/>
          <w:lang w:val="en-GB"/>
        </w:rPr>
      </w:pPr>
      <w:r>
        <w:rPr>
          <w:szCs w:val="20"/>
          <w:lang w:val="en-GB"/>
        </w:rPr>
        <w:cr/>
      </w:r>
    </w:p>
    <w:p w:rsidR="00000000" w:rsidRDefault="006E44D6">
      <w:pPr>
        <w:pStyle w:val="code-php"/>
        <w:rPr>
          <w:szCs w:val="20"/>
          <w:lang w:val="en-GB"/>
        </w:rPr>
      </w:pPr>
      <w:r>
        <w:rPr>
          <w:szCs w:val="20"/>
          <w:lang w:val="en-GB"/>
        </w:rPr>
        <w:t>&lt;/body&gt;</w:t>
      </w:r>
      <w:r>
        <w:rPr>
          <w:szCs w:val="20"/>
          <w:lang w:val="en-GB"/>
        </w:rPr>
        <w:cr/>
      </w:r>
    </w:p>
    <w:p w:rsidR="00000000" w:rsidRDefault="006E44D6">
      <w:pPr>
        <w:pStyle w:val="code-php"/>
        <w:rPr>
          <w:szCs w:val="20"/>
          <w:lang w:val="en-GB"/>
        </w:rPr>
      </w:pPr>
      <w:r>
        <w:rPr>
          <w:szCs w:val="20"/>
          <w:lang w:val="en-GB"/>
        </w:rPr>
        <w:t>&lt;/html&gt;</w:t>
      </w:r>
    </w:p>
    <w:p w:rsidR="00000000" w:rsidRDefault="006E44D6"/>
    <w:p w:rsidR="00000000" w:rsidRDefault="006E44D6">
      <w:r>
        <w:t>exo12b.php</w:t>
      </w:r>
    </w:p>
    <w:p w:rsidR="00000000" w:rsidRDefault="006E44D6">
      <w:pPr>
        <w:pStyle w:val="code-php"/>
        <w:rPr>
          <w:szCs w:val="20"/>
          <w:lang w:val="en-GB"/>
        </w:rPr>
      </w:pPr>
      <w:r>
        <w:rPr>
          <w:szCs w:val="20"/>
          <w:lang w:val="en-GB"/>
        </w:rPr>
        <w:t>&lt;!doctype html public "-//W3C//DTD HTML 4.0 //EN"&gt;</w:t>
      </w:r>
      <w:r>
        <w:rPr>
          <w:szCs w:val="20"/>
          <w:lang w:val="en-GB"/>
        </w:rPr>
        <w:cr/>
      </w:r>
    </w:p>
    <w:p w:rsidR="00000000" w:rsidRDefault="006E44D6">
      <w:pPr>
        <w:pStyle w:val="code-php"/>
        <w:rPr>
          <w:szCs w:val="20"/>
          <w:lang w:val="en-GB"/>
        </w:rPr>
      </w:pPr>
      <w:r>
        <w:rPr>
          <w:szCs w:val="20"/>
          <w:lang w:val="en-GB"/>
        </w:rPr>
        <w:t>&lt;html&gt;</w:t>
      </w:r>
      <w:r>
        <w:rPr>
          <w:szCs w:val="20"/>
          <w:lang w:val="en-GB"/>
        </w:rPr>
        <w:cr/>
      </w:r>
    </w:p>
    <w:p w:rsidR="00000000" w:rsidRDefault="006E44D6">
      <w:pPr>
        <w:pStyle w:val="code-php"/>
        <w:rPr>
          <w:szCs w:val="20"/>
          <w:lang w:val="en-GB"/>
        </w:rPr>
      </w:pPr>
      <w:r>
        <w:rPr>
          <w:szCs w:val="20"/>
          <w:lang w:val="en-GB"/>
        </w:rPr>
        <w:t>&lt;body&gt;</w:t>
      </w:r>
      <w:r>
        <w:rPr>
          <w:szCs w:val="20"/>
          <w:lang w:val="en-GB"/>
        </w:rPr>
        <w:cr/>
      </w:r>
    </w:p>
    <w:p w:rsidR="00000000" w:rsidRDefault="006E44D6">
      <w:pPr>
        <w:pStyle w:val="code-php"/>
        <w:rPr>
          <w:szCs w:val="20"/>
          <w:lang w:val="en-GB"/>
        </w:rPr>
      </w:pPr>
      <w:r>
        <w:rPr>
          <w:szCs w:val="20"/>
          <w:lang w:val="en-GB"/>
        </w:rPr>
        <w:cr/>
      </w:r>
    </w:p>
    <w:p w:rsidR="00000000" w:rsidRDefault="006E44D6">
      <w:pPr>
        <w:pStyle w:val="code-php"/>
        <w:rPr>
          <w:szCs w:val="20"/>
          <w:lang w:val="en-GB"/>
        </w:rPr>
      </w:pPr>
      <w:r>
        <w:rPr>
          <w:szCs w:val="20"/>
          <w:lang w:val="en-GB"/>
        </w:rPr>
        <w:t>&lt;?php</w:t>
      </w:r>
      <w:r>
        <w:rPr>
          <w:szCs w:val="20"/>
          <w:lang w:val="en-GB"/>
        </w:rPr>
        <w:cr/>
      </w:r>
    </w:p>
    <w:p w:rsidR="00000000" w:rsidRDefault="006E44D6">
      <w:pPr>
        <w:pStyle w:val="code-php"/>
        <w:rPr>
          <w:szCs w:val="20"/>
          <w:lang w:val="en-GB"/>
        </w:rPr>
      </w:pPr>
      <w:r>
        <w:rPr>
          <w:szCs w:val="20"/>
          <w:lang w:val="en-GB"/>
        </w:rPr>
        <w:tab/>
        <w:t>//On recupere les variables passer dans l</w:t>
      </w:r>
      <w:r>
        <w:rPr>
          <w:szCs w:val="20"/>
          <w:lang w:val="en-GB"/>
        </w:rPr>
        <w:t>e tableau $_GET[] :</w:t>
      </w:r>
      <w:r>
        <w:rPr>
          <w:szCs w:val="20"/>
          <w:lang w:val="en-GB"/>
        </w:rPr>
        <w:cr/>
      </w:r>
    </w:p>
    <w:p w:rsidR="00000000" w:rsidRDefault="006E44D6">
      <w:pPr>
        <w:pStyle w:val="code-php"/>
        <w:rPr>
          <w:szCs w:val="20"/>
          <w:lang w:val="en-GB"/>
        </w:rPr>
      </w:pPr>
      <w:r>
        <w:rPr>
          <w:szCs w:val="20"/>
          <w:lang w:val="en-GB"/>
        </w:rPr>
        <w:tab/>
        <w:t>$valeur = $_GET["valeur"];</w:t>
      </w:r>
      <w:r>
        <w:rPr>
          <w:szCs w:val="20"/>
          <w:lang w:val="en-GB"/>
        </w:rPr>
        <w:cr/>
      </w:r>
    </w:p>
    <w:p w:rsidR="00000000" w:rsidRDefault="006E44D6">
      <w:pPr>
        <w:pStyle w:val="code-php"/>
        <w:rPr>
          <w:szCs w:val="20"/>
          <w:lang w:val="en-GB"/>
        </w:rPr>
      </w:pPr>
      <w:r>
        <w:rPr>
          <w:szCs w:val="20"/>
          <w:lang w:val="en-GB"/>
        </w:rPr>
        <w:tab/>
        <w:t>//On fais un print des variables obtenues :</w:t>
      </w:r>
      <w:r>
        <w:rPr>
          <w:szCs w:val="20"/>
          <w:lang w:val="en-GB"/>
        </w:rPr>
        <w:cr/>
      </w:r>
    </w:p>
    <w:p w:rsidR="00000000" w:rsidRDefault="006E44D6">
      <w:pPr>
        <w:pStyle w:val="code-php"/>
        <w:rPr>
          <w:szCs w:val="20"/>
          <w:lang w:val="en-GB"/>
        </w:rPr>
      </w:pPr>
      <w:r>
        <w:rPr>
          <w:szCs w:val="20"/>
          <w:lang w:val="en-GB"/>
        </w:rPr>
        <w:tab/>
        <w:t>Print "Valeur: $valeur &lt;br&gt; ";</w:t>
      </w:r>
      <w:r>
        <w:rPr>
          <w:szCs w:val="20"/>
          <w:lang w:val="en-GB"/>
        </w:rPr>
        <w:cr/>
      </w:r>
    </w:p>
    <w:p w:rsidR="00000000" w:rsidRDefault="006E44D6">
      <w:pPr>
        <w:pStyle w:val="code-php"/>
        <w:rPr>
          <w:szCs w:val="20"/>
          <w:lang w:val="en-GB"/>
        </w:rPr>
      </w:pPr>
      <w:r>
        <w:rPr>
          <w:szCs w:val="20"/>
          <w:lang w:val="en-GB"/>
        </w:rPr>
        <w:t>?&gt;</w:t>
      </w:r>
      <w:r>
        <w:rPr>
          <w:szCs w:val="20"/>
          <w:lang w:val="en-GB"/>
        </w:rPr>
        <w:cr/>
      </w:r>
    </w:p>
    <w:p w:rsidR="00000000" w:rsidRDefault="006E44D6">
      <w:pPr>
        <w:pStyle w:val="code-php"/>
        <w:rPr>
          <w:szCs w:val="20"/>
          <w:lang w:val="en-GB"/>
        </w:rPr>
      </w:pPr>
      <w:r>
        <w:rPr>
          <w:szCs w:val="20"/>
          <w:lang w:val="en-GB"/>
        </w:rPr>
        <w:cr/>
      </w:r>
    </w:p>
    <w:p w:rsidR="00000000" w:rsidRDefault="006E44D6">
      <w:pPr>
        <w:pStyle w:val="code-php"/>
        <w:rPr>
          <w:szCs w:val="20"/>
          <w:lang w:val="en-GB"/>
        </w:rPr>
      </w:pPr>
      <w:r>
        <w:rPr>
          <w:szCs w:val="20"/>
          <w:lang w:val="en-GB"/>
        </w:rPr>
        <w:t>&lt;form action="exo12c.php" method="get"&gt;</w:t>
      </w:r>
      <w:r>
        <w:rPr>
          <w:szCs w:val="20"/>
          <w:lang w:val="en-GB"/>
        </w:rPr>
        <w:cr/>
      </w:r>
    </w:p>
    <w:p w:rsidR="00000000" w:rsidRDefault="006E44D6">
      <w:pPr>
        <w:pStyle w:val="code-php"/>
        <w:rPr>
          <w:szCs w:val="20"/>
          <w:lang w:val="en-GB"/>
        </w:rPr>
      </w:pPr>
      <w:r>
        <w:rPr>
          <w:szCs w:val="20"/>
          <w:lang w:val="en-GB"/>
        </w:rPr>
        <w:tab/>
        <w:t>&lt;!-- On va cacher la valeur saisie "reçue" pour la renvoyer à la page c --&gt;</w:t>
      </w:r>
      <w:r>
        <w:rPr>
          <w:szCs w:val="20"/>
          <w:lang w:val="en-GB"/>
        </w:rPr>
        <w:cr/>
      </w:r>
    </w:p>
    <w:p w:rsidR="00000000" w:rsidRDefault="006E44D6">
      <w:pPr>
        <w:pStyle w:val="code-php"/>
        <w:rPr>
          <w:szCs w:val="20"/>
          <w:lang w:val="en-GB"/>
        </w:rPr>
      </w:pPr>
      <w:r>
        <w:rPr>
          <w:szCs w:val="20"/>
          <w:lang w:val="en-GB"/>
        </w:rPr>
        <w:tab/>
        <w:t>&lt;</w:t>
      </w:r>
      <w:r>
        <w:rPr>
          <w:szCs w:val="20"/>
          <w:lang w:val="en-GB"/>
        </w:rPr>
        <w:t>input type="hidden" name="valeur" value= &lt;?php echo "$valeur"; ?&gt;  &gt;</w:t>
      </w:r>
      <w:r>
        <w:rPr>
          <w:szCs w:val="20"/>
          <w:lang w:val="en-GB"/>
        </w:rPr>
        <w:cr/>
      </w:r>
    </w:p>
    <w:p w:rsidR="00000000" w:rsidRDefault="006E44D6">
      <w:pPr>
        <w:pStyle w:val="code-php"/>
        <w:rPr>
          <w:szCs w:val="20"/>
          <w:lang w:val="en-GB"/>
        </w:rPr>
      </w:pPr>
      <w:r>
        <w:rPr>
          <w:szCs w:val="20"/>
          <w:lang w:val="en-GB"/>
        </w:rPr>
        <w:tab/>
        <w:t>&lt;input type="submit" name="valider" value="Valider"&gt;</w:t>
      </w:r>
      <w:r>
        <w:rPr>
          <w:szCs w:val="20"/>
          <w:lang w:val="en-GB"/>
        </w:rPr>
        <w:cr/>
      </w:r>
    </w:p>
    <w:p w:rsidR="00000000" w:rsidRDefault="006E44D6">
      <w:pPr>
        <w:pStyle w:val="code-php"/>
        <w:rPr>
          <w:szCs w:val="20"/>
          <w:lang w:val="en-GB"/>
        </w:rPr>
      </w:pPr>
      <w:r>
        <w:rPr>
          <w:szCs w:val="20"/>
          <w:lang w:val="en-GB"/>
        </w:rPr>
        <w:t xml:space="preserve">&lt;/form&gt; </w:t>
      </w:r>
      <w:r>
        <w:rPr>
          <w:szCs w:val="20"/>
          <w:lang w:val="en-GB"/>
        </w:rPr>
        <w:cr/>
      </w:r>
    </w:p>
    <w:p w:rsidR="00000000" w:rsidRDefault="006E44D6">
      <w:pPr>
        <w:pStyle w:val="code-php"/>
        <w:rPr>
          <w:szCs w:val="20"/>
          <w:lang w:val="en-GB"/>
        </w:rPr>
      </w:pPr>
      <w:r>
        <w:rPr>
          <w:szCs w:val="20"/>
          <w:lang w:val="en-GB"/>
        </w:rPr>
        <w:cr/>
      </w:r>
    </w:p>
    <w:p w:rsidR="00000000" w:rsidRDefault="006E44D6">
      <w:pPr>
        <w:pStyle w:val="code-php"/>
        <w:rPr>
          <w:szCs w:val="20"/>
          <w:lang w:val="en-GB"/>
        </w:rPr>
      </w:pPr>
      <w:r>
        <w:rPr>
          <w:szCs w:val="20"/>
          <w:lang w:val="en-GB"/>
        </w:rPr>
        <w:t>&lt;/body&gt;</w:t>
      </w:r>
      <w:r>
        <w:rPr>
          <w:szCs w:val="20"/>
          <w:lang w:val="en-GB"/>
        </w:rPr>
        <w:cr/>
      </w:r>
    </w:p>
    <w:p w:rsidR="00000000" w:rsidRDefault="006E44D6">
      <w:pPr>
        <w:pStyle w:val="code-php"/>
        <w:rPr>
          <w:szCs w:val="20"/>
          <w:lang w:val="en-GB"/>
        </w:rPr>
      </w:pPr>
      <w:r>
        <w:rPr>
          <w:szCs w:val="20"/>
          <w:lang w:val="en-GB"/>
        </w:rPr>
        <w:t>&lt;/html&gt;</w:t>
      </w:r>
    </w:p>
    <w:p w:rsidR="00000000" w:rsidRDefault="006E44D6"/>
    <w:p w:rsidR="00000000" w:rsidRDefault="006E44D6">
      <w:r>
        <w:t>exo12c.php</w:t>
      </w:r>
    </w:p>
    <w:p w:rsidR="00000000" w:rsidRDefault="006E44D6">
      <w:pPr>
        <w:pStyle w:val="code-php"/>
        <w:rPr>
          <w:szCs w:val="20"/>
          <w:lang w:val="en-GB"/>
        </w:rPr>
      </w:pPr>
      <w:r>
        <w:rPr>
          <w:szCs w:val="20"/>
          <w:lang w:val="en-GB"/>
        </w:rPr>
        <w:t>&lt;!doctype html public "-//W3C//DTD HTML 4.0 //EN"&gt;</w:t>
      </w:r>
      <w:r>
        <w:rPr>
          <w:szCs w:val="20"/>
          <w:lang w:val="en-GB"/>
        </w:rPr>
        <w:cr/>
      </w:r>
    </w:p>
    <w:p w:rsidR="00000000" w:rsidRDefault="006E44D6">
      <w:pPr>
        <w:pStyle w:val="code-php"/>
        <w:rPr>
          <w:szCs w:val="20"/>
          <w:lang w:val="en-GB"/>
        </w:rPr>
      </w:pPr>
      <w:r>
        <w:rPr>
          <w:szCs w:val="20"/>
          <w:lang w:val="en-GB"/>
        </w:rPr>
        <w:lastRenderedPageBreak/>
        <w:t>&lt;html&gt;</w:t>
      </w:r>
      <w:r>
        <w:rPr>
          <w:szCs w:val="20"/>
          <w:lang w:val="en-GB"/>
        </w:rPr>
        <w:cr/>
      </w:r>
    </w:p>
    <w:p w:rsidR="00000000" w:rsidRDefault="006E44D6">
      <w:pPr>
        <w:pStyle w:val="code-php"/>
        <w:rPr>
          <w:szCs w:val="20"/>
          <w:lang w:val="en-GB"/>
        </w:rPr>
      </w:pPr>
      <w:r>
        <w:rPr>
          <w:szCs w:val="20"/>
          <w:lang w:val="en-GB"/>
        </w:rPr>
        <w:t>&lt;body&gt;</w:t>
      </w:r>
      <w:r>
        <w:rPr>
          <w:szCs w:val="20"/>
          <w:lang w:val="en-GB"/>
        </w:rPr>
        <w:cr/>
      </w:r>
    </w:p>
    <w:p w:rsidR="00000000" w:rsidRDefault="006E44D6">
      <w:pPr>
        <w:pStyle w:val="code-php"/>
        <w:rPr>
          <w:szCs w:val="20"/>
          <w:lang w:val="en-GB"/>
        </w:rPr>
      </w:pPr>
      <w:r>
        <w:rPr>
          <w:szCs w:val="20"/>
          <w:lang w:val="en-GB"/>
        </w:rPr>
        <w:cr/>
      </w:r>
    </w:p>
    <w:p w:rsidR="00000000" w:rsidRDefault="006E44D6">
      <w:pPr>
        <w:pStyle w:val="code-php"/>
        <w:rPr>
          <w:szCs w:val="20"/>
          <w:lang w:val="en-GB"/>
        </w:rPr>
      </w:pPr>
      <w:r>
        <w:rPr>
          <w:szCs w:val="20"/>
          <w:lang w:val="en-GB"/>
        </w:rPr>
        <w:t>&lt;?php</w:t>
      </w:r>
      <w:r>
        <w:rPr>
          <w:szCs w:val="20"/>
          <w:lang w:val="en-GB"/>
        </w:rPr>
        <w:cr/>
      </w:r>
    </w:p>
    <w:p w:rsidR="00000000" w:rsidRDefault="006E44D6">
      <w:pPr>
        <w:pStyle w:val="code-php"/>
        <w:rPr>
          <w:szCs w:val="20"/>
          <w:lang w:val="en-GB"/>
        </w:rPr>
      </w:pPr>
      <w:r>
        <w:rPr>
          <w:szCs w:val="20"/>
          <w:lang w:val="en-GB"/>
        </w:rPr>
        <w:tab/>
        <w:t>//On recuper</w:t>
      </w:r>
      <w:r>
        <w:rPr>
          <w:szCs w:val="20"/>
          <w:lang w:val="en-GB"/>
        </w:rPr>
        <w:t>e les variables passer dans le tableau $_GET[]   :</w:t>
      </w:r>
      <w:r>
        <w:rPr>
          <w:szCs w:val="20"/>
          <w:lang w:val="en-GB"/>
        </w:rPr>
        <w:cr/>
      </w:r>
    </w:p>
    <w:p w:rsidR="00000000" w:rsidRDefault="006E44D6">
      <w:pPr>
        <w:pStyle w:val="code-php"/>
        <w:rPr>
          <w:szCs w:val="20"/>
          <w:lang w:val="en-GB"/>
        </w:rPr>
      </w:pPr>
      <w:r>
        <w:rPr>
          <w:szCs w:val="20"/>
          <w:lang w:val="en-GB"/>
        </w:rPr>
        <w:tab/>
        <w:t>$valeur = $_GET["valeur"];</w:t>
      </w:r>
      <w:r>
        <w:rPr>
          <w:szCs w:val="20"/>
          <w:lang w:val="en-GB"/>
        </w:rPr>
        <w:cr/>
      </w:r>
    </w:p>
    <w:p w:rsidR="00000000" w:rsidRDefault="006E44D6">
      <w:pPr>
        <w:pStyle w:val="code-php"/>
        <w:rPr>
          <w:szCs w:val="20"/>
          <w:lang w:val="en-GB"/>
        </w:rPr>
      </w:pPr>
      <w:r>
        <w:rPr>
          <w:szCs w:val="20"/>
          <w:lang w:val="en-GB"/>
        </w:rPr>
        <w:tab/>
        <w:t>//On fais un print des variables obtenues :</w:t>
      </w:r>
      <w:r>
        <w:rPr>
          <w:szCs w:val="20"/>
          <w:lang w:val="en-GB"/>
        </w:rPr>
        <w:cr/>
      </w:r>
    </w:p>
    <w:p w:rsidR="00000000" w:rsidRDefault="006E44D6">
      <w:pPr>
        <w:pStyle w:val="code-php"/>
        <w:rPr>
          <w:szCs w:val="20"/>
          <w:lang w:val="en-GB"/>
        </w:rPr>
      </w:pPr>
      <w:r>
        <w:rPr>
          <w:szCs w:val="20"/>
          <w:lang w:val="en-GB"/>
        </w:rPr>
        <w:tab/>
        <w:t>Print "Valeur: $valeur &lt;br&gt; ";</w:t>
      </w:r>
      <w:r>
        <w:rPr>
          <w:szCs w:val="20"/>
          <w:lang w:val="en-GB"/>
        </w:rPr>
        <w:cr/>
      </w:r>
    </w:p>
    <w:p w:rsidR="00000000" w:rsidRDefault="006E44D6">
      <w:pPr>
        <w:pStyle w:val="code-php"/>
        <w:rPr>
          <w:szCs w:val="20"/>
          <w:lang w:val="en-GB"/>
        </w:rPr>
      </w:pPr>
      <w:r>
        <w:rPr>
          <w:szCs w:val="20"/>
          <w:lang w:val="en-GB"/>
        </w:rPr>
        <w:t>?&gt;</w:t>
      </w:r>
      <w:r>
        <w:rPr>
          <w:szCs w:val="20"/>
          <w:lang w:val="en-GB"/>
        </w:rPr>
        <w:cr/>
      </w:r>
    </w:p>
    <w:p w:rsidR="00000000" w:rsidRDefault="006E44D6">
      <w:pPr>
        <w:pStyle w:val="code-php"/>
        <w:rPr>
          <w:szCs w:val="20"/>
          <w:lang w:val="en-GB"/>
        </w:rPr>
      </w:pPr>
      <w:r>
        <w:rPr>
          <w:szCs w:val="20"/>
          <w:lang w:val="en-GB"/>
        </w:rPr>
        <w:cr/>
      </w:r>
    </w:p>
    <w:p w:rsidR="00000000" w:rsidRDefault="006E44D6">
      <w:pPr>
        <w:pStyle w:val="code-php"/>
        <w:rPr>
          <w:szCs w:val="20"/>
          <w:lang w:val="en-GB"/>
        </w:rPr>
      </w:pPr>
      <w:r>
        <w:rPr>
          <w:szCs w:val="20"/>
          <w:lang w:val="en-GB"/>
        </w:rPr>
        <w:t>&lt;form action="exo12a.php" method="get"&gt;</w:t>
      </w:r>
      <w:r>
        <w:rPr>
          <w:szCs w:val="20"/>
          <w:lang w:val="en-GB"/>
        </w:rPr>
        <w:cr/>
      </w:r>
    </w:p>
    <w:p w:rsidR="00000000" w:rsidRDefault="006E44D6">
      <w:pPr>
        <w:pStyle w:val="code-php"/>
        <w:rPr>
          <w:szCs w:val="20"/>
          <w:lang w:val="en-GB"/>
        </w:rPr>
      </w:pPr>
      <w:r>
        <w:rPr>
          <w:szCs w:val="20"/>
          <w:lang w:val="en-GB"/>
        </w:rPr>
        <w:tab/>
        <w:t xml:space="preserve">&lt;!-- On va cacher la valeur saisie "reçue" pour </w:t>
      </w:r>
      <w:r>
        <w:rPr>
          <w:szCs w:val="20"/>
          <w:lang w:val="en-GB"/>
        </w:rPr>
        <w:t>la renvoyer à la page a --&gt;</w:t>
      </w:r>
      <w:r>
        <w:rPr>
          <w:szCs w:val="20"/>
          <w:lang w:val="en-GB"/>
        </w:rPr>
        <w:cr/>
      </w:r>
    </w:p>
    <w:p w:rsidR="00000000" w:rsidRDefault="006E44D6">
      <w:pPr>
        <w:pStyle w:val="code-php"/>
        <w:rPr>
          <w:szCs w:val="20"/>
          <w:lang w:val="en-GB"/>
        </w:rPr>
      </w:pPr>
      <w:r>
        <w:rPr>
          <w:szCs w:val="20"/>
          <w:lang w:val="en-GB"/>
        </w:rPr>
        <w:tab/>
        <w:t>&lt;input type="hidden" name="valeur" value= &lt;?php echo "$valeur" ?&gt;  &gt;</w:t>
      </w:r>
      <w:r>
        <w:rPr>
          <w:szCs w:val="20"/>
          <w:lang w:val="en-GB"/>
        </w:rPr>
        <w:cr/>
      </w:r>
    </w:p>
    <w:p w:rsidR="00000000" w:rsidRDefault="006E44D6">
      <w:pPr>
        <w:pStyle w:val="code-php"/>
        <w:rPr>
          <w:szCs w:val="20"/>
          <w:lang w:val="en-GB"/>
        </w:rPr>
      </w:pPr>
      <w:r>
        <w:rPr>
          <w:szCs w:val="20"/>
          <w:lang w:val="en-GB"/>
        </w:rPr>
        <w:tab/>
        <w:t>&lt;input type="submit" name="valider" value="Valider"&gt;</w:t>
      </w:r>
      <w:r>
        <w:rPr>
          <w:szCs w:val="20"/>
          <w:lang w:val="en-GB"/>
        </w:rPr>
        <w:cr/>
      </w:r>
    </w:p>
    <w:p w:rsidR="00000000" w:rsidRDefault="006E44D6">
      <w:pPr>
        <w:pStyle w:val="code-php"/>
        <w:rPr>
          <w:szCs w:val="20"/>
          <w:lang w:val="en-GB"/>
        </w:rPr>
      </w:pPr>
      <w:r>
        <w:rPr>
          <w:szCs w:val="20"/>
          <w:lang w:val="en-GB"/>
        </w:rPr>
        <w:t xml:space="preserve">&lt;/form&gt; </w:t>
      </w:r>
      <w:r>
        <w:rPr>
          <w:szCs w:val="20"/>
          <w:lang w:val="en-GB"/>
        </w:rPr>
        <w:cr/>
      </w:r>
    </w:p>
    <w:p w:rsidR="00000000" w:rsidRDefault="006E44D6">
      <w:pPr>
        <w:pStyle w:val="code-php"/>
        <w:rPr>
          <w:szCs w:val="20"/>
          <w:lang w:val="en-GB"/>
        </w:rPr>
      </w:pPr>
      <w:r>
        <w:rPr>
          <w:szCs w:val="20"/>
          <w:lang w:val="en-GB"/>
        </w:rPr>
        <w:cr/>
      </w:r>
    </w:p>
    <w:p w:rsidR="00000000" w:rsidRDefault="006E44D6">
      <w:pPr>
        <w:pStyle w:val="code-php"/>
        <w:rPr>
          <w:szCs w:val="20"/>
          <w:lang w:val="en-GB"/>
        </w:rPr>
      </w:pPr>
      <w:r>
        <w:rPr>
          <w:szCs w:val="20"/>
          <w:lang w:val="en-GB"/>
        </w:rPr>
        <w:t>&lt;/body&gt;</w:t>
      </w:r>
      <w:r>
        <w:rPr>
          <w:szCs w:val="20"/>
          <w:lang w:val="en-GB"/>
        </w:rPr>
        <w:cr/>
      </w:r>
    </w:p>
    <w:p w:rsidR="00000000" w:rsidRDefault="006E44D6">
      <w:pPr>
        <w:pStyle w:val="code-php"/>
        <w:rPr>
          <w:szCs w:val="20"/>
          <w:lang w:val="en-GB"/>
        </w:rPr>
      </w:pPr>
      <w:r>
        <w:rPr>
          <w:szCs w:val="20"/>
          <w:lang w:val="en-GB"/>
        </w:rPr>
        <w:t>&lt;/html&gt;</w:t>
      </w:r>
    </w:p>
    <w:p w:rsidR="00000000" w:rsidRDefault="006E44D6"/>
    <w:p w:rsidR="00000000" w:rsidRDefault="006E44D6">
      <w:pPr>
        <w:pStyle w:val="Titre2"/>
      </w:pPr>
      <w:bookmarkStart w:id="23" w:name="_toc569"/>
      <w:bookmarkEnd w:id="23"/>
      <w:r>
        <w:t>Exercice n°13 : deux pages : POST</w:t>
      </w:r>
    </w:p>
    <w:p w:rsidR="00000000" w:rsidRDefault="006E44D6">
      <w:r>
        <w:t>Idem avec « POST » (</w:t>
      </w:r>
      <w:r>
        <w:rPr>
          <w:b/>
        </w:rPr>
        <w:t>method</w:t>
      </w:r>
      <w:r>
        <w:t>=”</w:t>
      </w:r>
      <w:r>
        <w:rPr>
          <w:b/>
        </w:rPr>
        <w:t>post</w:t>
      </w:r>
      <w:r>
        <w:t>”&gt;).</w:t>
      </w:r>
    </w:p>
    <w:p w:rsidR="00000000" w:rsidRDefault="006E44D6">
      <w:pPr>
        <w:pStyle w:val="code-php"/>
        <w:rPr>
          <w:rStyle w:val="CodeHTML"/>
        </w:rPr>
      </w:pPr>
      <w:r>
        <w:rPr>
          <w:rStyle w:val="CodeHTML"/>
        </w:rPr>
        <w:t>if(isset($_POST['nom']))  $nom=$_POST['nom'];</w:t>
      </w:r>
      <w:r>
        <w:br/>
      </w:r>
      <w:r>
        <w:rPr>
          <w:rStyle w:val="CodeHTML"/>
        </w:rPr>
        <w:t>else      $nom="";</w:t>
      </w:r>
    </w:p>
    <w:p w:rsidR="00000000" w:rsidRDefault="006E44D6">
      <w:pPr>
        <w:pStyle w:val="Titre2"/>
      </w:pPr>
      <w:bookmarkStart w:id="24" w:name="_toc572"/>
      <w:bookmarkEnd w:id="24"/>
      <w:r>
        <w:t>Exercice n°14 : deux pages : le jeu « plus grand-plus petit »</w:t>
      </w:r>
    </w:p>
    <w:p w:rsidR="00000000" w:rsidRDefault="006E44D6">
      <w:pPr>
        <w:pStyle w:val="code-php"/>
        <w:rPr>
          <w:szCs w:val="20"/>
        </w:rPr>
      </w:pPr>
      <w:r>
        <w:rPr>
          <w:szCs w:val="20"/>
        </w:rPr>
        <w:t>&lt;!doctype html public "-//W3C//DTD HTML 4.0 //EN"&gt;</w:t>
      </w:r>
      <w:r>
        <w:rPr>
          <w:szCs w:val="20"/>
        </w:rPr>
        <w:cr/>
      </w:r>
    </w:p>
    <w:p w:rsidR="00000000" w:rsidRDefault="006E44D6">
      <w:pPr>
        <w:pStyle w:val="code-php"/>
        <w:rPr>
          <w:szCs w:val="20"/>
        </w:rPr>
      </w:pPr>
      <w:r>
        <w:rPr>
          <w:szCs w:val="20"/>
        </w:rPr>
        <w:t>&lt;html&gt;</w:t>
      </w:r>
      <w:r>
        <w:rPr>
          <w:szCs w:val="20"/>
        </w:rPr>
        <w:cr/>
      </w:r>
    </w:p>
    <w:p w:rsidR="00000000" w:rsidRDefault="006E44D6">
      <w:pPr>
        <w:pStyle w:val="code-php"/>
        <w:rPr>
          <w:szCs w:val="20"/>
        </w:rPr>
      </w:pPr>
      <w:r>
        <w:rPr>
          <w:szCs w:val="20"/>
        </w:rPr>
        <w:t>&lt;head&gt;</w:t>
      </w:r>
      <w:r>
        <w:rPr>
          <w:szCs w:val="20"/>
        </w:rPr>
        <w:cr/>
      </w:r>
    </w:p>
    <w:p w:rsidR="00000000" w:rsidRDefault="006E44D6">
      <w:pPr>
        <w:pStyle w:val="code-php"/>
        <w:rPr>
          <w:szCs w:val="20"/>
        </w:rPr>
      </w:pPr>
      <w:r>
        <w:rPr>
          <w:szCs w:val="20"/>
        </w:rPr>
        <w:t xml:space="preserve">       </w:t>
      </w:r>
      <w:r>
        <w:rPr>
          <w:szCs w:val="20"/>
        </w:rPr>
        <w:t>&lt;title&gt;Jeu&lt;/title&gt;</w:t>
      </w:r>
      <w:r>
        <w:rPr>
          <w:szCs w:val="20"/>
        </w:rPr>
        <w:cr/>
      </w:r>
    </w:p>
    <w:p w:rsidR="00000000" w:rsidRDefault="006E44D6">
      <w:pPr>
        <w:pStyle w:val="code-php"/>
        <w:rPr>
          <w:szCs w:val="20"/>
        </w:rPr>
      </w:pPr>
      <w:r>
        <w:rPr>
          <w:szCs w:val="20"/>
        </w:rPr>
        <w:lastRenderedPageBreak/>
        <w:t>&lt;/head&gt;</w:t>
      </w:r>
      <w:r>
        <w:rPr>
          <w:szCs w:val="20"/>
        </w:rPr>
        <w:cr/>
      </w:r>
    </w:p>
    <w:p w:rsidR="00000000" w:rsidRDefault="006E44D6">
      <w:pPr>
        <w:pStyle w:val="code-php"/>
        <w:rPr>
          <w:szCs w:val="20"/>
        </w:rPr>
      </w:pPr>
      <w:r>
        <w:rPr>
          <w:szCs w:val="20"/>
        </w:rPr>
        <w:t>&lt;body&gt;</w:t>
      </w:r>
      <w:r>
        <w:rPr>
          <w:szCs w:val="20"/>
        </w:rPr>
        <w:cr/>
      </w:r>
    </w:p>
    <w:p w:rsidR="00000000" w:rsidRDefault="006E44D6">
      <w:pPr>
        <w:pStyle w:val="code-php"/>
        <w:rPr>
          <w:szCs w:val="20"/>
        </w:rPr>
      </w:pPr>
      <w:r>
        <w:rPr>
          <w:szCs w:val="20"/>
        </w:rPr>
        <w:cr/>
      </w:r>
    </w:p>
    <w:p w:rsidR="00000000" w:rsidRDefault="006E44D6">
      <w:pPr>
        <w:pStyle w:val="code-php"/>
        <w:rPr>
          <w:szCs w:val="20"/>
        </w:rPr>
      </w:pPr>
      <w:r>
        <w:rPr>
          <w:szCs w:val="20"/>
        </w:rPr>
        <w:t>&lt;form action="j</w:t>
      </w:r>
      <w:r>
        <w:rPr>
          <w:szCs w:val="20"/>
        </w:rPr>
        <w:t>eu.php" method="get"&gt;</w:t>
      </w:r>
      <w:r>
        <w:rPr>
          <w:szCs w:val="20"/>
        </w:rPr>
        <w:cr/>
      </w:r>
    </w:p>
    <w:p w:rsidR="00000000" w:rsidRDefault="006E44D6">
      <w:pPr>
        <w:pStyle w:val="code-php"/>
        <w:rPr>
          <w:szCs w:val="20"/>
        </w:rPr>
      </w:pPr>
      <w:r>
        <w:rPr>
          <w:szCs w:val="20"/>
        </w:rPr>
        <w:tab/>
        <w:t>&lt;input type="submit" name="nouveau" value="Nouveau Jeu"&gt;</w:t>
      </w:r>
      <w:r>
        <w:rPr>
          <w:szCs w:val="20"/>
        </w:rPr>
        <w:cr/>
      </w:r>
    </w:p>
    <w:p w:rsidR="00000000" w:rsidRDefault="006E44D6">
      <w:pPr>
        <w:pStyle w:val="code-php"/>
        <w:rPr>
          <w:szCs w:val="20"/>
        </w:rPr>
      </w:pPr>
      <w:r>
        <w:rPr>
          <w:szCs w:val="20"/>
        </w:rPr>
        <w:t xml:space="preserve">&lt;/form&gt; </w:t>
      </w:r>
      <w:r>
        <w:rPr>
          <w:szCs w:val="20"/>
        </w:rPr>
        <w:cr/>
      </w:r>
    </w:p>
    <w:p w:rsidR="00000000" w:rsidRDefault="006E44D6">
      <w:pPr>
        <w:pStyle w:val="code-php"/>
        <w:rPr>
          <w:szCs w:val="20"/>
        </w:rPr>
      </w:pPr>
      <w:r>
        <w:rPr>
          <w:szCs w:val="20"/>
        </w:rPr>
        <w:t>&lt;hr/&gt;</w:t>
      </w:r>
      <w:r>
        <w:rPr>
          <w:szCs w:val="20"/>
        </w:rPr>
        <w:cr/>
      </w:r>
    </w:p>
    <w:p w:rsidR="00000000" w:rsidRDefault="006E44D6">
      <w:pPr>
        <w:pStyle w:val="code-php"/>
        <w:rPr>
          <w:szCs w:val="20"/>
        </w:rPr>
      </w:pPr>
      <w:r>
        <w:rPr>
          <w:szCs w:val="20"/>
        </w:rPr>
        <w:t>&lt;br/&gt;</w:t>
      </w:r>
      <w:r>
        <w:rPr>
          <w:szCs w:val="20"/>
        </w:rPr>
        <w:cr/>
      </w:r>
    </w:p>
    <w:p w:rsidR="00000000" w:rsidRDefault="006E44D6">
      <w:pPr>
        <w:pStyle w:val="code-php"/>
        <w:rPr>
          <w:szCs w:val="20"/>
        </w:rPr>
      </w:pPr>
      <w:r>
        <w:rPr>
          <w:szCs w:val="20"/>
        </w:rPr>
        <w:cr/>
      </w:r>
    </w:p>
    <w:p w:rsidR="00000000" w:rsidRDefault="006E44D6">
      <w:pPr>
        <w:pStyle w:val="code-php"/>
        <w:rPr>
          <w:szCs w:val="20"/>
        </w:rPr>
      </w:pPr>
      <w:r>
        <w:rPr>
          <w:szCs w:val="20"/>
        </w:rPr>
        <w:cr/>
      </w:r>
    </w:p>
    <w:p w:rsidR="00000000" w:rsidRDefault="006E44D6">
      <w:pPr>
        <w:pStyle w:val="code-php"/>
        <w:rPr>
          <w:szCs w:val="20"/>
        </w:rPr>
      </w:pPr>
      <w:r>
        <w:rPr>
          <w:szCs w:val="20"/>
        </w:rPr>
        <w:cr/>
      </w:r>
    </w:p>
    <w:p w:rsidR="00000000" w:rsidRDefault="006E44D6">
      <w:pPr>
        <w:pStyle w:val="code-php"/>
        <w:rPr>
          <w:szCs w:val="20"/>
        </w:rPr>
      </w:pPr>
      <w:r>
        <w:rPr>
          <w:szCs w:val="20"/>
        </w:rPr>
        <w:t>&lt;?php</w:t>
      </w:r>
      <w:r>
        <w:rPr>
          <w:szCs w:val="20"/>
        </w:rPr>
        <w:cr/>
      </w:r>
    </w:p>
    <w:p w:rsidR="00000000" w:rsidRDefault="006E44D6">
      <w:pPr>
        <w:pStyle w:val="code-php"/>
        <w:rPr>
          <w:szCs w:val="20"/>
        </w:rPr>
      </w:pPr>
      <w:r>
        <w:rPr>
          <w:szCs w:val="20"/>
        </w:rPr>
        <w:tab/>
        <w:t>$nouveau = $_GET["nouveau"];</w:t>
      </w:r>
      <w:r>
        <w:rPr>
          <w:szCs w:val="20"/>
        </w:rPr>
        <w:cr/>
      </w:r>
    </w:p>
    <w:p w:rsidR="00000000" w:rsidRDefault="006E44D6">
      <w:pPr>
        <w:pStyle w:val="code-php"/>
        <w:rPr>
          <w:szCs w:val="20"/>
        </w:rPr>
      </w:pPr>
      <w:r>
        <w:rPr>
          <w:szCs w:val="20"/>
        </w:rPr>
        <w:tab/>
        <w:t>$jouer = $_GET["jouer"];</w:t>
      </w:r>
      <w:r>
        <w:rPr>
          <w:szCs w:val="20"/>
        </w:rPr>
        <w:cr/>
      </w:r>
    </w:p>
    <w:p w:rsidR="00000000" w:rsidRDefault="006E44D6">
      <w:pPr>
        <w:pStyle w:val="code-php"/>
        <w:rPr>
          <w:szCs w:val="20"/>
        </w:rPr>
      </w:pPr>
      <w:r>
        <w:rPr>
          <w:szCs w:val="20"/>
        </w:rPr>
        <w:tab/>
        <w:t>$valeur = $_GET["valeurJouee"];</w:t>
      </w:r>
      <w:r>
        <w:rPr>
          <w:szCs w:val="20"/>
        </w:rPr>
        <w:cr/>
      </w:r>
    </w:p>
    <w:p w:rsidR="00000000" w:rsidRDefault="006E44D6">
      <w:pPr>
        <w:pStyle w:val="code-php"/>
        <w:rPr>
          <w:szCs w:val="20"/>
        </w:rPr>
      </w:pPr>
      <w:r>
        <w:rPr>
          <w:szCs w:val="20"/>
        </w:rPr>
        <w:tab/>
        <w:t>$nombre = $_GET["solution"];</w:t>
      </w:r>
      <w:r>
        <w:rPr>
          <w:szCs w:val="20"/>
        </w:rPr>
        <w:cr/>
      </w:r>
    </w:p>
    <w:p w:rsidR="00000000" w:rsidRDefault="006E44D6">
      <w:pPr>
        <w:pStyle w:val="code-php"/>
        <w:rPr>
          <w:szCs w:val="20"/>
        </w:rPr>
      </w:pPr>
      <w:r>
        <w:rPr>
          <w:szCs w:val="20"/>
        </w:rPr>
        <w:tab/>
        <w:t>$i = $_GET["t</w:t>
      </w:r>
      <w:r>
        <w:rPr>
          <w:szCs w:val="20"/>
        </w:rPr>
        <w:t>entative"];</w:t>
      </w:r>
      <w:r>
        <w:rPr>
          <w:szCs w:val="20"/>
        </w:rPr>
        <w:cr/>
      </w:r>
    </w:p>
    <w:p w:rsidR="00000000" w:rsidRDefault="006E44D6">
      <w:pPr>
        <w:pStyle w:val="code-php"/>
        <w:rPr>
          <w:szCs w:val="20"/>
        </w:rPr>
      </w:pPr>
      <w:r>
        <w:rPr>
          <w:szCs w:val="20"/>
        </w:rPr>
        <w:cr/>
      </w:r>
    </w:p>
    <w:p w:rsidR="00000000" w:rsidRDefault="006E44D6">
      <w:pPr>
        <w:pStyle w:val="code-php"/>
        <w:rPr>
          <w:szCs w:val="20"/>
        </w:rPr>
      </w:pPr>
      <w:r>
        <w:rPr>
          <w:szCs w:val="20"/>
        </w:rPr>
        <w:tab/>
        <w:t>if ( $nouveau == "Nouveau Jeu" || !isset($_GET["solution"])){</w:t>
      </w:r>
      <w:r>
        <w:rPr>
          <w:szCs w:val="20"/>
        </w:rPr>
        <w:cr/>
      </w:r>
    </w:p>
    <w:p w:rsidR="00000000" w:rsidRDefault="006E44D6">
      <w:pPr>
        <w:pStyle w:val="code-php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$nombre = rand(0,100);</w:t>
      </w:r>
      <w:r>
        <w:rPr>
          <w:szCs w:val="20"/>
        </w:rPr>
        <w:cr/>
      </w:r>
    </w:p>
    <w:p w:rsidR="00000000" w:rsidRDefault="006E44D6">
      <w:pPr>
        <w:pStyle w:val="code-php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$i = 1;</w:t>
      </w:r>
      <w:r>
        <w:rPr>
          <w:szCs w:val="20"/>
        </w:rPr>
        <w:cr/>
      </w:r>
    </w:p>
    <w:p w:rsidR="00000000" w:rsidRDefault="006E44D6">
      <w:pPr>
        <w:pStyle w:val="code-php"/>
        <w:rPr>
          <w:szCs w:val="20"/>
        </w:rPr>
      </w:pPr>
      <w:r>
        <w:rPr>
          <w:szCs w:val="20"/>
        </w:rPr>
        <w:tab/>
        <w:t>}</w:t>
      </w:r>
      <w:r>
        <w:rPr>
          <w:szCs w:val="20"/>
        </w:rPr>
        <w:cr/>
      </w:r>
    </w:p>
    <w:p w:rsidR="00000000" w:rsidRDefault="006E44D6">
      <w:pPr>
        <w:pStyle w:val="code-php"/>
        <w:rPr>
          <w:szCs w:val="20"/>
        </w:rPr>
      </w:pPr>
      <w:r>
        <w:rPr>
          <w:szCs w:val="20"/>
        </w:rPr>
        <w:tab/>
      </w:r>
      <w:r>
        <w:rPr>
          <w:szCs w:val="20"/>
        </w:rPr>
        <w:cr/>
      </w:r>
    </w:p>
    <w:p w:rsidR="00000000" w:rsidRDefault="006E44D6">
      <w:pPr>
        <w:pStyle w:val="code-php"/>
        <w:rPr>
          <w:szCs w:val="20"/>
        </w:rPr>
      </w:pPr>
      <w:r>
        <w:rPr>
          <w:szCs w:val="20"/>
        </w:rPr>
        <w:tab/>
        <w:t>if ( $jouer == "Jouer"){</w:t>
      </w:r>
      <w:r>
        <w:rPr>
          <w:szCs w:val="20"/>
        </w:rPr>
        <w:cr/>
      </w:r>
    </w:p>
    <w:p w:rsidR="00000000" w:rsidRDefault="006E44D6">
      <w:pPr>
        <w:pStyle w:val="code-php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cr/>
      </w:r>
    </w:p>
    <w:p w:rsidR="00000000" w:rsidRDefault="006E44D6">
      <w:pPr>
        <w:pStyle w:val="code-php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if ( $valeur &lt; $nombre &amp;&amp; $i&lt;10){</w:t>
      </w:r>
      <w:r>
        <w:rPr>
          <w:szCs w:val="20"/>
        </w:rPr>
        <w:cr/>
      </w:r>
    </w:p>
    <w:p w:rsidR="00000000" w:rsidRDefault="006E44D6">
      <w:pPr>
        <w:pStyle w:val="code-php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echo "Le nombre est plus grand que ".$valeur;</w:t>
      </w:r>
      <w:r>
        <w:rPr>
          <w:szCs w:val="20"/>
        </w:rPr>
        <w:cr/>
      </w:r>
    </w:p>
    <w:p w:rsidR="00000000" w:rsidRDefault="006E44D6">
      <w:pPr>
        <w:pStyle w:val="code-php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}</w:t>
      </w:r>
      <w:r>
        <w:rPr>
          <w:szCs w:val="20"/>
        </w:rPr>
        <w:cr/>
      </w:r>
    </w:p>
    <w:p w:rsidR="00000000" w:rsidRDefault="006E44D6">
      <w:pPr>
        <w:pStyle w:val="code-php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 xml:space="preserve">else if </w:t>
      </w:r>
      <w:r>
        <w:rPr>
          <w:szCs w:val="20"/>
        </w:rPr>
        <w:t>( $valeur &gt; $nombre  &amp;&amp; $i&lt;10){</w:t>
      </w:r>
      <w:r>
        <w:rPr>
          <w:szCs w:val="20"/>
        </w:rPr>
        <w:cr/>
      </w:r>
    </w:p>
    <w:p w:rsidR="00000000" w:rsidRDefault="006E44D6">
      <w:pPr>
        <w:pStyle w:val="code-php"/>
        <w:rPr>
          <w:szCs w:val="20"/>
        </w:rPr>
      </w:pPr>
      <w:r>
        <w:rPr>
          <w:szCs w:val="20"/>
        </w:rPr>
        <w:lastRenderedPageBreak/>
        <w:tab/>
      </w:r>
      <w:r>
        <w:rPr>
          <w:szCs w:val="20"/>
        </w:rPr>
        <w:tab/>
      </w:r>
      <w:r>
        <w:rPr>
          <w:szCs w:val="20"/>
        </w:rPr>
        <w:tab/>
        <w:t>echo "Le nombre est plus petit que ".$valeur;</w:t>
      </w:r>
      <w:r>
        <w:rPr>
          <w:szCs w:val="20"/>
        </w:rPr>
        <w:cr/>
      </w:r>
    </w:p>
    <w:p w:rsidR="00000000" w:rsidRDefault="006E44D6">
      <w:pPr>
        <w:pStyle w:val="code-php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}</w:t>
      </w:r>
      <w:r>
        <w:rPr>
          <w:szCs w:val="20"/>
        </w:rPr>
        <w:cr/>
      </w:r>
    </w:p>
    <w:p w:rsidR="00000000" w:rsidRDefault="006E44D6">
      <w:pPr>
        <w:pStyle w:val="code-php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else if ( $valeur == $nombre){</w:t>
      </w:r>
      <w:r>
        <w:rPr>
          <w:szCs w:val="20"/>
        </w:rPr>
        <w:cr/>
      </w:r>
    </w:p>
    <w:p w:rsidR="00000000" w:rsidRDefault="006E44D6">
      <w:pPr>
        <w:pStyle w:val="code-php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echo "Vous avez gagné, le nombre est bien $nombre.";</w:t>
      </w:r>
      <w:r>
        <w:rPr>
          <w:szCs w:val="20"/>
        </w:rPr>
        <w:cr/>
      </w:r>
    </w:p>
    <w:p w:rsidR="00000000" w:rsidRDefault="006E44D6">
      <w:pPr>
        <w:pStyle w:val="code-php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} else{</w:t>
      </w:r>
      <w:r>
        <w:rPr>
          <w:szCs w:val="20"/>
        </w:rPr>
        <w:cr/>
      </w:r>
    </w:p>
    <w:p w:rsidR="00000000" w:rsidRDefault="006E44D6">
      <w:pPr>
        <w:pStyle w:val="code-php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echo "Vous avez perdu, vous avez fait 10 tentatives.&lt;br&gt;";</w:t>
      </w:r>
      <w:r>
        <w:rPr>
          <w:szCs w:val="20"/>
        </w:rPr>
        <w:cr/>
      </w:r>
    </w:p>
    <w:p w:rsidR="00000000" w:rsidRDefault="006E44D6">
      <w:pPr>
        <w:pStyle w:val="code-php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>echo "Le nombre était $nombre.";</w:t>
      </w:r>
      <w:r>
        <w:rPr>
          <w:szCs w:val="20"/>
        </w:rPr>
        <w:cr/>
      </w:r>
    </w:p>
    <w:p w:rsidR="00000000" w:rsidRDefault="006E44D6">
      <w:pPr>
        <w:pStyle w:val="code-php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echo "Une nouvelle partie commence...";</w:t>
      </w:r>
      <w:r>
        <w:rPr>
          <w:szCs w:val="20"/>
        </w:rPr>
        <w:cr/>
      </w:r>
    </w:p>
    <w:p w:rsidR="00000000" w:rsidRDefault="006E44D6">
      <w:pPr>
        <w:pStyle w:val="code-php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$nombre = rand(0,100);</w:t>
      </w:r>
      <w:r>
        <w:rPr>
          <w:szCs w:val="20"/>
        </w:rPr>
        <w:cr/>
      </w:r>
    </w:p>
    <w:p w:rsidR="00000000" w:rsidRDefault="006E44D6">
      <w:pPr>
        <w:pStyle w:val="code-php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$i = 0;</w:t>
      </w:r>
      <w:r>
        <w:rPr>
          <w:szCs w:val="20"/>
        </w:rPr>
        <w:cr/>
      </w:r>
    </w:p>
    <w:p w:rsidR="00000000" w:rsidRDefault="006E44D6">
      <w:pPr>
        <w:pStyle w:val="code-php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}</w:t>
      </w:r>
      <w:r>
        <w:rPr>
          <w:szCs w:val="20"/>
        </w:rPr>
        <w:cr/>
      </w:r>
    </w:p>
    <w:p w:rsidR="00000000" w:rsidRDefault="006E44D6">
      <w:pPr>
        <w:pStyle w:val="code-php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$i++;</w:t>
      </w:r>
      <w:r>
        <w:rPr>
          <w:szCs w:val="20"/>
        </w:rPr>
        <w:cr/>
      </w:r>
    </w:p>
    <w:p w:rsidR="00000000" w:rsidRDefault="006E44D6">
      <w:pPr>
        <w:pStyle w:val="code-php"/>
        <w:rPr>
          <w:szCs w:val="20"/>
        </w:rPr>
      </w:pPr>
      <w:r>
        <w:rPr>
          <w:szCs w:val="20"/>
        </w:rPr>
        <w:tab/>
        <w:t>}</w:t>
      </w:r>
      <w:r>
        <w:rPr>
          <w:szCs w:val="20"/>
        </w:rPr>
        <w:cr/>
      </w:r>
    </w:p>
    <w:p w:rsidR="00000000" w:rsidRDefault="006E44D6">
      <w:pPr>
        <w:pStyle w:val="code-php"/>
        <w:rPr>
          <w:szCs w:val="20"/>
        </w:rPr>
      </w:pPr>
      <w:r>
        <w:rPr>
          <w:szCs w:val="20"/>
        </w:rPr>
        <w:cr/>
      </w:r>
    </w:p>
    <w:p w:rsidR="00000000" w:rsidRDefault="006E44D6">
      <w:pPr>
        <w:pStyle w:val="code-php"/>
        <w:rPr>
          <w:szCs w:val="20"/>
        </w:rPr>
      </w:pPr>
      <w:r>
        <w:rPr>
          <w:szCs w:val="20"/>
        </w:rPr>
        <w:t>?&gt;</w:t>
      </w:r>
      <w:r>
        <w:rPr>
          <w:szCs w:val="20"/>
        </w:rPr>
        <w:cr/>
      </w:r>
    </w:p>
    <w:p w:rsidR="00000000" w:rsidRDefault="006E44D6">
      <w:pPr>
        <w:pStyle w:val="code-php"/>
        <w:rPr>
          <w:szCs w:val="20"/>
        </w:rPr>
      </w:pPr>
      <w:r>
        <w:rPr>
          <w:szCs w:val="20"/>
        </w:rPr>
        <w:cr/>
      </w:r>
    </w:p>
    <w:p w:rsidR="00000000" w:rsidRDefault="006E44D6">
      <w:pPr>
        <w:pStyle w:val="code-php"/>
        <w:rPr>
          <w:szCs w:val="20"/>
        </w:rPr>
      </w:pPr>
      <w:r>
        <w:rPr>
          <w:szCs w:val="20"/>
        </w:rPr>
        <w:t>&lt;br/&gt;&lt;br/&gt;</w:t>
      </w:r>
      <w:r>
        <w:rPr>
          <w:szCs w:val="20"/>
        </w:rPr>
        <w:cr/>
      </w:r>
    </w:p>
    <w:p w:rsidR="00000000" w:rsidRDefault="006E44D6">
      <w:pPr>
        <w:pStyle w:val="code-php"/>
        <w:rPr>
          <w:szCs w:val="20"/>
        </w:rPr>
      </w:pPr>
      <w:r>
        <w:rPr>
          <w:szCs w:val="20"/>
        </w:rPr>
        <w:t>&lt;form action="jeu.php" method="get"&gt;</w:t>
      </w:r>
      <w:r>
        <w:rPr>
          <w:szCs w:val="20"/>
        </w:rPr>
        <w:cr/>
      </w:r>
    </w:p>
    <w:p w:rsidR="00000000" w:rsidRDefault="006E44D6">
      <w:pPr>
        <w:pStyle w:val="code-php"/>
        <w:rPr>
          <w:szCs w:val="20"/>
        </w:rPr>
      </w:pPr>
      <w:r>
        <w:rPr>
          <w:szCs w:val="20"/>
        </w:rPr>
        <w:tab/>
        <w:t>Saisissez une valeur comprise entre 0 et 100:</w:t>
      </w:r>
      <w:r>
        <w:rPr>
          <w:szCs w:val="20"/>
        </w:rPr>
        <w:cr/>
      </w:r>
    </w:p>
    <w:p w:rsidR="00000000" w:rsidRDefault="006E44D6">
      <w:pPr>
        <w:pStyle w:val="code-php"/>
        <w:rPr>
          <w:szCs w:val="20"/>
        </w:rPr>
      </w:pPr>
      <w:r>
        <w:rPr>
          <w:szCs w:val="20"/>
        </w:rPr>
        <w:tab/>
        <w:t>&lt;input type="t</w:t>
      </w:r>
      <w:r>
        <w:rPr>
          <w:szCs w:val="20"/>
        </w:rPr>
        <w:t>ext" name="valeurJouee" value=&lt;?php echo "$valeur" ?&gt; &gt;</w:t>
      </w:r>
      <w:r>
        <w:rPr>
          <w:szCs w:val="20"/>
        </w:rPr>
        <w:cr/>
      </w:r>
    </w:p>
    <w:p w:rsidR="00000000" w:rsidRDefault="006E44D6">
      <w:pPr>
        <w:pStyle w:val="code-php"/>
        <w:rPr>
          <w:szCs w:val="20"/>
        </w:rPr>
      </w:pPr>
      <w:r>
        <w:rPr>
          <w:szCs w:val="20"/>
        </w:rPr>
        <w:tab/>
        <w:t>&lt;br&gt;</w:t>
      </w:r>
      <w:r>
        <w:rPr>
          <w:szCs w:val="20"/>
        </w:rPr>
        <w:cr/>
      </w:r>
    </w:p>
    <w:p w:rsidR="00000000" w:rsidRDefault="006E44D6">
      <w:pPr>
        <w:pStyle w:val="code-php"/>
        <w:rPr>
          <w:szCs w:val="20"/>
        </w:rPr>
      </w:pPr>
      <w:r>
        <w:rPr>
          <w:szCs w:val="20"/>
        </w:rPr>
        <w:tab/>
        <w:t>&lt;input type="hidden" name="tentative" value=&lt;?php echo "$i" ?&gt; &gt;</w:t>
      </w:r>
      <w:r>
        <w:rPr>
          <w:szCs w:val="20"/>
        </w:rPr>
        <w:cr/>
      </w:r>
    </w:p>
    <w:p w:rsidR="00000000" w:rsidRDefault="006E44D6">
      <w:pPr>
        <w:pStyle w:val="code-php"/>
        <w:rPr>
          <w:szCs w:val="20"/>
        </w:rPr>
      </w:pPr>
      <w:r>
        <w:rPr>
          <w:szCs w:val="20"/>
        </w:rPr>
        <w:tab/>
        <w:t>&lt;input type="hidden" name="solution" value=&lt;?php echo "$nombre" ?&gt; &gt;</w:t>
      </w:r>
      <w:r>
        <w:rPr>
          <w:szCs w:val="20"/>
        </w:rPr>
        <w:cr/>
      </w:r>
    </w:p>
    <w:p w:rsidR="00000000" w:rsidRDefault="006E44D6">
      <w:pPr>
        <w:pStyle w:val="code-php"/>
        <w:rPr>
          <w:szCs w:val="20"/>
        </w:rPr>
      </w:pPr>
      <w:r>
        <w:rPr>
          <w:szCs w:val="20"/>
        </w:rPr>
        <w:tab/>
        <w:t>&lt;br&gt;</w:t>
      </w:r>
      <w:r>
        <w:rPr>
          <w:szCs w:val="20"/>
        </w:rPr>
        <w:cr/>
      </w:r>
    </w:p>
    <w:p w:rsidR="00000000" w:rsidRDefault="006E44D6">
      <w:pPr>
        <w:pStyle w:val="code-php"/>
        <w:rPr>
          <w:szCs w:val="20"/>
        </w:rPr>
      </w:pPr>
      <w:r>
        <w:rPr>
          <w:szCs w:val="20"/>
        </w:rPr>
        <w:tab/>
        <w:t>&lt;input type="submit" name="jouer" value="Jouer</w:t>
      </w:r>
      <w:r>
        <w:rPr>
          <w:szCs w:val="20"/>
        </w:rPr>
        <w:t>"&gt;</w:t>
      </w:r>
      <w:r>
        <w:rPr>
          <w:szCs w:val="20"/>
        </w:rPr>
        <w:cr/>
      </w:r>
    </w:p>
    <w:p w:rsidR="00000000" w:rsidRDefault="006E44D6">
      <w:pPr>
        <w:pStyle w:val="code-php"/>
        <w:rPr>
          <w:szCs w:val="20"/>
        </w:rPr>
      </w:pPr>
      <w:r>
        <w:rPr>
          <w:szCs w:val="20"/>
        </w:rPr>
        <w:t xml:space="preserve">&lt;/form&gt; </w:t>
      </w:r>
      <w:r>
        <w:rPr>
          <w:szCs w:val="20"/>
        </w:rPr>
        <w:cr/>
      </w:r>
    </w:p>
    <w:p w:rsidR="00000000" w:rsidRDefault="006E44D6">
      <w:pPr>
        <w:pStyle w:val="code-php"/>
        <w:rPr>
          <w:szCs w:val="20"/>
        </w:rPr>
      </w:pPr>
      <w:r>
        <w:rPr>
          <w:szCs w:val="20"/>
        </w:rPr>
        <w:cr/>
      </w:r>
    </w:p>
    <w:p w:rsidR="00000000" w:rsidRDefault="006E44D6">
      <w:pPr>
        <w:pStyle w:val="code-php"/>
        <w:rPr>
          <w:szCs w:val="20"/>
        </w:rPr>
      </w:pPr>
      <w:r>
        <w:rPr>
          <w:szCs w:val="20"/>
        </w:rPr>
        <w:t>&lt;/body&gt;</w:t>
      </w:r>
      <w:r>
        <w:rPr>
          <w:szCs w:val="20"/>
        </w:rPr>
        <w:cr/>
      </w:r>
    </w:p>
    <w:p w:rsidR="00000000" w:rsidRDefault="006E44D6">
      <w:pPr>
        <w:pStyle w:val="code-php"/>
        <w:rPr>
          <w:szCs w:val="20"/>
        </w:rPr>
      </w:pPr>
      <w:r>
        <w:rPr>
          <w:szCs w:val="20"/>
        </w:rPr>
        <w:t>&lt;/html&gt;</w:t>
      </w:r>
    </w:p>
    <w:p w:rsidR="00000000" w:rsidRDefault="006E44D6"/>
    <w:p w:rsidR="00000000" w:rsidRDefault="006E44D6">
      <w:pPr>
        <w:pStyle w:val="Titre1"/>
      </w:pPr>
      <w:bookmarkStart w:id="25" w:name="_toc636"/>
      <w:bookmarkEnd w:id="25"/>
      <w:r>
        <w:lastRenderedPageBreak/>
        <w:t>PHP Séance n°3 – PHP et Mysql</w:t>
      </w:r>
    </w:p>
    <w:p w:rsidR="00000000" w:rsidRDefault="006E44D6">
      <w:r>
        <w:t xml:space="preserve"> (BDD mysql en PHP et Sessions)</w:t>
      </w:r>
    </w:p>
    <w:p w:rsidR="00000000" w:rsidRDefault="006E44D6">
      <w:pPr>
        <w:pStyle w:val="Titre2"/>
      </w:pPr>
      <w:bookmarkStart w:id="26" w:name="_toc638"/>
      <w:bookmarkEnd w:id="26"/>
      <w:r>
        <w:t>Exercice n°0 : connexion-déconnexion à une BDD mysql (1 seule table)</w:t>
      </w:r>
    </w:p>
    <w:p w:rsidR="00000000" w:rsidRDefault="006E44D6">
      <w:r>
        <w:t>Créez la BDD « </w:t>
      </w:r>
      <w:r>
        <w:rPr>
          <w:b/>
        </w:rPr>
        <w:t>seance3</w:t>
      </w:r>
      <w:r>
        <w:t> » avec la table « </w:t>
      </w:r>
      <w:r>
        <w:rPr>
          <w:b/>
        </w:rPr>
        <w:t>produit</w:t>
      </w:r>
      <w:r>
        <w:t> » :</w:t>
      </w:r>
    </w:p>
    <w:tbl>
      <w:tblPr>
        <w:tblW w:w="0" w:type="auto"/>
        <w:tblInd w:w="-5" w:type="dxa"/>
        <w:tblLayout w:type="fixed"/>
        <w:tblLook w:val="0000"/>
      </w:tblPr>
      <w:tblGrid>
        <w:gridCol w:w="2303"/>
        <w:gridCol w:w="2303"/>
        <w:gridCol w:w="2303"/>
        <w:gridCol w:w="2313"/>
      </w:tblGrid>
      <w:tr w:rsidR="00000000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0000" w:rsidRDefault="006E44D6">
            <w:pPr>
              <w:snapToGrid w:val="0"/>
            </w:pPr>
            <w:r>
              <w:t>NP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0000" w:rsidRDefault="006E44D6">
            <w:pPr>
              <w:snapToGrid w:val="0"/>
            </w:pPr>
            <w:r>
              <w:t>Produit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0000" w:rsidRDefault="006E44D6">
            <w:pPr>
              <w:snapToGrid w:val="0"/>
            </w:pPr>
            <w:r>
              <w:t>Couleur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6E44D6">
            <w:pPr>
              <w:snapToGrid w:val="0"/>
            </w:pPr>
            <w:r>
              <w:t>QS</w:t>
            </w:r>
          </w:p>
        </w:tc>
      </w:tr>
      <w:tr w:rsidR="00000000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0000" w:rsidRDefault="006E44D6">
            <w:pPr>
              <w:snapToGrid w:val="0"/>
            </w:pPr>
            <w:r>
              <w:t>Integer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0000" w:rsidRDefault="006E44D6">
            <w:pPr>
              <w:snapToGrid w:val="0"/>
            </w:pPr>
            <w:r>
              <w:t>Varchar</w:t>
            </w:r>
            <w:r>
              <w:t>(20)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0000" w:rsidRDefault="006E44D6">
            <w:pPr>
              <w:snapToGrid w:val="0"/>
            </w:pPr>
            <w:r>
              <w:t>Varchar(20)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6E44D6">
            <w:pPr>
              <w:snapToGrid w:val="0"/>
            </w:pPr>
            <w:r>
              <w:t>Integer</w:t>
            </w:r>
          </w:p>
        </w:tc>
      </w:tr>
    </w:tbl>
    <w:p w:rsidR="00000000" w:rsidRDefault="006E44D6">
      <w:pPr>
        <w:rPr>
          <w:lang w:val="en-GB"/>
        </w:rPr>
      </w:pPr>
      <w:r>
        <w:t xml:space="preserve">Avec la documentation, créer un fichier « fonctionSQL.php » qui contient la fonction de connexion et la fonction deconnexion. </w:t>
      </w:r>
      <w:r>
        <w:rPr>
          <w:lang w:val="en-GB"/>
        </w:rPr>
        <w:t>Tester.</w:t>
      </w:r>
    </w:p>
    <w:p w:rsidR="00000000" w:rsidRDefault="006E44D6">
      <w:pPr>
        <w:pStyle w:val="code-php"/>
        <w:rPr>
          <w:rStyle w:val="CodeHTML"/>
          <w:lang w:val="en-GB"/>
        </w:rPr>
      </w:pPr>
      <w:r>
        <w:rPr>
          <w:rStyle w:val="CodeHTML"/>
          <w:lang w:val="en-GB"/>
        </w:rPr>
        <w:t>$link = </w:t>
      </w:r>
      <w:r>
        <w:rPr>
          <w:rStyle w:val="CodeHTML"/>
          <w:b/>
          <w:lang w:val="en-GB"/>
        </w:rPr>
        <w:t>mysql_connect</w:t>
      </w:r>
      <w:r>
        <w:rPr>
          <w:rStyle w:val="CodeHTML"/>
          <w:lang w:val="en-GB"/>
        </w:rPr>
        <w:t>('localhost', 'mysql_user', 'mysql_password');</w:t>
      </w:r>
      <w:r>
        <w:rPr>
          <w:lang w:val="en-GB"/>
        </w:rPr>
        <w:br/>
      </w:r>
      <w:r>
        <w:rPr>
          <w:rStyle w:val="CodeHTML"/>
          <w:lang w:val="en-GB"/>
        </w:rPr>
        <w:t>if (!$link) {</w:t>
      </w:r>
      <w:r>
        <w:rPr>
          <w:lang w:val="en-GB"/>
        </w:rPr>
        <w:br/>
      </w:r>
      <w:r>
        <w:rPr>
          <w:rStyle w:val="CodeHTML"/>
          <w:lang w:val="en-GB"/>
        </w:rPr>
        <w:t>    die('Conne</w:t>
      </w:r>
      <w:r>
        <w:rPr>
          <w:rStyle w:val="CodeHTML"/>
          <w:lang w:val="en-GB"/>
        </w:rPr>
        <w:t>xion impossible : ' . mysql_error());</w:t>
      </w:r>
      <w:r>
        <w:rPr>
          <w:lang w:val="en-GB"/>
        </w:rPr>
        <w:br/>
      </w:r>
      <w:r>
        <w:rPr>
          <w:rStyle w:val="CodeHTML"/>
          <w:lang w:val="en-GB"/>
        </w:rPr>
        <w:t>}</w:t>
      </w:r>
      <w:r>
        <w:rPr>
          <w:lang w:val="en-GB"/>
        </w:rPr>
        <w:br/>
      </w:r>
      <w:r>
        <w:rPr>
          <w:rStyle w:val="CodeHTML"/>
          <w:lang w:val="en-GB"/>
        </w:rPr>
        <w:t>echo 'Connecté correctement';</w:t>
      </w:r>
      <w:r>
        <w:rPr>
          <w:lang w:val="en-GB"/>
        </w:rPr>
        <w:br/>
      </w:r>
      <w:r>
        <w:rPr>
          <w:rStyle w:val="CodeHTML"/>
          <w:b/>
          <w:lang w:val="en-GB"/>
        </w:rPr>
        <w:t>mysql_close</w:t>
      </w:r>
      <w:r>
        <w:rPr>
          <w:rStyle w:val="CodeHTML"/>
          <w:lang w:val="en-GB"/>
        </w:rPr>
        <w:t>($link);</w:t>
      </w:r>
    </w:p>
    <w:p w:rsidR="00000000" w:rsidRDefault="006E44D6">
      <w:r>
        <w:t>Exemple de code extrait de la documentation</w:t>
      </w:r>
    </w:p>
    <w:p w:rsidR="00000000" w:rsidRDefault="006E44D6">
      <w:pPr>
        <w:pStyle w:val="Titre2"/>
      </w:pPr>
      <w:bookmarkStart w:id="27" w:name="_toc669"/>
      <w:bookmarkEnd w:id="27"/>
      <w:r>
        <w:t>Exercice n°1 : select dans un tableau – 1 page</w:t>
      </w:r>
    </w:p>
    <w:p w:rsidR="00000000" w:rsidRDefault="006E44D6">
      <w:r>
        <w:t>Avec la documentation, créer dans le fichier « fonctionSQL.php » la fonctio</w:t>
      </w:r>
      <w:r>
        <w:t xml:space="preserve">n qui retourne un tableau contenant la liste des noms de la table « produit ». Tester. Afficher la table « produit » dans un tableau html grâce à la page « select.php ». </w:t>
      </w:r>
    </w:p>
    <w:p w:rsidR="00000000" w:rsidRDefault="00AB2D08">
      <w:r>
        <w:rPr>
          <w:noProof/>
          <w:lang w:eastAsia="fr-FR"/>
        </w:rPr>
        <w:drawing>
          <wp:inline distT="0" distB="0" distL="0" distR="0">
            <wp:extent cx="2876550" cy="1190625"/>
            <wp:effectExtent l="19050" t="19050" r="19050" b="285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190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00000" w:rsidRDefault="006E44D6"/>
    <w:p w:rsidR="00000000" w:rsidRDefault="006E44D6">
      <w:pPr>
        <w:pStyle w:val="code-php"/>
        <w:rPr>
          <w:rStyle w:val="CodeHTML"/>
          <w:lang w:val="en-GB"/>
        </w:rPr>
      </w:pPr>
      <w:r>
        <w:rPr>
          <w:rStyle w:val="CodeHTML"/>
          <w:lang w:val="en-GB"/>
        </w:rPr>
        <w:t>mysql_select_db("mydb");</w:t>
      </w:r>
    </w:p>
    <w:p w:rsidR="00000000" w:rsidRDefault="006E44D6">
      <w:pPr>
        <w:pStyle w:val="code-php"/>
      </w:pPr>
    </w:p>
    <w:p w:rsidR="00000000" w:rsidRDefault="006E44D6">
      <w:pPr>
        <w:pStyle w:val="code-php"/>
        <w:rPr>
          <w:rStyle w:val="CodeHTML"/>
          <w:lang w:val="en-GB"/>
        </w:rPr>
      </w:pPr>
      <w:r>
        <w:rPr>
          <w:rStyle w:val="CodeHTML"/>
          <w:lang w:val="en-GB"/>
        </w:rPr>
        <w:t>$result = mysql_query("SELECT id, name FROM mytable");</w:t>
      </w:r>
      <w:r>
        <w:rPr>
          <w:lang w:val="en-GB"/>
        </w:rPr>
        <w:br/>
      </w:r>
      <w:r>
        <w:rPr>
          <w:lang w:val="en-GB"/>
        </w:rPr>
        <w:br/>
      </w:r>
      <w:r>
        <w:rPr>
          <w:rStyle w:val="CodeHTML"/>
          <w:lang w:val="en-GB"/>
        </w:rPr>
        <w:t>while ($row = mysql_fetch_array($result, MYSQL_NUM)) {</w:t>
      </w:r>
      <w:r>
        <w:rPr>
          <w:lang w:val="en-GB"/>
        </w:rPr>
        <w:br/>
      </w:r>
      <w:r>
        <w:rPr>
          <w:rStyle w:val="CodeHTML"/>
          <w:lang w:val="en-GB"/>
        </w:rPr>
        <w:t>   printf("ID : %s  Nom : %s", $row[0], $row[1]);</w:t>
      </w:r>
      <w:r>
        <w:rPr>
          <w:lang w:val="en-GB"/>
        </w:rPr>
        <w:br/>
      </w:r>
      <w:r>
        <w:rPr>
          <w:rStyle w:val="CodeHTML"/>
          <w:lang w:val="en-GB"/>
        </w:rPr>
        <w:t>}</w:t>
      </w:r>
      <w:r>
        <w:rPr>
          <w:lang w:val="en-GB"/>
        </w:rPr>
        <w:br/>
      </w:r>
      <w:r>
        <w:rPr>
          <w:rStyle w:val="CodeHTML"/>
          <w:lang w:val="en-GB"/>
        </w:rPr>
        <w:t>mysql_free_result($result);</w:t>
      </w:r>
    </w:p>
    <w:p w:rsidR="00000000" w:rsidRDefault="006E44D6">
      <w:pPr>
        <w:pStyle w:val="code-php"/>
        <w:rPr>
          <w:lang w:val="en-GB"/>
        </w:rPr>
      </w:pPr>
    </w:p>
    <w:p w:rsidR="00000000" w:rsidRDefault="006E44D6">
      <w:pPr>
        <w:pStyle w:val="code-php"/>
        <w:rPr>
          <w:rStyle w:val="CodeHTML"/>
          <w:lang w:val="en-GB"/>
        </w:rPr>
      </w:pPr>
      <w:r>
        <w:rPr>
          <w:rStyle w:val="CodeHTML"/>
          <w:lang w:val="en-GB"/>
        </w:rPr>
        <w:t>$result = mysql_query("SELECT id, name FROM mytable");</w:t>
      </w:r>
      <w:r>
        <w:rPr>
          <w:lang w:val="en-GB"/>
        </w:rPr>
        <w:br/>
      </w:r>
      <w:r>
        <w:rPr>
          <w:lang w:val="en-GB"/>
        </w:rPr>
        <w:br/>
      </w:r>
      <w:r>
        <w:rPr>
          <w:rStyle w:val="CodeHTML"/>
          <w:lang w:val="en-GB"/>
        </w:rPr>
        <w:t>while ($row = mysql_fetch_array($result, MYSQL_ASSOC)) {</w:t>
      </w:r>
      <w:r>
        <w:rPr>
          <w:lang w:val="en-GB"/>
        </w:rPr>
        <w:br/>
      </w:r>
      <w:r>
        <w:rPr>
          <w:rStyle w:val="CodeHTML"/>
          <w:lang w:val="en-GB"/>
        </w:rPr>
        <w:t>   prin</w:t>
      </w:r>
      <w:r>
        <w:rPr>
          <w:rStyle w:val="CodeHTML"/>
          <w:lang w:val="en-GB"/>
        </w:rPr>
        <w:t>tf("ID : %s  Nom : %s", $row["id"], $row["name"]);</w:t>
      </w:r>
      <w:r>
        <w:rPr>
          <w:lang w:val="en-GB"/>
        </w:rPr>
        <w:br/>
      </w:r>
      <w:r>
        <w:rPr>
          <w:rStyle w:val="CodeHTML"/>
          <w:lang w:val="en-GB"/>
        </w:rPr>
        <w:t>}</w:t>
      </w:r>
      <w:r>
        <w:rPr>
          <w:lang w:val="en-GB"/>
        </w:rPr>
        <w:br/>
      </w:r>
      <w:r>
        <w:rPr>
          <w:rStyle w:val="CodeHTML"/>
          <w:lang w:val="en-GB"/>
        </w:rPr>
        <w:t>mysql_free_result($result);</w:t>
      </w:r>
    </w:p>
    <w:p w:rsidR="00000000" w:rsidRDefault="006E44D6">
      <w:r>
        <w:lastRenderedPageBreak/>
        <w:t>Exemple de code extrait de la documentation</w:t>
      </w:r>
    </w:p>
    <w:p w:rsidR="00000000" w:rsidRDefault="006E44D6">
      <w:pPr>
        <w:pStyle w:val="Titre2"/>
      </w:pPr>
      <w:bookmarkStart w:id="28" w:name="_toc679"/>
      <w:bookmarkEnd w:id="28"/>
      <w:r>
        <w:t>Exercice n°2 : gestion des erreurs SQL</w:t>
      </w:r>
    </w:p>
    <w:p w:rsidR="00000000" w:rsidRDefault="006E44D6">
      <w:r>
        <w:t>Avec la documentation, modifiez le fichier « fonctionSQL.php » pour afficher un message d’er</w:t>
      </w:r>
      <w:r>
        <w:t>reur en cas de disfonctionnement. Tester (par exemple, en coupant le serveur mysqld).</w:t>
      </w:r>
    </w:p>
    <w:p w:rsidR="00000000" w:rsidRDefault="006E44D6">
      <w:pPr>
        <w:pStyle w:val="code-php"/>
        <w:rPr>
          <w:rStyle w:val="CodeHTML"/>
        </w:rPr>
      </w:pPr>
      <w:r>
        <w:rPr>
          <w:rStyle w:val="CodeHTML"/>
        </w:rPr>
        <w:t>echo mysql_errno($link) . ": " . mysql_error($link) . "\n";</w:t>
      </w:r>
    </w:p>
    <w:p w:rsidR="00000000" w:rsidRDefault="006E44D6">
      <w:r>
        <w:t>Exemple de code extrait de la documentation</w:t>
      </w:r>
    </w:p>
    <w:p w:rsidR="00000000" w:rsidRDefault="006E44D6">
      <w:pPr>
        <w:pStyle w:val="Titre2"/>
      </w:pPr>
      <w:bookmarkStart w:id="29" w:name="_toc683"/>
      <w:bookmarkEnd w:id="29"/>
      <w:r>
        <w:t>Exercice n°3 : Insert – 2 pages</w:t>
      </w:r>
    </w:p>
    <w:p w:rsidR="00000000" w:rsidRDefault="006E44D6">
      <w:r>
        <w:t xml:space="preserve">Avec la documentation, créer dans </w:t>
      </w:r>
      <w:r>
        <w:t>le fichier « fonctionSQL.php » la fonction qui permet d’insérer un nouveau tuple dans la table « produit ». Tester.</w:t>
      </w:r>
    </w:p>
    <w:p w:rsidR="00000000" w:rsidRDefault="006E44D6">
      <w:r>
        <w:t>La saisie se fera dans le fichier « insert.php ».</w:t>
      </w:r>
    </w:p>
    <w:p w:rsidR="00000000" w:rsidRDefault="006E44D6">
      <w:pPr>
        <w:pStyle w:val="code-php"/>
      </w:pPr>
      <w:r>
        <w:rPr>
          <w:rStyle w:val="CodeHTML"/>
        </w:rPr>
        <w:t>$sql = "INSERT INTO infos_tbl(id, nom, prenom,email, icq, titre, url) VALUES('','$nom','$p</w:t>
      </w:r>
      <w:r>
        <w:rPr>
          <w:rStyle w:val="CodeHTML"/>
        </w:rPr>
        <w:t xml:space="preserve">renom','$email','$icq','$titre','$url')"; </w:t>
      </w:r>
      <w:r>
        <w:br/>
      </w:r>
    </w:p>
    <w:p w:rsidR="00000000" w:rsidRDefault="006E44D6">
      <w:pPr>
        <w:pStyle w:val="code-php"/>
        <w:rPr>
          <w:rStyle w:val="CodeHTML"/>
        </w:rPr>
      </w:pPr>
      <w:r>
        <w:rPr>
          <w:rStyle w:val="CodeHTML"/>
          <w:b/>
        </w:rPr>
        <w:t>mysql_query</w:t>
      </w:r>
      <w:r>
        <w:rPr>
          <w:rStyle w:val="CodeHTML"/>
        </w:rPr>
        <w:t>($sql) </w:t>
      </w:r>
      <w:r>
        <w:rPr>
          <w:rStyle w:val="CodeHTML"/>
          <w:b/>
        </w:rPr>
        <w:t>or die</w:t>
      </w:r>
      <w:r>
        <w:rPr>
          <w:rStyle w:val="CodeHTML"/>
        </w:rPr>
        <w:t>('Erreur SQL !'.$sql.'&lt;br&gt;'.</w:t>
      </w:r>
      <w:r>
        <w:rPr>
          <w:rStyle w:val="CodeHTML"/>
          <w:b/>
        </w:rPr>
        <w:t>mysql_error</w:t>
      </w:r>
      <w:r>
        <w:rPr>
          <w:rStyle w:val="CodeHTML"/>
        </w:rPr>
        <w:t xml:space="preserve">()); </w:t>
      </w:r>
      <w:r>
        <w:br/>
      </w:r>
      <w:r>
        <w:rPr>
          <w:rStyle w:val="CodeHTML"/>
        </w:rPr>
        <w:t>echo 'Vos infos on été ajoutées.';</w:t>
      </w:r>
    </w:p>
    <w:p w:rsidR="00000000" w:rsidRDefault="006E44D6">
      <w:r>
        <w:t>Exemple de code pour insérer en php sous mysql</w:t>
      </w:r>
    </w:p>
    <w:p w:rsidR="00000000" w:rsidRDefault="006E44D6">
      <w:pPr>
        <w:pStyle w:val="Titre2"/>
      </w:pPr>
      <w:bookmarkStart w:id="30" w:name="_toc689"/>
      <w:bookmarkEnd w:id="30"/>
      <w:r>
        <w:t>Exercice n°4 : Delete – 1 page</w:t>
      </w:r>
    </w:p>
    <w:p w:rsidR="00000000" w:rsidRDefault="006E44D6">
      <w:r>
        <w:t>Créer la page « delete.php » i</w:t>
      </w:r>
      <w:r>
        <w:t>nspirée de la page « select.php », qui contiendra une colonne de plus avec un bouton permettant de supprimer la ligne du bouton cliqué.</w:t>
      </w:r>
    </w:p>
    <w:p w:rsidR="00000000" w:rsidRDefault="00AB2D08">
      <w:r>
        <w:rPr>
          <w:noProof/>
          <w:lang w:eastAsia="fr-FR"/>
        </w:rPr>
        <w:drawing>
          <wp:inline distT="0" distB="0" distL="0" distR="0">
            <wp:extent cx="2876550" cy="1371600"/>
            <wp:effectExtent l="19050" t="19050" r="19050" b="190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371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00000" w:rsidRDefault="006E44D6">
      <w:r>
        <w:t>Indication importante : pour un formulaire avec un tableau, le nom des variables sera indiqué avec « [ ] », par exempl</w:t>
      </w:r>
      <w:r>
        <w:t>e : (il sera ensuite récupéré en get ou post sous forme de tableau).</w:t>
      </w:r>
    </w:p>
    <w:p w:rsidR="00000000" w:rsidRDefault="006E44D6">
      <w:pPr>
        <w:pStyle w:val="code-php"/>
      </w:pPr>
      <w:r>
        <w:rPr>
          <w:b/>
        </w:rPr>
        <w:t>&lt;input type=</w:t>
      </w:r>
      <w:r>
        <w:t>”</w:t>
      </w:r>
      <w:r>
        <w:rPr>
          <w:b/>
        </w:rPr>
        <w:t>text</w:t>
      </w:r>
      <w:r>
        <w:t>” name=”nom[]” value=”valeur1”&gt;</w:t>
      </w:r>
    </w:p>
    <w:p w:rsidR="00000000" w:rsidRDefault="006E44D6">
      <w:pPr>
        <w:pStyle w:val="Titre2"/>
      </w:pPr>
      <w:bookmarkStart w:id="31" w:name="_toc694"/>
      <w:bookmarkEnd w:id="31"/>
      <w:r>
        <w:t>Exercice n°5 : Update – 2 pages</w:t>
      </w:r>
    </w:p>
    <w:p w:rsidR="00000000" w:rsidRDefault="006E44D6">
      <w:r>
        <w:t>Créer la page « update.php » inspirée de la page « select.php », qui contiendra une colonne de plus avec u</w:t>
      </w:r>
      <w:r>
        <w:t>n bouton permettant de modifier les informations de la ligne du bouton cliqué, puis de valider ou d’annuler les changements.</w:t>
      </w:r>
    </w:p>
    <w:p w:rsidR="00000000" w:rsidRDefault="00AB2D08">
      <w:r>
        <w:rPr>
          <w:noProof/>
          <w:lang w:eastAsia="fr-FR"/>
        </w:rPr>
        <w:lastRenderedPageBreak/>
        <w:drawing>
          <wp:inline distT="0" distB="0" distL="0" distR="0">
            <wp:extent cx="5572125" cy="781050"/>
            <wp:effectExtent l="19050" t="19050" r="28575" b="190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781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00000" w:rsidRDefault="006E44D6">
      <w:pPr>
        <w:pStyle w:val="Titre2"/>
      </w:pPr>
      <w:bookmarkStart w:id="32" w:name="_toc697"/>
      <w:bookmarkEnd w:id="32"/>
      <w:r>
        <w:t>Exercice n°6 : les Magic Quotes</w:t>
      </w:r>
    </w:p>
    <w:p w:rsidR="00000000" w:rsidRDefault="006E44D6">
      <w:r>
        <w:t>Pour éviter les « SQL-Injection ».</w:t>
      </w:r>
    </w:p>
    <w:p w:rsidR="00000000" w:rsidRDefault="006E44D6">
      <w:r>
        <w:t xml:space="preserve">Voir : </w:t>
      </w:r>
      <w:hyperlink r:id="rId21" w:history="1">
        <w:r>
          <w:rPr>
            <w:rStyle w:val="Lienhypertexte"/>
          </w:rPr>
          <w:t>http://www.phpfrance.com/tutoriaux/index.php/2005/04/17/29-les-magic-quotes</w:t>
        </w:r>
      </w:hyperlink>
    </w:p>
    <w:p w:rsidR="00000000" w:rsidRDefault="006E44D6">
      <w:r>
        <w:t>(ou les fichier pdf joint).</w:t>
      </w:r>
    </w:p>
    <w:p w:rsidR="00000000" w:rsidRDefault="006E44D6">
      <w:pPr>
        <w:pStyle w:val="Titre2"/>
      </w:pPr>
      <w:bookmarkStart w:id="33" w:name="_toc701"/>
      <w:bookmarkEnd w:id="33"/>
      <w:r>
        <w:t>Exercice n°7 : session simple (le panier !)</w:t>
      </w:r>
    </w:p>
    <w:p w:rsidR="00000000" w:rsidRDefault="006E44D6">
      <w:r>
        <w:t>Pour passer d’une page à l’autre des valeurs sans mettre de formulaires</w:t>
      </w:r>
      <w:r>
        <w:t xml:space="preserve"> avec des variables cachées (hidden), vous avez la possibilité d’utiliser la variable d’environnement $_SESSION.</w:t>
      </w:r>
    </w:p>
    <w:p w:rsidR="00000000" w:rsidRDefault="006E44D6">
      <w:r>
        <w:t>Indication : sous free, vous avez la possibilité de tester cela en créant un dossier « session » à la racine de votre site.</w:t>
      </w:r>
    </w:p>
    <w:p w:rsidR="00000000" w:rsidRDefault="006E44D6">
      <w:pPr>
        <w:pStyle w:val="code-php"/>
        <w:rPr>
          <w:rStyle w:val="CodeHTML"/>
        </w:rPr>
      </w:pPr>
      <w:r>
        <w:rPr>
          <w:rStyle w:val="CodeHTML"/>
        </w:rPr>
        <w:t>&lt;?php</w:t>
      </w:r>
      <w:r>
        <w:br/>
      </w:r>
      <w:r>
        <w:rPr>
          <w:rStyle w:val="CodeHTML"/>
        </w:rPr>
        <w:t>// page1.php</w:t>
      </w:r>
      <w:r>
        <w:br/>
      </w:r>
      <w:r>
        <w:br/>
      </w:r>
      <w:r>
        <w:rPr>
          <w:rStyle w:val="CodeHTML"/>
        </w:rPr>
        <w:t>session_start();</w:t>
      </w:r>
      <w:r>
        <w:br/>
      </w:r>
      <w:r>
        <w:br/>
      </w:r>
      <w:r>
        <w:rPr>
          <w:rStyle w:val="CodeHTML"/>
        </w:rPr>
        <w:t>echo 'Bienvenue à la page numéro 1';</w:t>
      </w:r>
      <w:r>
        <w:br/>
      </w:r>
      <w:r>
        <w:br/>
      </w:r>
      <w:r>
        <w:rPr>
          <w:rStyle w:val="CodeHTML"/>
        </w:rPr>
        <w:t>$_SESSION['favcolor'] = 'green';</w:t>
      </w:r>
      <w:r>
        <w:br/>
      </w:r>
      <w:r>
        <w:rPr>
          <w:rStyle w:val="CodeHTML"/>
        </w:rPr>
        <w:t>$_SESSION['animal']   = 'cat';</w:t>
      </w:r>
      <w:r>
        <w:br/>
      </w:r>
      <w:r>
        <w:rPr>
          <w:rStyle w:val="CodeHTML"/>
        </w:rPr>
        <w:t>$_SESSION['time']     = time();</w:t>
      </w:r>
    </w:p>
    <w:p w:rsidR="00000000" w:rsidRDefault="006E44D6">
      <w:pPr>
        <w:pStyle w:val="code-php"/>
      </w:pPr>
      <w:r>
        <w:t>?&gt;</w:t>
      </w:r>
    </w:p>
    <w:p w:rsidR="00000000" w:rsidRDefault="006E44D6">
      <w:r>
        <w:t>Suivie par</w:t>
      </w:r>
    </w:p>
    <w:p w:rsidR="00000000" w:rsidRDefault="006E44D6">
      <w:pPr>
        <w:pStyle w:val="code-php"/>
      </w:pPr>
      <w:r>
        <w:t>&lt;?php</w:t>
      </w:r>
      <w:r>
        <w:rPr>
          <w:szCs w:val="20"/>
        </w:rPr>
        <w:br/>
      </w:r>
      <w:r>
        <w:t>// page2.php</w:t>
      </w:r>
      <w:r>
        <w:rPr>
          <w:szCs w:val="20"/>
        </w:rPr>
        <w:br/>
      </w:r>
      <w:r>
        <w:rPr>
          <w:szCs w:val="20"/>
        </w:rPr>
        <w:br/>
      </w:r>
      <w:r>
        <w:t>session_start();</w:t>
      </w:r>
      <w:r>
        <w:rPr>
          <w:szCs w:val="20"/>
        </w:rPr>
        <w:br/>
      </w:r>
      <w:r>
        <w:rPr>
          <w:szCs w:val="20"/>
        </w:rPr>
        <w:br/>
      </w:r>
      <w:r>
        <w:t>echo 'Bienvenue sur la page numéro 2&lt;br /&gt;';</w:t>
      </w:r>
      <w:r>
        <w:rPr>
          <w:szCs w:val="20"/>
        </w:rPr>
        <w:br/>
      </w:r>
      <w:r>
        <w:rPr>
          <w:szCs w:val="20"/>
        </w:rPr>
        <w:br/>
      </w:r>
      <w:r>
        <w:t>echo </w:t>
      </w:r>
      <w:r>
        <w:t>$_SESSION['favcolor']; // green</w:t>
      </w:r>
      <w:r>
        <w:rPr>
          <w:szCs w:val="20"/>
        </w:rPr>
        <w:br/>
      </w:r>
      <w:r>
        <w:t>echo $_SESSION['animal'];   // cat</w:t>
      </w:r>
      <w:r>
        <w:rPr>
          <w:szCs w:val="20"/>
        </w:rPr>
        <w:br/>
      </w:r>
      <w:r>
        <w:t>echo date('Y m d H:i:s', $_SESSION['time']);</w:t>
      </w:r>
      <w:r>
        <w:rPr>
          <w:szCs w:val="20"/>
        </w:rPr>
        <w:br/>
      </w:r>
      <w:r>
        <w:rPr>
          <w:szCs w:val="20"/>
        </w:rPr>
        <w:br/>
      </w:r>
      <w:r>
        <w:t>// Vous pourriez utiliser la constante SID ici, tout comme dans la page page1.php</w:t>
      </w:r>
      <w:r>
        <w:rPr>
          <w:szCs w:val="20"/>
        </w:rPr>
        <w:br/>
      </w:r>
      <w:r>
        <w:t>echo '&lt;br /&gt;&lt;a href="page1.php"&gt;page 1&lt;/a&gt;';</w:t>
      </w:r>
      <w:r>
        <w:rPr>
          <w:szCs w:val="20"/>
        </w:rPr>
        <w:br/>
      </w:r>
      <w:r>
        <w:t xml:space="preserve">?&gt; </w:t>
      </w:r>
    </w:p>
    <w:p w:rsidR="00000000" w:rsidRDefault="006E44D6">
      <w:r>
        <w:t>Exemple de c</w:t>
      </w:r>
      <w:r>
        <w:t>ode extrait de la documentation</w:t>
      </w:r>
    </w:p>
    <w:p w:rsidR="00000000" w:rsidRDefault="006E44D6"/>
    <w:p w:rsidR="00000000" w:rsidRDefault="006E44D6">
      <w:pPr>
        <w:pStyle w:val="Titre2"/>
      </w:pPr>
      <w:bookmarkStart w:id="34" w:name="_toc710"/>
      <w:bookmarkEnd w:id="34"/>
      <w:r>
        <w:lastRenderedPageBreak/>
        <w:t>Exercice n°8 : protéger des pages - session</w:t>
      </w:r>
    </w:p>
    <w:p w:rsidR="00000000" w:rsidRDefault="006E44D6"/>
    <w:p w:rsidR="00000000" w:rsidRDefault="006E44D6">
      <w:pPr>
        <w:pStyle w:val="code-php"/>
      </w:pPr>
      <w:r>
        <w:t>&lt;?php</w:t>
      </w:r>
      <w:r>
        <w:cr/>
      </w:r>
    </w:p>
    <w:p w:rsidR="00000000" w:rsidRDefault="006E44D6">
      <w:pPr>
        <w:pStyle w:val="code-php"/>
      </w:pPr>
      <w:r>
        <w:t xml:space="preserve">  include("secret.php");</w:t>
      </w:r>
      <w:r>
        <w:cr/>
      </w:r>
    </w:p>
    <w:p w:rsidR="00000000" w:rsidRDefault="006E44D6">
      <w:pPr>
        <w:pStyle w:val="code-php"/>
      </w:pPr>
      <w:r>
        <w:t xml:space="preserve">  echo "A";</w:t>
      </w:r>
      <w:r>
        <w:cr/>
      </w:r>
    </w:p>
    <w:p w:rsidR="00000000" w:rsidRDefault="006E44D6">
      <w:pPr>
        <w:pStyle w:val="code-php"/>
      </w:pPr>
      <w:r>
        <w:t>?&gt;</w:t>
      </w:r>
      <w:r>
        <w:cr/>
      </w:r>
    </w:p>
    <w:p w:rsidR="00000000" w:rsidRDefault="006E44D6">
      <w:pPr>
        <w:pStyle w:val="code-php"/>
      </w:pPr>
      <w:r>
        <w:t>&lt;br&gt;&lt;br&gt;</w:t>
      </w:r>
      <w:r>
        <w:cr/>
      </w:r>
    </w:p>
    <w:p w:rsidR="00000000" w:rsidRDefault="006E44D6">
      <w:pPr>
        <w:pStyle w:val="code-php"/>
      </w:pPr>
      <w:r>
        <w:t>&lt;a href="b.php"&gt;goto b (non securise)&lt;/a&gt;</w:t>
      </w:r>
    </w:p>
    <w:p w:rsidR="00000000" w:rsidRDefault="006E44D6"/>
    <w:p w:rsidR="00000000" w:rsidRDefault="006E44D6">
      <w:pPr>
        <w:pStyle w:val="code-php"/>
      </w:pPr>
      <w:r>
        <w:t>&lt;?php</w:t>
      </w:r>
      <w:r>
        <w:cr/>
      </w:r>
    </w:p>
    <w:p w:rsidR="00000000" w:rsidRDefault="006E44D6">
      <w:pPr>
        <w:pStyle w:val="code-php"/>
      </w:pPr>
      <w:r>
        <w:t>echo "B";</w:t>
      </w:r>
      <w:r>
        <w:cr/>
      </w:r>
    </w:p>
    <w:p w:rsidR="00000000" w:rsidRDefault="006E44D6">
      <w:pPr>
        <w:pStyle w:val="code-php"/>
      </w:pPr>
      <w:r>
        <w:t>?&gt;</w:t>
      </w:r>
      <w:r>
        <w:cr/>
      </w:r>
    </w:p>
    <w:p w:rsidR="00000000" w:rsidRDefault="006E44D6">
      <w:pPr>
        <w:pStyle w:val="code-php"/>
      </w:pPr>
      <w:r>
        <w:t>&lt;br&gt;&lt;br&gt;</w:t>
      </w:r>
      <w:r>
        <w:cr/>
      </w:r>
    </w:p>
    <w:p w:rsidR="00000000" w:rsidRDefault="006E44D6">
      <w:pPr>
        <w:pStyle w:val="code-php"/>
      </w:pPr>
      <w:r>
        <w:t>&lt;a href="index.php"&gt;goto index (securise)&lt;/</w:t>
      </w:r>
      <w:r>
        <w:t>a&gt;</w:t>
      </w:r>
    </w:p>
    <w:p w:rsidR="00000000" w:rsidRDefault="006E44D6"/>
    <w:p w:rsidR="00000000" w:rsidRDefault="006E44D6">
      <w:pPr>
        <w:pStyle w:val="code-php"/>
      </w:pPr>
      <w:r>
        <w:t>&lt;?php</w:t>
      </w:r>
      <w:r>
        <w:cr/>
      </w:r>
    </w:p>
    <w:p w:rsidR="00000000" w:rsidRDefault="006E44D6">
      <w:pPr>
        <w:pStyle w:val="code-php"/>
      </w:pPr>
      <w:r>
        <w:t>include("secret.php");</w:t>
      </w:r>
      <w:r>
        <w:cr/>
      </w:r>
    </w:p>
    <w:p w:rsidR="00000000" w:rsidRDefault="006E44D6">
      <w:pPr>
        <w:pStyle w:val="code-php"/>
      </w:pPr>
      <w:r>
        <w:t>echo "toto";</w:t>
      </w:r>
      <w:r>
        <w:cr/>
      </w:r>
    </w:p>
    <w:p w:rsidR="00000000" w:rsidRDefault="006E44D6">
      <w:pPr>
        <w:pStyle w:val="code-php"/>
      </w:pPr>
      <w:r>
        <w:t>?&gt;</w:t>
      </w:r>
      <w:r>
        <w:cr/>
      </w:r>
    </w:p>
    <w:p w:rsidR="00000000" w:rsidRDefault="006E44D6">
      <w:pPr>
        <w:pStyle w:val="code-php"/>
      </w:pPr>
      <w:r>
        <w:t>&lt;br&gt;&lt;br&gt;</w:t>
      </w:r>
      <w:r>
        <w:cr/>
      </w:r>
    </w:p>
    <w:p w:rsidR="00000000" w:rsidRDefault="006E44D6">
      <w:pPr>
        <w:pStyle w:val="code-php"/>
      </w:pPr>
      <w:r>
        <w:t>&lt;a href="a.php"&gt;goto a&lt;/a&gt;</w:t>
      </w:r>
    </w:p>
    <w:p w:rsidR="00000000" w:rsidRDefault="006E44D6"/>
    <w:p w:rsidR="00000000" w:rsidRDefault="006E44D6">
      <w:pPr>
        <w:pStyle w:val="code-php"/>
      </w:pPr>
      <w:r>
        <w:t>&lt;?php</w:t>
      </w:r>
      <w:r>
        <w:cr/>
      </w:r>
    </w:p>
    <w:p w:rsidR="00000000" w:rsidRDefault="006E44D6">
      <w:pPr>
        <w:pStyle w:val="code-php"/>
      </w:pPr>
      <w:r>
        <w:t>session_start();</w:t>
      </w:r>
      <w:r>
        <w:cr/>
      </w:r>
    </w:p>
    <w:p w:rsidR="00000000" w:rsidRDefault="006E44D6">
      <w:pPr>
        <w:pStyle w:val="code-php"/>
      </w:pPr>
      <w:r>
        <w:cr/>
      </w:r>
    </w:p>
    <w:p w:rsidR="00000000" w:rsidRDefault="006E44D6">
      <w:pPr>
        <w:pStyle w:val="code-php"/>
      </w:pPr>
      <w:r>
        <w:t>function c(){</w:t>
      </w:r>
      <w:r>
        <w:cr/>
      </w:r>
    </w:p>
    <w:p w:rsidR="00000000" w:rsidRDefault="006E44D6">
      <w:pPr>
        <w:pStyle w:val="code-php"/>
      </w:pPr>
      <w:r>
        <w:t>//echo "&lt;br&gt;vous etes connecté&lt;br&gt;";</w:t>
      </w:r>
      <w:r>
        <w:cr/>
      </w:r>
    </w:p>
    <w:p w:rsidR="00000000" w:rsidRDefault="006E44D6">
      <w:pPr>
        <w:pStyle w:val="code-php"/>
      </w:pPr>
      <w:r>
        <w:tab/>
        <w:t>$_SESSION['TIMEOUT']=time()+20;</w:t>
      </w:r>
      <w:r>
        <w:cr/>
      </w:r>
    </w:p>
    <w:p w:rsidR="00000000" w:rsidRDefault="006E44D6">
      <w:pPr>
        <w:pStyle w:val="code-php"/>
      </w:pPr>
      <w:r>
        <w:tab/>
        <w:t>//echo "prochaine deconnexion : ";</w:t>
      </w:r>
      <w:r>
        <w:cr/>
      </w:r>
    </w:p>
    <w:p w:rsidR="00000000" w:rsidRDefault="006E44D6">
      <w:pPr>
        <w:pStyle w:val="code-php"/>
      </w:pPr>
      <w:r>
        <w:tab/>
        <w:t>//echo time()</w:t>
      </w:r>
      <w:r>
        <w:t>+20;</w:t>
      </w:r>
      <w:r>
        <w:cr/>
      </w:r>
      <w:r>
        <w:cr/>
      </w:r>
    </w:p>
    <w:p w:rsidR="00000000" w:rsidRDefault="006E44D6">
      <w:pPr>
        <w:pStyle w:val="code-php"/>
      </w:pPr>
      <w:r>
        <w:t>}</w:t>
      </w:r>
      <w:r>
        <w:cr/>
      </w:r>
    </w:p>
    <w:p w:rsidR="00000000" w:rsidRDefault="006E44D6">
      <w:pPr>
        <w:pStyle w:val="code-php"/>
      </w:pPr>
      <w:r>
        <w:lastRenderedPageBreak/>
        <w:cr/>
      </w:r>
    </w:p>
    <w:p w:rsidR="00000000" w:rsidRDefault="006E44D6">
      <w:pPr>
        <w:pStyle w:val="code-php"/>
      </w:pPr>
      <w:r>
        <w:t>function d(){</w:t>
      </w:r>
      <w:r>
        <w:cr/>
      </w:r>
    </w:p>
    <w:p w:rsidR="00000000" w:rsidRDefault="006E44D6">
      <w:pPr>
        <w:pStyle w:val="code-php"/>
      </w:pPr>
      <w:r>
        <w:t>echo "&lt;br&gt;vous etes deconnecté&lt;br&gt;";</w:t>
      </w:r>
      <w:r>
        <w:cr/>
      </w:r>
    </w:p>
    <w:p w:rsidR="00000000" w:rsidRDefault="006E44D6">
      <w:pPr>
        <w:pStyle w:val="code-php"/>
      </w:pPr>
      <w:r>
        <w:tab/>
        <w:t>session_unset();</w:t>
      </w:r>
      <w:r>
        <w:cr/>
      </w:r>
    </w:p>
    <w:p w:rsidR="00000000" w:rsidRDefault="006E44D6">
      <w:pPr>
        <w:pStyle w:val="code-php"/>
      </w:pPr>
      <w:r>
        <w:tab/>
        <w:t>echo "&lt;form action='index.php' method='POST'&gt;</w:t>
      </w:r>
      <w:r>
        <w:cr/>
      </w:r>
    </w:p>
    <w:p w:rsidR="00000000" w:rsidRDefault="006E44D6">
      <w:pPr>
        <w:pStyle w:val="code-php"/>
      </w:pPr>
      <w:r>
        <w:tab/>
      </w:r>
      <w:r>
        <w:tab/>
      </w:r>
      <w:r>
        <w:tab/>
        <w:t>mot de passe : &lt;input type='text' name='mdp'&gt;</w:t>
      </w:r>
      <w:r>
        <w:cr/>
      </w:r>
    </w:p>
    <w:p w:rsidR="00000000" w:rsidRDefault="006E44D6">
      <w:pPr>
        <w:pStyle w:val="code-php"/>
      </w:pPr>
      <w:r>
        <w:tab/>
      </w:r>
      <w:r>
        <w:tab/>
      </w:r>
      <w:r>
        <w:tab/>
        <w:t>&lt;br&gt;&lt;br&gt;</w:t>
      </w:r>
      <w:r>
        <w:cr/>
      </w:r>
    </w:p>
    <w:p w:rsidR="00000000" w:rsidRDefault="006E44D6">
      <w:pPr>
        <w:pStyle w:val="code-php"/>
      </w:pPr>
      <w:r>
        <w:tab/>
      </w:r>
      <w:r>
        <w:tab/>
      </w:r>
      <w:r>
        <w:tab/>
        <w:t>&lt;input type='submit' name='action' value='Valider'&gt;</w:t>
      </w:r>
      <w:r>
        <w:cr/>
      </w:r>
    </w:p>
    <w:p w:rsidR="00000000" w:rsidRDefault="006E44D6">
      <w:pPr>
        <w:pStyle w:val="code-php"/>
      </w:pPr>
      <w:r>
        <w:tab/>
      </w:r>
      <w:r>
        <w:tab/>
      </w:r>
      <w:r>
        <w:tab/>
        <w:t>&lt;/</w:t>
      </w:r>
      <w:r>
        <w:t>form&gt;</w:t>
      </w:r>
      <w:r>
        <w:cr/>
      </w:r>
    </w:p>
    <w:p w:rsidR="00000000" w:rsidRDefault="006E44D6">
      <w:pPr>
        <w:pStyle w:val="code-php"/>
      </w:pPr>
      <w:r>
        <w:tab/>
      </w:r>
      <w:r>
        <w:tab/>
        <w:t>&lt;/center&gt;</w:t>
      </w:r>
      <w:r>
        <w:cr/>
      </w:r>
    </w:p>
    <w:p w:rsidR="00000000" w:rsidRDefault="006E44D6">
      <w:pPr>
        <w:pStyle w:val="code-php"/>
      </w:pPr>
      <w:r>
        <w:tab/>
      </w:r>
      <w:r>
        <w:tab/>
        <w:t>&lt;br&gt;";</w:t>
      </w:r>
      <w:r>
        <w:cr/>
      </w:r>
    </w:p>
    <w:p w:rsidR="00000000" w:rsidRDefault="006E44D6">
      <w:pPr>
        <w:pStyle w:val="code-php"/>
      </w:pPr>
      <w:r>
        <w:tab/>
        <w:t>exit();</w:t>
      </w:r>
      <w:r>
        <w:cr/>
      </w:r>
    </w:p>
    <w:p w:rsidR="00000000" w:rsidRDefault="006E44D6">
      <w:pPr>
        <w:pStyle w:val="code-php"/>
      </w:pPr>
      <w:r>
        <w:cr/>
      </w:r>
    </w:p>
    <w:p w:rsidR="00000000" w:rsidRDefault="006E44D6">
      <w:pPr>
        <w:pStyle w:val="code-php"/>
      </w:pPr>
      <w:r>
        <w:t>}</w:t>
      </w:r>
      <w:r>
        <w:cr/>
      </w:r>
    </w:p>
    <w:p w:rsidR="00000000" w:rsidRDefault="006E44D6">
      <w:pPr>
        <w:pStyle w:val="code-php"/>
      </w:pPr>
      <w:r>
        <w:cr/>
      </w:r>
    </w:p>
    <w:p w:rsidR="00000000" w:rsidRDefault="006E44D6">
      <w:pPr>
        <w:pStyle w:val="code-php"/>
      </w:pPr>
      <w:r>
        <w:t>if (isset($_POST["mdp"])){</w:t>
      </w:r>
      <w:r>
        <w:tab/>
        <w:t>// on vient de saisir le MDP !!</w:t>
      </w:r>
      <w:r>
        <w:cr/>
      </w:r>
    </w:p>
    <w:p w:rsidR="00000000" w:rsidRDefault="006E44D6">
      <w:pPr>
        <w:pStyle w:val="code-php"/>
      </w:pPr>
      <w:r>
        <w:tab/>
        <w:t>if ($_POST["mdp"]=="abc"){</w:t>
      </w:r>
      <w:r>
        <w:cr/>
      </w:r>
    </w:p>
    <w:p w:rsidR="00000000" w:rsidRDefault="006E44D6">
      <w:pPr>
        <w:pStyle w:val="code-php"/>
      </w:pPr>
      <w:r>
        <w:tab/>
      </w:r>
      <w:r>
        <w:tab/>
        <w:t>c();</w:t>
      </w:r>
      <w:r>
        <w:cr/>
      </w:r>
    </w:p>
    <w:p w:rsidR="00000000" w:rsidRDefault="006E44D6">
      <w:pPr>
        <w:pStyle w:val="code-php"/>
      </w:pPr>
      <w:r>
        <w:tab/>
      </w:r>
      <w:r>
        <w:tab/>
        <w:t>return;</w:t>
      </w:r>
      <w:r>
        <w:cr/>
      </w:r>
    </w:p>
    <w:p w:rsidR="00000000" w:rsidRDefault="006E44D6">
      <w:pPr>
        <w:pStyle w:val="code-php"/>
      </w:pPr>
      <w:r>
        <w:tab/>
        <w:t>}else{</w:t>
      </w:r>
      <w:r>
        <w:cr/>
      </w:r>
    </w:p>
    <w:p w:rsidR="00000000" w:rsidRDefault="006E44D6">
      <w:pPr>
        <w:pStyle w:val="code-php"/>
      </w:pPr>
      <w:r>
        <w:tab/>
      </w:r>
      <w:r>
        <w:tab/>
        <w:t>d();</w:t>
      </w:r>
      <w:r>
        <w:cr/>
      </w:r>
    </w:p>
    <w:p w:rsidR="00000000" w:rsidRDefault="006E44D6">
      <w:pPr>
        <w:pStyle w:val="code-php"/>
      </w:pPr>
      <w:r>
        <w:tab/>
        <w:t>}</w:t>
      </w:r>
      <w:r>
        <w:cr/>
      </w:r>
    </w:p>
    <w:p w:rsidR="00000000" w:rsidRDefault="006E44D6">
      <w:pPr>
        <w:pStyle w:val="code-php"/>
      </w:pPr>
      <w:r>
        <w:t>}</w:t>
      </w:r>
      <w:r>
        <w:cr/>
      </w:r>
    </w:p>
    <w:p w:rsidR="00000000" w:rsidRDefault="006E44D6">
      <w:pPr>
        <w:pStyle w:val="code-php"/>
      </w:pPr>
      <w:r>
        <w:cr/>
      </w:r>
    </w:p>
    <w:p w:rsidR="00000000" w:rsidRDefault="006E44D6">
      <w:pPr>
        <w:pStyle w:val="code-php"/>
      </w:pPr>
      <w:r>
        <w:t>if (isset($_SESSION['TIMEOUT'])){</w:t>
      </w:r>
      <w:r>
        <w:tab/>
        <w:t>// on vient de saisir le MDP !!</w:t>
      </w:r>
      <w:r>
        <w:cr/>
      </w:r>
    </w:p>
    <w:p w:rsidR="00000000" w:rsidRDefault="006E44D6">
      <w:pPr>
        <w:pStyle w:val="code-php"/>
      </w:pPr>
      <w:r>
        <w:tab/>
        <w:t>$heure=</w:t>
      </w:r>
      <w:r>
        <w:t>$_SESSION['TIMEOUT'];</w:t>
      </w:r>
      <w:r>
        <w:cr/>
      </w:r>
    </w:p>
    <w:p w:rsidR="00000000" w:rsidRDefault="006E44D6">
      <w:pPr>
        <w:pStyle w:val="code-php"/>
      </w:pPr>
      <w:r>
        <w:tab/>
        <w:t xml:space="preserve">if ($heure&gt;=time()){ </w:t>
      </w:r>
      <w:r>
        <w:cr/>
      </w:r>
    </w:p>
    <w:p w:rsidR="00000000" w:rsidRDefault="006E44D6">
      <w:pPr>
        <w:pStyle w:val="code-php"/>
      </w:pPr>
      <w:r>
        <w:tab/>
      </w:r>
      <w:r>
        <w:tab/>
        <w:t>c();</w:t>
      </w:r>
      <w:r>
        <w:cr/>
      </w:r>
    </w:p>
    <w:p w:rsidR="00000000" w:rsidRDefault="006E44D6">
      <w:pPr>
        <w:pStyle w:val="code-php"/>
      </w:pPr>
      <w:r>
        <w:tab/>
      </w:r>
      <w:r>
        <w:tab/>
        <w:t>return;</w:t>
      </w:r>
      <w:r>
        <w:cr/>
      </w:r>
    </w:p>
    <w:p w:rsidR="00000000" w:rsidRDefault="006E44D6">
      <w:pPr>
        <w:pStyle w:val="code-php"/>
      </w:pPr>
      <w:r>
        <w:lastRenderedPageBreak/>
        <w:tab/>
        <w:t>}else{</w:t>
      </w:r>
      <w:r>
        <w:cr/>
      </w:r>
    </w:p>
    <w:p w:rsidR="00000000" w:rsidRDefault="006E44D6">
      <w:pPr>
        <w:pStyle w:val="code-php"/>
      </w:pPr>
      <w:r>
        <w:tab/>
      </w:r>
      <w:r>
        <w:tab/>
        <w:t>d();</w:t>
      </w:r>
      <w:r>
        <w:cr/>
      </w:r>
    </w:p>
    <w:p w:rsidR="00000000" w:rsidRDefault="006E44D6">
      <w:pPr>
        <w:pStyle w:val="code-php"/>
      </w:pPr>
      <w:r>
        <w:tab/>
        <w:t>}</w:t>
      </w:r>
      <w:r>
        <w:cr/>
      </w:r>
    </w:p>
    <w:p w:rsidR="00000000" w:rsidRDefault="006E44D6">
      <w:pPr>
        <w:pStyle w:val="code-php"/>
      </w:pPr>
      <w:r>
        <w:t>}</w:t>
      </w:r>
      <w:r>
        <w:cr/>
      </w:r>
    </w:p>
    <w:p w:rsidR="00000000" w:rsidRDefault="006E44D6">
      <w:pPr>
        <w:pStyle w:val="code-php"/>
      </w:pPr>
      <w:r>
        <w:cr/>
      </w:r>
    </w:p>
    <w:p w:rsidR="00000000" w:rsidRDefault="006E44D6">
      <w:pPr>
        <w:pStyle w:val="code-php"/>
      </w:pPr>
      <w:r>
        <w:t>d();</w:t>
      </w:r>
      <w:r>
        <w:cr/>
      </w:r>
    </w:p>
    <w:p w:rsidR="00000000" w:rsidRDefault="006E44D6">
      <w:pPr>
        <w:pStyle w:val="code-php"/>
      </w:pPr>
      <w:r>
        <w:t>?&gt;</w:t>
      </w:r>
    </w:p>
    <w:p w:rsidR="00000000" w:rsidRDefault="006E44D6"/>
    <w:p w:rsidR="00000000" w:rsidRDefault="006E44D6">
      <w:pPr>
        <w:pStyle w:val="Titre1"/>
      </w:pPr>
      <w:bookmarkStart w:id="35" w:name="_toc778"/>
      <w:bookmarkEnd w:id="35"/>
      <w:r>
        <w:lastRenderedPageBreak/>
        <w:t>PHP Séance n°4 - PROJET – 4h</w:t>
      </w:r>
    </w:p>
    <w:p w:rsidR="00000000" w:rsidRDefault="006E44D6">
      <w:pPr>
        <w:pStyle w:val="Titre2"/>
      </w:pPr>
      <w:bookmarkStart w:id="36" w:name="_toc779"/>
      <w:bookmarkEnd w:id="36"/>
      <w:r>
        <w:t>Exercice n°1 : structure d’une application (pour déploiement/maintenance facilité)</w:t>
      </w:r>
    </w:p>
    <w:p w:rsidR="00000000" w:rsidRDefault="006E44D6"/>
    <w:p w:rsidR="00000000" w:rsidRDefault="006E44D6">
      <w:r>
        <w:t>L’idée consiste à ne pas avoir de fichier</w:t>
      </w:r>
      <w:r>
        <w:t xml:space="preserve"> à la racine du projet. Seulement les fichiers « index.php » qui affichera la page désirée.</w:t>
      </w:r>
    </w:p>
    <w:p w:rsidR="00000000" w:rsidRDefault="006E44D6"/>
    <w:p w:rsidR="00000000" w:rsidRDefault="006E44D6">
      <w:r>
        <w:t>Structure de l’application : (non exhaustif)</w:t>
      </w:r>
    </w:p>
    <w:p w:rsidR="00000000" w:rsidRDefault="006E44D6">
      <w:pPr>
        <w:pStyle w:val="code-php"/>
      </w:pPr>
      <w:r>
        <w:t>/projet/etc/</w:t>
      </w:r>
      <w:r>
        <w:tab/>
      </w:r>
      <w:r>
        <w:tab/>
      </w:r>
      <w:r>
        <w:tab/>
        <w:t>‘ le(s) fichier(s) de configuration</w:t>
      </w:r>
    </w:p>
    <w:p w:rsidR="00000000" w:rsidRDefault="006E44D6">
      <w:pPr>
        <w:pStyle w:val="code-php"/>
      </w:pPr>
      <w:r>
        <w:t>/projet/module/</w:t>
      </w:r>
      <w:r>
        <w:tab/>
      </w:r>
      <w:r>
        <w:tab/>
        <w:t>‘ les pages « php »</w:t>
      </w:r>
    </w:p>
    <w:p w:rsidR="00000000" w:rsidRDefault="006E44D6">
      <w:pPr>
        <w:pStyle w:val="code-php"/>
      </w:pPr>
      <w:r>
        <w:t>/projet/css/</w:t>
      </w:r>
    </w:p>
    <w:p w:rsidR="00000000" w:rsidRDefault="006E44D6">
      <w:pPr>
        <w:pStyle w:val="code-php"/>
      </w:pPr>
      <w:r>
        <w:t>/projet/js/</w:t>
      </w:r>
    </w:p>
    <w:p w:rsidR="00000000" w:rsidRDefault="006E44D6">
      <w:pPr>
        <w:pStyle w:val="code-php"/>
      </w:pPr>
      <w:r>
        <w:t>/proj</w:t>
      </w:r>
      <w:r>
        <w:t>et/tmp/</w:t>
      </w:r>
    </w:p>
    <w:p w:rsidR="00000000" w:rsidRDefault="006E44D6">
      <w:pPr>
        <w:pStyle w:val="code-php"/>
      </w:pPr>
      <w:r>
        <w:t>/projet/images/</w:t>
      </w:r>
    </w:p>
    <w:p w:rsidR="00000000" w:rsidRDefault="006E44D6">
      <w:pPr>
        <w:pStyle w:val="code-php"/>
      </w:pPr>
      <w:r>
        <w:t>/projet/lib/</w:t>
      </w:r>
      <w:r>
        <w:tab/>
      </w:r>
      <w:r>
        <w:tab/>
      </w:r>
      <w:r>
        <w:tab/>
        <w:t>‘ les librairies spécifiques utilisées</w:t>
      </w:r>
    </w:p>
    <w:p w:rsidR="00000000" w:rsidRDefault="006E44D6"/>
    <w:p w:rsidR="00000000" w:rsidRDefault="006E44D6">
      <w:r>
        <w:t>Créer un projet qui permet de naviguer entre 2 pages « a.php » et « b.php », d’afficher une image.</w:t>
      </w:r>
    </w:p>
    <w:p w:rsidR="00000000" w:rsidRDefault="006E44D6">
      <w:pPr>
        <w:pStyle w:val="Titre2"/>
      </w:pPr>
      <w:bookmarkStart w:id="37" w:name="_toc793"/>
      <w:bookmarkEnd w:id="37"/>
      <w:r>
        <w:t>Exercice n°2 : projet à réaliser. Trombinoscope</w:t>
      </w:r>
    </w:p>
    <w:p w:rsidR="00000000" w:rsidRDefault="006E44D6">
      <w:r>
        <w:t xml:space="preserve">1) l’administrateur </w:t>
      </w:r>
    </w:p>
    <w:p w:rsidR="00000000" w:rsidRDefault="006E44D6">
      <w:r>
        <w:t>- il dépo</w:t>
      </w:r>
      <w:r>
        <w:t>se des images dans un répertoire « photo/vrac/ » (au moyen d’un fichier .zip), ou un tableau d’images.</w:t>
      </w:r>
    </w:p>
    <w:p w:rsidR="00000000" w:rsidRDefault="006E44D6">
      <w:r>
        <w:t>- les groupes disponibles seront définis par l’administrateur directement dans un fichier de configuration.</w:t>
      </w:r>
    </w:p>
    <w:p w:rsidR="00000000" w:rsidRDefault="006E44D6"/>
    <w:p w:rsidR="00000000" w:rsidRDefault="006E44D6">
      <w:r>
        <w:t>2) l’étudiant</w:t>
      </w:r>
    </w:p>
    <w:p w:rsidR="00000000" w:rsidRDefault="006E44D6">
      <w:r>
        <w:t>- lors de son premier passage,</w:t>
      </w:r>
      <w:r>
        <w:t xml:space="preserve"> il doit donner </w:t>
      </w:r>
    </w:p>
    <w:p w:rsidR="00000000" w:rsidRDefault="006E44D6">
      <w:r>
        <w:tab/>
        <w:t>- son mail</w:t>
      </w:r>
    </w:p>
    <w:p w:rsidR="00000000" w:rsidRDefault="006E44D6">
      <w:r>
        <w:tab/>
        <w:t>- son groupe</w:t>
      </w:r>
    </w:p>
    <w:p w:rsidR="00000000" w:rsidRDefault="006E44D6">
      <w:r>
        <w:tab/>
        <w:t>- et cliquer sur sa photo</w:t>
      </w:r>
    </w:p>
    <w:p w:rsidR="00000000" w:rsidRDefault="006E44D6">
      <w:r>
        <w:tab/>
        <w:t>- la photo est identifiée, et déplacée dans un répertoire « photo/numéro du groupe/ »</w:t>
      </w:r>
    </w:p>
    <w:p w:rsidR="00000000" w:rsidRDefault="006E44D6"/>
    <w:p w:rsidR="00000000" w:rsidRDefault="006E44D6">
      <w:r>
        <w:t>- lors des passages suivants :</w:t>
      </w:r>
    </w:p>
    <w:p w:rsidR="00000000" w:rsidRDefault="006E44D6">
      <w:r>
        <w:tab/>
        <w:t xml:space="preserve">- il peut visualiser le trombinoscope (choix par groupe, par nom, </w:t>
      </w:r>
      <w:r>
        <w:t>par prénom)</w:t>
      </w:r>
    </w:p>
    <w:p w:rsidR="00000000" w:rsidRDefault="006E44D6"/>
    <w:p w:rsidR="00000000" w:rsidRDefault="006E44D6">
      <w:r>
        <w:t xml:space="preserve">2.1 faire un dessin </w:t>
      </w:r>
      <w:r>
        <w:rPr>
          <w:b/>
          <w:u w:val="single"/>
        </w:rPr>
        <w:t>précis</w:t>
      </w:r>
      <w:r>
        <w:t xml:space="preserve"> du site (avec des flèches pour indiquer le passage d’information, le nom et le numéro associé de chaque page)</w:t>
      </w:r>
    </w:p>
    <w:p w:rsidR="00000000" w:rsidRDefault="006E44D6">
      <w:r>
        <w:t>2.2 définir la table SQL et la créer dans une BDD « trombinoscope ».</w:t>
      </w:r>
    </w:p>
    <w:p w:rsidR="00000000" w:rsidRDefault="006E44D6">
      <w:r>
        <w:t>2.3 définir et écrire les pages php.</w:t>
      </w:r>
    </w:p>
    <w:p w:rsidR="00000000" w:rsidRDefault="00AB2D08">
      <w:r>
        <w:rPr>
          <w:noProof/>
          <w:lang w:eastAsia="fr-FR"/>
        </w:rPr>
        <w:lastRenderedPageBreak/>
        <w:drawing>
          <wp:inline distT="0" distB="0" distL="0" distR="0">
            <wp:extent cx="4514850" cy="6172200"/>
            <wp:effectExtent l="38100" t="19050" r="19050" b="190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6172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00000" w:rsidRDefault="006E44D6"/>
    <w:p w:rsidR="00000000" w:rsidRDefault="006E44D6"/>
    <w:p w:rsidR="00000000" w:rsidRDefault="006E44D6">
      <w:pPr>
        <w:pStyle w:val="Titre1"/>
      </w:pPr>
      <w:bookmarkStart w:id="38" w:name="_toc814"/>
      <w:bookmarkEnd w:id="38"/>
      <w:r>
        <w:lastRenderedPageBreak/>
        <w:t>PHP Séance n°6A – devoir = 2h (version 2008)</w:t>
      </w:r>
    </w:p>
    <w:p w:rsidR="00000000" w:rsidRDefault="006E44D6">
      <w:pPr>
        <w:pStyle w:val="Titre2"/>
      </w:pPr>
      <w:bookmarkStart w:id="39" w:name="_toc815"/>
      <w:bookmarkEnd w:id="39"/>
      <w:r>
        <w:t>Devoir papier : écrire 3 algorithmes</w:t>
      </w:r>
    </w:p>
    <w:p w:rsidR="00000000" w:rsidRDefault="006E44D6">
      <w:r>
        <w:t>EXO1 : Écrire deux pages en php. La première permet à l’utilisateur de saisir 3 nombres.</w:t>
      </w:r>
    </w:p>
    <w:p w:rsidR="00000000" w:rsidRDefault="006E44D6">
      <w:r>
        <w:t>La deuxième page affiche le plus grand des trois nombres.</w:t>
      </w:r>
    </w:p>
    <w:p w:rsidR="00000000" w:rsidRDefault="006E44D6"/>
    <w:p w:rsidR="00000000" w:rsidRDefault="006E44D6">
      <w:r>
        <w:t>EXO2 : Expliquez la di</w:t>
      </w:r>
      <w:r>
        <w:t>fférence entre "get" et "post".</w:t>
      </w:r>
    </w:p>
    <w:p w:rsidR="00000000" w:rsidRDefault="006E44D6"/>
    <w:p w:rsidR="00000000" w:rsidRDefault="006E44D6">
      <w:r>
        <w:t>EXO3 : Écrire une page qui affiche 1500 nombres au hasard. Les nombres (le plus petit et le plus grand) seront aussi affichés sur la première ligne, avant d’afficher les 1500 nombres.</w:t>
      </w:r>
    </w:p>
    <w:p w:rsidR="00000000" w:rsidRDefault="006E44D6">
      <w:pPr>
        <w:pStyle w:val="refpurpose"/>
        <w:rPr>
          <w:rStyle w:val="dc-title"/>
        </w:rPr>
      </w:pPr>
      <w:r>
        <w:rPr>
          <w:rStyle w:val="refname"/>
        </w:rPr>
        <w:t>Rq : la fonction « rand » g</w:t>
      </w:r>
      <w:r>
        <w:rPr>
          <w:rStyle w:val="dc-title"/>
        </w:rPr>
        <w:t>énère une va</w:t>
      </w:r>
      <w:r>
        <w:rPr>
          <w:rStyle w:val="dc-title"/>
        </w:rPr>
        <w:t>leur aléatoire</w:t>
      </w:r>
    </w:p>
    <w:p w:rsidR="00000000" w:rsidRDefault="006E44D6">
      <w:pPr>
        <w:pStyle w:val="Titre2"/>
      </w:pPr>
      <w:bookmarkStart w:id="40" w:name="_toc823"/>
      <w:bookmarkEnd w:id="40"/>
      <w:r>
        <w:t>Devoir machine : écrire 2 algorithmes</w:t>
      </w:r>
    </w:p>
    <w:p w:rsidR="00000000" w:rsidRDefault="006E44D6">
      <w:r>
        <w:t>EXO1 : Définir le programme « exo1.php » qui affiche en majuscule les fichiers du dossier courant.</w:t>
      </w:r>
    </w:p>
    <w:p w:rsidR="00000000" w:rsidRDefault="006E44D6"/>
    <w:p w:rsidR="00000000" w:rsidRDefault="006E44D6">
      <w:r>
        <w:t>EXO2 : Écrire un programme « exo2.php » qui permet de saisir dans un menu déroulant (de 1 à 8) le nombr</w:t>
      </w:r>
      <w:r>
        <w:t>e de champs texte à saisir. Les saisir, valider et les sauvegarder dans une table.</w:t>
      </w:r>
    </w:p>
    <w:p w:rsidR="00000000" w:rsidRDefault="006E44D6">
      <w:r>
        <w:t>(BDD=  « devoir1 », table =  « exo2 », champ= « nom » (varchar(20)).</w:t>
      </w:r>
    </w:p>
    <w:p w:rsidR="00000000" w:rsidRDefault="006E44D6">
      <w:pPr>
        <w:pStyle w:val="Titre1"/>
      </w:pPr>
      <w:bookmarkStart w:id="41" w:name="_toc828"/>
      <w:bookmarkEnd w:id="41"/>
      <w:r>
        <w:lastRenderedPageBreak/>
        <w:t>PHP Séance n°6B = 2h</w:t>
      </w:r>
    </w:p>
    <w:p w:rsidR="00000000" w:rsidRDefault="006E44D6">
      <w:pPr>
        <w:pStyle w:val="Titre2"/>
      </w:pPr>
      <w:bookmarkStart w:id="42" w:name="_toc829"/>
      <w:bookmarkEnd w:id="42"/>
      <w:r>
        <w:t>Exercice n°1 : Utilisation de la classe fpdf</w:t>
      </w:r>
    </w:p>
    <w:p w:rsidR="00000000" w:rsidRDefault="006E44D6">
      <w:pPr>
        <w:pStyle w:val="Titre3"/>
      </w:pPr>
      <w:bookmarkStart w:id="43" w:name="_toc830"/>
      <w:bookmarkEnd w:id="43"/>
      <w:r>
        <w:t xml:space="preserve">Installez et testez la classe fpdf et </w:t>
      </w:r>
      <w:r>
        <w:t>ses exemples</w:t>
      </w:r>
    </w:p>
    <w:p w:rsidR="00000000" w:rsidRDefault="006E44D6">
      <w:r>
        <w:t>Faire le tutoriel donné avec fpdf.</w:t>
      </w:r>
    </w:p>
    <w:p w:rsidR="00000000" w:rsidRDefault="006E44D6">
      <w:pPr>
        <w:pStyle w:val="Titre3"/>
      </w:pPr>
      <w:bookmarkStart w:id="44" w:name="_toc832"/>
      <w:bookmarkEnd w:id="44"/>
      <w:r>
        <w:t>Utilisation de la classe fpdf</w:t>
      </w:r>
    </w:p>
    <w:p w:rsidR="00000000" w:rsidRDefault="006E44D6">
      <w:r>
        <w:t>Faire une page php qui demande :</w:t>
      </w:r>
    </w:p>
    <w:p w:rsidR="00000000" w:rsidRDefault="006E44D6">
      <w:pPr>
        <w:numPr>
          <w:ilvl w:val="0"/>
          <w:numId w:val="3"/>
        </w:numPr>
      </w:pPr>
      <w:r>
        <w:t>Le nom du serveur MySql</w:t>
      </w:r>
    </w:p>
    <w:p w:rsidR="00000000" w:rsidRDefault="006E44D6">
      <w:pPr>
        <w:numPr>
          <w:ilvl w:val="0"/>
          <w:numId w:val="3"/>
        </w:numPr>
      </w:pPr>
      <w:r>
        <w:t>Le nom de la base de données</w:t>
      </w:r>
    </w:p>
    <w:p w:rsidR="00000000" w:rsidRDefault="006E44D6">
      <w:pPr>
        <w:numPr>
          <w:ilvl w:val="0"/>
          <w:numId w:val="3"/>
        </w:numPr>
      </w:pPr>
      <w:r>
        <w:t>Le nom d’utilisateur et son mot de passe</w:t>
      </w:r>
    </w:p>
    <w:p w:rsidR="00000000" w:rsidRDefault="006E44D6">
      <w:pPr>
        <w:numPr>
          <w:ilvl w:val="0"/>
          <w:numId w:val="3"/>
        </w:numPr>
      </w:pPr>
      <w:r>
        <w:t>Le nom de la table</w:t>
      </w:r>
    </w:p>
    <w:p w:rsidR="00000000" w:rsidRDefault="006E44D6">
      <w:r>
        <w:t>La validation entraine la créati</w:t>
      </w:r>
      <w:r>
        <w:t>on d’un fichier pdf qui contient les données du tableau</w:t>
      </w:r>
    </w:p>
    <w:p w:rsidR="00000000" w:rsidRDefault="006E44D6">
      <w:pPr>
        <w:pStyle w:val="Titre2"/>
      </w:pPr>
      <w:bookmarkStart w:id="45" w:name="_toc839"/>
      <w:bookmarkEnd w:id="45"/>
      <w:r>
        <w:t>Exercice n°2 : Utilisation de la classe fpdf</w:t>
      </w:r>
    </w:p>
    <w:p w:rsidR="00000000" w:rsidRDefault="006E44D6">
      <w:r>
        <w:t>Ecrire la page php qui génère le trombinoscope au format PDF.</w:t>
      </w:r>
    </w:p>
    <w:p w:rsidR="00000000" w:rsidRDefault="006E44D6"/>
    <w:p w:rsidR="00000000" w:rsidRDefault="006E44D6">
      <w:pPr>
        <w:pStyle w:val="Titre1"/>
      </w:pPr>
      <w:bookmarkStart w:id="46" w:name="_toc842"/>
      <w:bookmarkEnd w:id="46"/>
      <w:r>
        <w:lastRenderedPageBreak/>
        <w:t>PHP Séance n°5 – 4h</w:t>
      </w:r>
    </w:p>
    <w:p w:rsidR="00000000" w:rsidRDefault="006E44D6">
      <w:r>
        <w:t>AJAX avec Google et Yahoo</w:t>
      </w:r>
    </w:p>
    <w:p w:rsidR="00000000" w:rsidRDefault="006E44D6">
      <w:pPr>
        <w:pStyle w:val="Titre2"/>
      </w:pPr>
      <w:bookmarkStart w:id="47" w:name="_toc844"/>
      <w:bookmarkEnd w:id="47"/>
      <w:r>
        <w:t>Exercice n°1 : Yahoo YUI et Google AJAX Librar</w:t>
      </w:r>
      <w:r>
        <w:t>ies API</w:t>
      </w:r>
    </w:p>
    <w:p w:rsidR="00000000" w:rsidRDefault="006E44D6">
      <w:r>
        <w:t>Écrire 5 pages php qui utilise les technologies fourines par googe et yahoo.</w:t>
      </w:r>
    </w:p>
    <w:p w:rsidR="00000000" w:rsidRDefault="006E44D6">
      <w:pPr>
        <w:numPr>
          <w:ilvl w:val="0"/>
          <w:numId w:val="2"/>
        </w:numPr>
      </w:pPr>
      <w:r>
        <w:t>Images à déplacer</w:t>
      </w:r>
    </w:p>
    <w:p w:rsidR="00000000" w:rsidRDefault="006E44D6">
      <w:pPr>
        <w:numPr>
          <w:ilvl w:val="0"/>
          <w:numId w:val="2"/>
        </w:numPr>
      </w:pPr>
      <w:r>
        <w:t>saisie de texte</w:t>
      </w:r>
    </w:p>
    <w:p w:rsidR="00000000" w:rsidRDefault="006E44D6">
      <w:pPr>
        <w:numPr>
          <w:ilvl w:val="0"/>
          <w:numId w:val="2"/>
        </w:numPr>
      </w:pPr>
      <w:r>
        <w:t>graphisme (sous forme de camebert)</w:t>
      </w:r>
    </w:p>
    <w:p w:rsidR="00000000" w:rsidRDefault="006E44D6">
      <w:pPr>
        <w:numPr>
          <w:ilvl w:val="0"/>
          <w:numId w:val="2"/>
        </w:numPr>
      </w:pPr>
      <w:r>
        <w:t>petit traitement de texte</w:t>
      </w:r>
    </w:p>
    <w:p w:rsidR="00000000" w:rsidRDefault="006E44D6">
      <w:pPr>
        <w:numPr>
          <w:ilvl w:val="0"/>
          <w:numId w:val="2"/>
        </w:numPr>
      </w:pPr>
      <w:r>
        <w:t>… au choix…</w:t>
      </w:r>
    </w:p>
    <w:p w:rsidR="00000000" w:rsidRDefault="006E44D6">
      <w:hyperlink r:id="rId23" w:history="1">
        <w:r>
          <w:rPr>
            <w:rStyle w:val="Lienhypertexte"/>
          </w:rPr>
          <w:t>http://blog.barbayellow.com/2006/09/17/quelle-librairie-javascript-utiliser/</w:t>
        </w:r>
      </w:hyperlink>
    </w:p>
    <w:p w:rsidR="00000000" w:rsidRDefault="006E44D6"/>
    <w:p w:rsidR="00000000" w:rsidRDefault="006E44D6">
      <w:hyperlink r:id="rId24" w:anchor="Dojo" w:history="1">
        <w:r>
          <w:rPr>
            <w:rStyle w:val="Lienhypertexte"/>
          </w:rPr>
          <w:t>http://dojocampus.org/explorer/#Dojo</w:t>
        </w:r>
      </w:hyperlink>
    </w:p>
    <w:p w:rsidR="00000000" w:rsidRDefault="006E44D6"/>
    <w:p w:rsidR="00000000" w:rsidRDefault="006E44D6">
      <w:hyperlink r:id="rId25" w:history="1">
        <w:r>
          <w:rPr>
            <w:rStyle w:val="Lienhypertexte"/>
          </w:rPr>
          <w:t>http://code.google.com/apis/ajaxlibs/</w:t>
        </w:r>
      </w:hyperlink>
    </w:p>
    <w:p w:rsidR="00000000" w:rsidRDefault="006E44D6"/>
    <w:p w:rsidR="00000000" w:rsidRDefault="006E44D6">
      <w:hyperlink r:id="rId26" w:history="1">
        <w:r>
          <w:rPr>
            <w:rStyle w:val="Lienhypertexte"/>
          </w:rPr>
          <w:t>http://developer.yahoo.com/yui/</w:t>
        </w:r>
      </w:hyperlink>
    </w:p>
    <w:p w:rsidR="00000000" w:rsidRDefault="006E44D6">
      <w:pPr>
        <w:pStyle w:val="Titre2"/>
      </w:pPr>
      <w:bookmarkStart w:id="48" w:name="_toc858"/>
      <w:bookmarkEnd w:id="48"/>
      <w:r>
        <w:t>Exercice n°2 : Ajax pour envoyer un nom de fichier.</w:t>
      </w:r>
    </w:p>
    <w:p w:rsidR="00000000" w:rsidRDefault="006E44D6">
      <w:r>
        <w:t>On veut envoyer un fichier du poste client vers le serveur.</w:t>
      </w:r>
    </w:p>
    <w:p w:rsidR="00000000" w:rsidRDefault="006E44D6">
      <w:r>
        <w:t>Avant d’envoyer le fichi</w:t>
      </w:r>
      <w:r>
        <w:t>er (qui peut-être très gros), on veut vérifier par Ajax si le nom du fichier n’existe pas déjà dans le dossier « /tmp/ » du projet.</w:t>
      </w:r>
    </w:p>
    <w:p w:rsidR="00000000" w:rsidRDefault="006E44D6">
      <w:r>
        <w:t>Si le fichier existe déjà : on le signale à l’utilisateur.</w:t>
      </w:r>
    </w:p>
    <w:p w:rsidR="00000000" w:rsidRDefault="006E44D6">
      <w:r>
        <w:t>Sinon, on ne dit rien…</w:t>
      </w:r>
    </w:p>
    <w:p w:rsidR="00000000" w:rsidRDefault="006E44D6">
      <w:pPr>
        <w:pStyle w:val="Titre2"/>
      </w:pPr>
      <w:bookmarkStart w:id="49" w:name="_toc863"/>
      <w:bookmarkEnd w:id="49"/>
      <w:r>
        <w:t xml:space="preserve">Exercice n°3 : deux pages : le jeu « plus </w:t>
      </w:r>
      <w:r>
        <w:t>grand-plus petit » avec Ajax</w:t>
      </w:r>
    </w:p>
    <w:p w:rsidR="00000000" w:rsidRDefault="006E44D6">
      <w:r>
        <w:t>Au début, le jeu place un nombre aléatoire dans un fichier. Le joueur dispose de 10 essais pour trouver le nombre.</w:t>
      </w:r>
    </w:p>
    <w:p w:rsidR="00000000" w:rsidRDefault="006E44D6"/>
    <w:p w:rsidR="00000000" w:rsidRDefault="006E44D6">
      <w:pPr>
        <w:pStyle w:val="Titre2"/>
      </w:pPr>
      <w:bookmarkStart w:id="50" w:name="_toc866"/>
      <w:bookmarkEnd w:id="50"/>
      <w:r>
        <w:t>Exercice n°4 : reprendre l’application « trombinoscope ».</w:t>
      </w:r>
    </w:p>
    <w:p w:rsidR="00000000" w:rsidRDefault="006E44D6">
      <w:r>
        <w:t>Utilisez les technologies Ajax pour rendre plus convi</w:t>
      </w:r>
      <w:r>
        <w:t>viale le site de trombinoscope (Faites preuve d’imagination).</w:t>
      </w:r>
    </w:p>
    <w:p w:rsidR="00000000" w:rsidRDefault="006E44D6">
      <w:pPr>
        <w:pStyle w:val="Titre1"/>
      </w:pPr>
      <w:bookmarkStart w:id="51" w:name="_toc868"/>
      <w:bookmarkEnd w:id="51"/>
      <w:r>
        <w:lastRenderedPageBreak/>
        <w:t>PHP Séance n°7 – Transaction &amp; ADODB</w:t>
      </w:r>
    </w:p>
    <w:p w:rsidR="00000000" w:rsidRDefault="006E44D6">
      <w:pPr>
        <w:pStyle w:val="Titre2"/>
      </w:pPr>
      <w:bookmarkStart w:id="52" w:name="_toc869"/>
      <w:bookmarkEnd w:id="52"/>
      <w:r>
        <w:t>Exercice n°1 : la banque – les transactions</w:t>
      </w:r>
    </w:p>
    <w:p w:rsidR="00000000" w:rsidRDefault="006E44D6">
      <w:r>
        <w:t>Créer une BDD « banque », une table innoDB  « compte » avec 5 clients…</w:t>
      </w:r>
    </w:p>
    <w:p w:rsidR="00000000" w:rsidRDefault="006E44D6"/>
    <w:p w:rsidR="00000000" w:rsidRDefault="006E44D6">
      <w:r>
        <w:t>Faire trois pages php :</w:t>
      </w:r>
    </w:p>
    <w:p w:rsidR="00000000" w:rsidRDefault="006E44D6">
      <w:r>
        <w:t>DAB</w:t>
      </w:r>
    </w:p>
    <w:p w:rsidR="00000000" w:rsidRDefault="006E44D6">
      <w:r>
        <w:t>Guichet (cheq</w:t>
      </w:r>
      <w:r>
        <w:t>ue et liquide)</w:t>
      </w:r>
    </w:p>
    <w:p w:rsidR="00000000" w:rsidRDefault="006E44D6">
      <w:r>
        <w:t>Achat carte bleue</w:t>
      </w:r>
    </w:p>
    <w:p w:rsidR="00000000" w:rsidRDefault="006E44D6"/>
    <w:p w:rsidR="00000000" w:rsidRDefault="006E44D6">
      <w:r>
        <w:t>Le but : faire fonctionner les trois pages en même temps, pour empêcher les conflits d’écritures simultanées sur la table « compte ».</w:t>
      </w:r>
    </w:p>
    <w:p w:rsidR="00000000" w:rsidRDefault="006E44D6"/>
    <w:p w:rsidR="00000000" w:rsidRDefault="006E44D6">
      <w:pPr>
        <w:pStyle w:val="Titre2"/>
      </w:pPr>
      <w:bookmarkStart w:id="53" w:name="_toc879"/>
      <w:bookmarkEnd w:id="53"/>
      <w:r>
        <w:t>Exercice n°2 : Analyser le corrigé du TP6</w:t>
      </w:r>
    </w:p>
    <w:p w:rsidR="00000000" w:rsidRDefault="006E44D6"/>
    <w:p w:rsidR="00000000" w:rsidRDefault="006E44D6">
      <w:r>
        <w:t>Pour sécuriser un site, vous pouvez « cacher</w:t>
      </w:r>
      <w:r>
        <w:t> » les pages appelées.</w:t>
      </w:r>
    </w:p>
    <w:p w:rsidR="00000000" w:rsidRDefault="006E44D6">
      <w:r>
        <w:t>Tester le code suivant : « tp6-num.zip » (avec et sans numéro)</w:t>
      </w:r>
    </w:p>
    <w:p w:rsidR="00000000" w:rsidRDefault="006E44D6">
      <w:r>
        <w:t>Tester le code suivant « tp7-num-session.zip » (avec numéro &amp; temps de connexion limité).</w:t>
      </w:r>
    </w:p>
    <w:p w:rsidR="00000000" w:rsidRDefault="006E44D6"/>
    <w:p w:rsidR="00000000" w:rsidRDefault="006E44D6">
      <w:pPr>
        <w:pStyle w:val="Titre2"/>
      </w:pPr>
      <w:bookmarkStart w:id="54" w:name="_toc885"/>
      <w:bookmarkEnd w:id="54"/>
      <w:r>
        <w:t>Exercice n°3 : Analyser le corrigé du TP3 : l’adapter à ADODB</w:t>
      </w:r>
    </w:p>
    <w:p w:rsidR="00000000" w:rsidRDefault="006E44D6"/>
    <w:p w:rsidR="00000000" w:rsidRDefault="006E44D6">
      <w:pPr>
        <w:rPr>
          <w:lang w:val="nb-NO"/>
        </w:rPr>
      </w:pPr>
      <w:r>
        <w:rPr>
          <w:lang w:val="nb-NO"/>
        </w:rPr>
        <w:t>Installer &amp; Test</w:t>
      </w:r>
      <w:r>
        <w:rPr>
          <w:lang w:val="nb-NO"/>
        </w:rPr>
        <w:t>er « tp7-adodb-tp3-bis.zip »</w:t>
      </w:r>
    </w:p>
    <w:p w:rsidR="00000000" w:rsidRDefault="006E44D6">
      <w:pPr>
        <w:rPr>
          <w:lang w:val="nb-NO"/>
        </w:rPr>
      </w:pPr>
    </w:p>
    <w:p w:rsidR="00000000" w:rsidRDefault="006E44D6">
      <w:r>
        <w:rPr>
          <w:b/>
        </w:rPr>
        <w:t>ADOBD (Active Data Objects Data Base)</w:t>
      </w:r>
      <w:r>
        <w:t xml:space="preserve"> permet d'effectuer simplement des requêtes en SQL sous MySQL, PostgreSQL, Interbase, Informix, Oracle, MS SQL 7, Foxpro, Access, ADO, SAP DB, </w:t>
      </w:r>
      <w:r>
        <w:rPr>
          <w:b/>
        </w:rPr>
        <w:t>SQLite</w:t>
      </w:r>
      <w:r>
        <w:t xml:space="preserve">, Sybase, DB2 pour des applications Web </w:t>
      </w:r>
      <w:r>
        <w:t>faite en PHP.</w:t>
      </w:r>
    </w:p>
    <w:p w:rsidR="00000000" w:rsidRDefault="006E44D6"/>
    <w:p w:rsidR="00000000" w:rsidRDefault="006E44D6">
      <w:r>
        <w:t xml:space="preserve">sitographie : </w:t>
      </w:r>
    </w:p>
    <w:p w:rsidR="00000000" w:rsidRDefault="006E44D6">
      <w:hyperlink r:id="rId27" w:history="1">
        <w:r>
          <w:rPr>
            <w:rStyle w:val="Lienhypertexte"/>
          </w:rPr>
          <w:t>http://fr.wikipedia.org/wiki/ADOdb</w:t>
        </w:r>
      </w:hyperlink>
    </w:p>
    <w:p w:rsidR="00000000" w:rsidRDefault="006E44D6">
      <w:hyperlink r:id="rId28" w:history="1">
        <w:r>
          <w:rPr>
            <w:rStyle w:val="Lienhypertexte"/>
          </w:rPr>
          <w:t>http://phplens.com/phpeverywhere/adodb_french</w:t>
        </w:r>
      </w:hyperlink>
    </w:p>
    <w:p w:rsidR="00000000" w:rsidRDefault="006E44D6">
      <w:pPr>
        <w:pStyle w:val="Titre2"/>
      </w:pPr>
      <w:bookmarkStart w:id="55" w:name="_toc894"/>
      <w:bookmarkEnd w:id="55"/>
      <w:r>
        <w:t>Exercice n°4 : reprendre le corr</w:t>
      </w:r>
      <w:r>
        <w:t>igé du trombinoscope : l’adapter à ADODB</w:t>
      </w:r>
    </w:p>
    <w:p w:rsidR="00000000" w:rsidRDefault="006E44D6"/>
    <w:p w:rsidR="00000000" w:rsidRDefault="006E44D6">
      <w:r>
        <w:t>- à la fin, installer le trombinoscope avec un autre SGBDR… (en moins de 5 minutes)</w:t>
      </w:r>
    </w:p>
    <w:p w:rsidR="00000000" w:rsidRDefault="006E44D6">
      <w:pPr>
        <w:pStyle w:val="Titre2"/>
      </w:pPr>
      <w:bookmarkStart w:id="56" w:name="_toc897"/>
      <w:bookmarkEnd w:id="56"/>
      <w:r>
        <w:lastRenderedPageBreak/>
        <w:t>Exercice n°5 : projet – gestion de bateaux</w:t>
      </w:r>
    </w:p>
    <w:p w:rsidR="00000000" w:rsidRDefault="006E44D6">
      <w:r>
        <w:t>On veut gérer un port de plaisance qui loue des places pour amarrer les bateaux.</w:t>
      </w:r>
    </w:p>
    <w:p w:rsidR="00000000" w:rsidRDefault="006E44D6"/>
    <w:p w:rsidR="00000000" w:rsidRDefault="006E44D6">
      <w:r>
        <w:t xml:space="preserve">Il y </w:t>
      </w:r>
      <w:r>
        <w:t>a environ 150 emplacements. Chacun pouvant accepter un type de bateau :</w:t>
      </w:r>
    </w:p>
    <w:p w:rsidR="00000000" w:rsidRDefault="006E44D6">
      <w:r>
        <w:t>Type A : moins de 5 mètres</w:t>
      </w:r>
    </w:p>
    <w:p w:rsidR="00000000" w:rsidRDefault="006E44D6">
      <w:r>
        <w:t>Type B : moins de 10 mètres</w:t>
      </w:r>
    </w:p>
    <w:p w:rsidR="00000000" w:rsidRDefault="006E44D6">
      <w:r>
        <w:t>Type C : moins de 17 mètres</w:t>
      </w:r>
    </w:p>
    <w:p w:rsidR="00000000" w:rsidRDefault="006E44D6"/>
    <w:p w:rsidR="00000000" w:rsidRDefault="006E44D6">
      <w:r>
        <w:t>Les propriétaires des bateaux font des réservation à partir d’une date pour un nombre de jours donné</w:t>
      </w:r>
      <w:r>
        <w:t>es (par exemple, à partir du 10/6/2006 pour 3 jours : l’emplacement sera réservé le 10/6, 11/6 et 12/6, l’emplacement pourra être loué à un autre client à partir du 13/6…).</w:t>
      </w:r>
    </w:p>
    <w:p w:rsidR="00000000" w:rsidRDefault="006E44D6"/>
    <w:p w:rsidR="00000000" w:rsidRDefault="006E44D6">
      <w:r>
        <w:t>Les réservations se font exclusivement avec le type de bateaux.</w:t>
      </w:r>
    </w:p>
    <w:p w:rsidR="00000000" w:rsidRDefault="006E44D6"/>
    <w:p w:rsidR="00000000" w:rsidRDefault="006E44D6">
      <w:r>
        <w:t>Chaque bateau est</w:t>
      </w:r>
      <w:r>
        <w:t xml:space="preserve"> identifié par une immatriculation de 3 caractères suivis de 2 chiffres.</w:t>
      </w:r>
    </w:p>
    <w:p w:rsidR="00000000" w:rsidRDefault="006E44D6"/>
    <w:p w:rsidR="00000000" w:rsidRDefault="006E44D6">
      <w:r>
        <w:t>Il sera possible dans le futur, d’obtenir l’agrément pour les plus gros bateaux de type D.</w:t>
      </w:r>
    </w:p>
    <w:p w:rsidR="00000000" w:rsidRDefault="00AB2D08">
      <w:r>
        <w:rPr>
          <w:noProof/>
          <w:lang w:eastAsia="fr-FR"/>
        </w:rPr>
        <w:drawing>
          <wp:inline distT="0" distB="0" distL="0" distR="0">
            <wp:extent cx="4648200" cy="4724400"/>
            <wp:effectExtent l="19050" t="19050" r="19050" b="190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724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00000" w:rsidRDefault="006E44D6">
      <w:pPr>
        <w:pStyle w:val="Titre1"/>
      </w:pPr>
      <w:bookmarkStart w:id="57" w:name="_toc913"/>
      <w:bookmarkEnd w:id="57"/>
      <w:r>
        <w:lastRenderedPageBreak/>
        <w:t>PHP Séance n°8 – SMARTY</w:t>
      </w:r>
    </w:p>
    <w:p w:rsidR="00000000" w:rsidRDefault="006E44D6">
      <w:hyperlink r:id="rId30" w:history="1">
        <w:r>
          <w:rPr>
            <w:rStyle w:val="Lienhypertexte"/>
          </w:rPr>
          <w:t>http://fr.wiki</w:t>
        </w:r>
        <w:r>
          <w:rPr>
            <w:rStyle w:val="Lienhypertexte"/>
          </w:rPr>
          <w:t>pedia.org/wiki/Smarty</w:t>
        </w:r>
      </w:hyperlink>
    </w:p>
    <w:p w:rsidR="00000000" w:rsidRDefault="006E44D6"/>
    <w:p w:rsidR="00000000" w:rsidRDefault="006E44D6">
      <w:r>
        <w:t>Le Modèle MVC</w:t>
      </w:r>
      <w:r>
        <w:tab/>
        <w:t>« a.php » et « a.tpl »</w:t>
      </w:r>
    </w:p>
    <w:p w:rsidR="00000000" w:rsidRDefault="006E44D6">
      <w:pPr>
        <w:pStyle w:val="code-php"/>
        <w:rPr>
          <w:lang w:val="en-GB"/>
        </w:rPr>
      </w:pPr>
      <w:r>
        <w:rPr>
          <w:lang w:val="en-GB"/>
        </w:rPr>
        <w:t>1</w:t>
      </w:r>
      <w:r>
        <w:rPr>
          <w:lang w:val="en-GB"/>
        </w:rPr>
        <w:tab/>
        <w:t>include(_SMARTY);</w:t>
      </w:r>
    </w:p>
    <w:p w:rsidR="00000000" w:rsidRDefault="006E44D6">
      <w:pPr>
        <w:pStyle w:val="code-php"/>
        <w:rPr>
          <w:lang w:val="en-GB"/>
        </w:rPr>
      </w:pPr>
      <w:r>
        <w:rPr>
          <w:lang w:val="en-GB"/>
        </w:rPr>
        <w:t>2</w:t>
      </w:r>
      <w:r>
        <w:rPr>
          <w:lang w:val="en-GB"/>
        </w:rPr>
        <w:tab/>
        <w:t>$smarty = new Smarty;</w:t>
      </w:r>
    </w:p>
    <w:p w:rsidR="00000000" w:rsidRDefault="006E44D6">
      <w:pPr>
        <w:pStyle w:val="code-php"/>
        <w:rPr>
          <w:lang w:val="en-GB"/>
        </w:rPr>
      </w:pPr>
      <w:r>
        <w:rPr>
          <w:lang w:val="en-GB"/>
        </w:rPr>
        <w:tab/>
      </w:r>
    </w:p>
    <w:p w:rsidR="00000000" w:rsidRDefault="006E44D6">
      <w:pPr>
        <w:pStyle w:val="code-php"/>
        <w:rPr>
          <w:lang w:val="en-GB"/>
        </w:rPr>
      </w:pPr>
      <w:r>
        <w:rPr>
          <w:lang w:val="en-GB"/>
        </w:rPr>
        <w:t>3</w:t>
      </w:r>
      <w:r>
        <w:rPr>
          <w:lang w:val="en-GB"/>
        </w:rPr>
        <w:tab/>
        <w:t>$smarty-&gt;template_dir = './module';</w:t>
      </w:r>
    </w:p>
    <w:p w:rsidR="00000000" w:rsidRDefault="006E44D6">
      <w:pPr>
        <w:pStyle w:val="code-php"/>
        <w:rPr>
          <w:lang w:val="en-GB"/>
        </w:rPr>
      </w:pPr>
      <w:r>
        <w:rPr>
          <w:lang w:val="en-GB"/>
        </w:rPr>
        <w:t>$smarty-&gt;compile_dir = './temp/';</w:t>
      </w:r>
    </w:p>
    <w:p w:rsidR="00000000" w:rsidRDefault="006E44D6">
      <w:pPr>
        <w:pStyle w:val="code-php"/>
        <w:rPr>
          <w:lang w:val="en-GB"/>
        </w:rPr>
      </w:pPr>
      <w:r>
        <w:rPr>
          <w:lang w:val="en-GB"/>
        </w:rPr>
        <w:t>$smarty-&gt;config_dir = './temp/';</w:t>
      </w:r>
    </w:p>
    <w:p w:rsidR="00000000" w:rsidRDefault="006E44D6">
      <w:pPr>
        <w:pStyle w:val="code-php"/>
        <w:rPr>
          <w:lang w:val="en-GB"/>
        </w:rPr>
      </w:pPr>
      <w:r>
        <w:rPr>
          <w:lang w:val="en-GB"/>
        </w:rPr>
        <w:t>$smarty-&gt;cache_dir = './temp/';</w:t>
      </w:r>
    </w:p>
    <w:p w:rsidR="00000000" w:rsidRDefault="006E44D6">
      <w:pPr>
        <w:pStyle w:val="code-php"/>
        <w:rPr>
          <w:lang w:val="en-GB"/>
        </w:rPr>
      </w:pPr>
    </w:p>
    <w:p w:rsidR="00000000" w:rsidRDefault="006E44D6">
      <w:pPr>
        <w:pStyle w:val="code-php"/>
      </w:pPr>
      <w:r>
        <w:t>4</w:t>
      </w:r>
      <w:r>
        <w:tab/>
        <w:t>// le COD</w:t>
      </w:r>
      <w:r>
        <w:t>E PHP CALCULE les VALEURS</w:t>
      </w:r>
    </w:p>
    <w:p w:rsidR="00000000" w:rsidRDefault="006E44D6">
      <w:pPr>
        <w:pStyle w:val="code-php"/>
        <w:rPr>
          <w:lang w:val="en-GB"/>
        </w:rPr>
      </w:pPr>
      <w:r>
        <w:rPr>
          <w:lang w:val="en-GB"/>
        </w:rPr>
        <w:t>5</w:t>
      </w:r>
      <w:r>
        <w:rPr>
          <w:lang w:val="en-GB"/>
        </w:rPr>
        <w:tab/>
        <w:t>$smarty-&gt;assign('</w:t>
      </w:r>
      <w:r>
        <w:rPr>
          <w:b/>
          <w:lang w:val="en-GB"/>
        </w:rPr>
        <w:t>tab</w:t>
      </w:r>
      <w:r>
        <w:rPr>
          <w:lang w:val="en-GB"/>
        </w:rPr>
        <w:t>',$tableau);</w:t>
      </w:r>
    </w:p>
    <w:p w:rsidR="00000000" w:rsidRDefault="006E44D6">
      <w:pPr>
        <w:pStyle w:val="code-php"/>
        <w:rPr>
          <w:lang w:val="en-GB"/>
        </w:rPr>
      </w:pPr>
    </w:p>
    <w:p w:rsidR="00000000" w:rsidRDefault="006E44D6">
      <w:pPr>
        <w:pStyle w:val="code-php"/>
        <w:rPr>
          <w:lang w:val="en-GB"/>
        </w:rPr>
      </w:pPr>
      <w:r>
        <w:rPr>
          <w:lang w:val="en-GB"/>
        </w:rPr>
        <w:t>6</w:t>
      </w:r>
      <w:r>
        <w:rPr>
          <w:lang w:val="en-GB"/>
        </w:rPr>
        <w:tab/>
        <w:t>$smarty-&gt;display("$page.tpl");</w:t>
      </w:r>
    </w:p>
    <w:p w:rsidR="00000000" w:rsidRDefault="006E44D6">
      <w:pPr>
        <w:rPr>
          <w:lang w:val="en-GB"/>
        </w:rPr>
      </w:pPr>
    </w:p>
    <w:p w:rsidR="00000000" w:rsidRDefault="006E44D6">
      <w:pPr>
        <w:pStyle w:val="code-php"/>
        <w:rPr>
          <w:lang w:val="en-GB"/>
        </w:rPr>
      </w:pPr>
      <w:r>
        <w:rPr>
          <w:lang w:val="en-GB"/>
        </w:rPr>
        <w:t>&lt;HTML&gt;&lt;BODY&gt;</w:t>
      </w:r>
    </w:p>
    <w:p w:rsidR="00000000" w:rsidRDefault="006E44D6">
      <w:pPr>
        <w:pStyle w:val="code-php"/>
        <w:rPr>
          <w:lang w:val="en-GB"/>
        </w:rPr>
      </w:pPr>
      <w:r>
        <w:rPr>
          <w:lang w:val="en-GB"/>
        </w:rPr>
        <w:tab/>
        <w:t>CONSULTER</w:t>
      </w:r>
    </w:p>
    <w:p w:rsidR="00000000" w:rsidRDefault="006E44D6">
      <w:pPr>
        <w:pStyle w:val="code-php"/>
        <w:rPr>
          <w:lang w:val="en-GB"/>
        </w:rPr>
      </w:pPr>
      <w:r>
        <w:rPr>
          <w:lang w:val="en-GB"/>
        </w:rPr>
        <w:t>{html_options options=</w:t>
      </w:r>
      <w:r>
        <w:rPr>
          <w:b/>
          <w:lang w:val="en-GB"/>
        </w:rPr>
        <w:t>$tab</w:t>
      </w:r>
      <w:r>
        <w:rPr>
          <w:lang w:val="en-GB"/>
        </w:rPr>
        <w:t xml:space="preserve"> }</w:t>
      </w:r>
    </w:p>
    <w:p w:rsidR="00000000" w:rsidRDefault="006E44D6">
      <w:pPr>
        <w:pStyle w:val="code-php"/>
        <w:rPr>
          <w:lang w:val="en-GB"/>
        </w:rPr>
      </w:pPr>
      <w:r>
        <w:rPr>
          <w:lang w:val="en-GB"/>
        </w:rPr>
        <w:t>&lt;/BODY&gt;&lt;/HTML&gt;</w:t>
      </w:r>
    </w:p>
    <w:p w:rsidR="00000000" w:rsidRDefault="006E44D6">
      <w:pPr>
        <w:pStyle w:val="Titre2"/>
        <w:rPr>
          <w:lang w:val="en-GB"/>
        </w:rPr>
      </w:pPr>
      <w:bookmarkStart w:id="58" w:name="_toc934"/>
      <w:bookmarkEnd w:id="58"/>
      <w:r>
        <w:rPr>
          <w:lang w:val="en-GB"/>
        </w:rPr>
        <w:t>Exercice n°0 : Tester SMARTY</w:t>
      </w:r>
    </w:p>
    <w:p w:rsidR="00000000" w:rsidRDefault="006E44D6">
      <w:r>
        <w:t>Télécharger le projet « tp-smarty.zip »</w:t>
      </w:r>
    </w:p>
    <w:p w:rsidR="00000000" w:rsidRDefault="006E44D6">
      <w:r>
        <w:t>Copier le dossier « tp-</w:t>
      </w:r>
      <w:r>
        <w:t>smarty » dans « www »</w:t>
      </w:r>
    </w:p>
    <w:p w:rsidR="00000000" w:rsidRDefault="006E44D6">
      <w:r>
        <w:t>Créer la BDD « trombi »</w:t>
      </w:r>
    </w:p>
    <w:p w:rsidR="00000000" w:rsidRDefault="006E44D6">
      <w:r>
        <w:t>Utiliser le script SQL « tp-smarty\Base-de-donnees.sql » pour la BDD « trombi »</w:t>
      </w:r>
    </w:p>
    <w:p w:rsidR="00000000" w:rsidRDefault="006E44D6">
      <w:r>
        <w:t>Modifier la configuration dans « tp-smarty\etc\variable.inc »</w:t>
      </w:r>
    </w:p>
    <w:p w:rsidR="00000000" w:rsidRDefault="006E44D6">
      <w:r>
        <w:t>Tester</w:t>
      </w:r>
    </w:p>
    <w:p w:rsidR="00000000" w:rsidRDefault="006E44D6">
      <w:pPr>
        <w:pStyle w:val="Titre2"/>
      </w:pPr>
      <w:bookmarkStart w:id="59" w:name="_toc941"/>
      <w:bookmarkEnd w:id="59"/>
      <w:r>
        <w:t>Exercice n°1 : Tester les exemples SMARTY</w:t>
      </w:r>
    </w:p>
    <w:p w:rsidR="00000000" w:rsidRDefault="006E44D6"/>
    <w:p w:rsidR="00000000" w:rsidRDefault="006E44D6">
      <w:r>
        <w:t>Dans le projet « t</w:t>
      </w:r>
      <w:r>
        <w:t>p-smarty.zip », créer deux  fichiers :</w:t>
      </w:r>
    </w:p>
    <w:p w:rsidR="00000000" w:rsidRDefault="006E44D6">
      <w:pPr>
        <w:rPr>
          <w:lang w:val="en-GB"/>
        </w:rPr>
      </w:pPr>
      <w:r>
        <w:rPr>
          <w:lang w:val="en-GB"/>
        </w:rPr>
        <w:t>« tp-smarty\module\c.php » et « tp-smarty\module\c.tpl »</w:t>
      </w:r>
    </w:p>
    <w:p w:rsidR="00000000" w:rsidRDefault="006E44D6">
      <w:r>
        <w:t xml:space="preserve">Et ajouter dans « tp-smarty\etc\config.inc » l’association « num=3 </w:t>
      </w:r>
      <w:r>
        <w:rPr>
          <w:rFonts w:ascii="Wingdings" w:hAnsi="Wingdings"/>
        </w:rPr>
        <w:t></w:t>
      </w:r>
      <w:r>
        <w:t xml:space="preserve"> page=c »</w:t>
      </w:r>
    </w:p>
    <w:p w:rsidR="00000000" w:rsidRDefault="006E44D6">
      <w:r>
        <w:t>Lire la documentation en Français sur le site de SMARTY</w:t>
      </w:r>
    </w:p>
    <w:p w:rsidR="00000000" w:rsidRDefault="006E44D6">
      <w:r>
        <w:t xml:space="preserve">Dans chaque exemple, vous </w:t>
      </w:r>
      <w:r>
        <w:t xml:space="preserve">avez 2 parties : </w:t>
      </w:r>
      <w:r>
        <w:rPr>
          <w:b/>
        </w:rPr>
        <w:t>le code php</w:t>
      </w:r>
      <w:r>
        <w:t xml:space="preserve"> ET </w:t>
      </w:r>
      <w:r>
        <w:rPr>
          <w:b/>
        </w:rPr>
        <w:t>le code Smarty</w:t>
      </w:r>
      <w:r>
        <w:t>. Faire du copier-coller des exemples dans, respectivement, « c.php » et « c.tpl »</w:t>
      </w:r>
    </w:p>
    <w:p w:rsidR="00000000" w:rsidRDefault="006E44D6">
      <w:r>
        <w:t>Regardez le résultat dans « http://localhost/tp-smarty/index.php?num=3 »</w:t>
      </w:r>
    </w:p>
    <w:p w:rsidR="00000000" w:rsidRDefault="006E44D6"/>
    <w:p w:rsidR="00000000" w:rsidRDefault="006E44D6">
      <w:r>
        <w:t>… et recommencez avec divers exemples…</w:t>
      </w:r>
    </w:p>
    <w:p w:rsidR="00000000" w:rsidRDefault="006E44D6"/>
    <w:p w:rsidR="00000000" w:rsidRDefault="006E44D6">
      <w:pPr>
        <w:pStyle w:val="Titre2"/>
      </w:pPr>
      <w:bookmarkStart w:id="60" w:name="_toc952"/>
      <w:bookmarkEnd w:id="60"/>
      <w:r>
        <w:lastRenderedPageBreak/>
        <w:t>Exercice n°2 </w:t>
      </w:r>
      <w:r>
        <w:t>: reprendre trombinoscope avec SMARTY</w:t>
      </w:r>
    </w:p>
    <w:p w:rsidR="00000000" w:rsidRDefault="006E44D6">
      <w:r>
        <w:t>à la fin, installer le trombinoscope avec une autre BDD… (en moins de 5 minutes)</w:t>
      </w:r>
    </w:p>
    <w:p w:rsidR="00000000" w:rsidRDefault="006E44D6">
      <w:pPr>
        <w:pStyle w:val="Titre2"/>
      </w:pPr>
      <w:bookmarkStart w:id="61" w:name="_toc954"/>
      <w:bookmarkEnd w:id="61"/>
      <w:r>
        <w:t>Exercice n°3 : projet – gestion de bateaux avec SMARTY</w:t>
      </w:r>
    </w:p>
    <w:p w:rsidR="00000000" w:rsidRDefault="006E44D6">
      <w:r>
        <w:t>Reprendre l’exercice de la séance n°7 en utilisant SMARTY.</w:t>
      </w:r>
    </w:p>
    <w:p w:rsidR="00000000" w:rsidRDefault="006E44D6">
      <w:pPr>
        <w:pStyle w:val="Titre1"/>
      </w:pPr>
      <w:bookmarkStart w:id="62" w:name="_toc956"/>
      <w:bookmarkEnd w:id="62"/>
      <w:r>
        <w:lastRenderedPageBreak/>
        <w:t>PHP Séance n°9 – Devoir</w:t>
      </w:r>
      <w:r>
        <w:t xml:space="preserve"> 4h</w:t>
      </w:r>
    </w:p>
    <w:p w:rsidR="00000000" w:rsidRDefault="006E44D6">
      <w:pPr>
        <w:pStyle w:val="Titre2"/>
      </w:pPr>
      <w:bookmarkStart w:id="63" w:name="_toc957"/>
      <w:bookmarkEnd w:id="63"/>
      <w:r>
        <w:t>Le projet gestion de …</w:t>
      </w:r>
    </w:p>
    <w:p w:rsidR="00000000" w:rsidRDefault="006E44D6">
      <w:pPr>
        <w:pStyle w:val="Titre3"/>
      </w:pPr>
      <w:bookmarkStart w:id="64" w:name="_toc958"/>
      <w:bookmarkEnd w:id="64"/>
      <w:r>
        <w:t>Le sujet</w:t>
      </w:r>
    </w:p>
    <w:p w:rsidR="00000000" w:rsidRDefault="006E44D6"/>
    <w:p w:rsidR="00000000" w:rsidRDefault="006E44D6">
      <w:pPr>
        <w:pStyle w:val="Titre3"/>
      </w:pPr>
      <w:bookmarkStart w:id="65" w:name="_toc960"/>
      <w:bookmarkEnd w:id="65"/>
      <w:r>
        <w:t>La réalisation : écrire les 5 pages php.</w:t>
      </w:r>
    </w:p>
    <w:p w:rsidR="00000000" w:rsidRDefault="006E44D6"/>
    <w:p w:rsidR="00000000" w:rsidRDefault="006E44D6">
      <w:pPr>
        <w:pStyle w:val="Titre1"/>
      </w:pPr>
      <w:bookmarkStart w:id="66" w:name="_toc962"/>
      <w:bookmarkEnd w:id="66"/>
      <w:r>
        <w:lastRenderedPageBreak/>
        <w:t>PHP Séance n°10 – utilisation d’outils PHP</w:t>
      </w:r>
    </w:p>
    <w:p w:rsidR="00000000" w:rsidRDefault="006E44D6">
      <w:r>
        <w:t>Regardez les applications ci-dessous et installez-testez celles que vous voulez.</w:t>
      </w:r>
    </w:p>
    <w:p w:rsidR="00000000" w:rsidRDefault="006E44D6">
      <w:pPr>
        <w:pStyle w:val="Titre2"/>
      </w:pPr>
      <w:bookmarkStart w:id="67" w:name="_toc964"/>
      <w:bookmarkEnd w:id="67"/>
      <w:r>
        <w:t>Exercice n°1 : PHPCheckStyle</w:t>
      </w:r>
    </w:p>
    <w:p w:rsidR="00000000" w:rsidRDefault="006E44D6">
      <w:r>
        <w:t>Configurer et utiliser c</w:t>
      </w:r>
      <w:r>
        <w:t>et outil pour rendre plus standard votre code php.</w:t>
      </w:r>
    </w:p>
    <w:p w:rsidR="00000000" w:rsidRDefault="006E44D6">
      <w:pPr>
        <w:pStyle w:val="Titre2"/>
      </w:pPr>
      <w:bookmarkStart w:id="68" w:name="_toc966"/>
      <w:bookmarkEnd w:id="68"/>
      <w:r>
        <w:t>Exercice n°2 : insérer googleMap en PHP</w:t>
      </w:r>
    </w:p>
    <w:p w:rsidR="00000000" w:rsidRDefault="006E44D6">
      <w:r>
        <w:t>Un exercice simple et sympathique :</w:t>
      </w:r>
    </w:p>
    <w:p w:rsidR="00000000" w:rsidRDefault="006E44D6">
      <w:hyperlink r:id="rId31" w:history="1">
        <w:r>
          <w:rPr>
            <w:rStyle w:val="Lienhypertexte"/>
          </w:rPr>
          <w:t>http://fardeen.biz/index.php/tutoriel-appli</w:t>
        </w:r>
        <w:r>
          <w:rPr>
            <w:rStyle w:val="Lienhypertexte"/>
          </w:rPr>
          <w:t>cation-google-map-avec-php/</w:t>
        </w:r>
      </w:hyperlink>
    </w:p>
    <w:p w:rsidR="00000000" w:rsidRDefault="006E44D6">
      <w:pPr>
        <w:pStyle w:val="Titre2"/>
      </w:pPr>
      <w:bookmarkStart w:id="69" w:name="_toc969"/>
      <w:bookmarkEnd w:id="69"/>
      <w:r>
        <w:t xml:space="preserve">Exercice n°3 : AjaxTerm : un xterm via le web </w:t>
      </w:r>
    </w:p>
    <w:p w:rsidR="00000000" w:rsidRDefault="006E44D6">
      <w:hyperlink r:id="rId32" w:history="1">
        <w:r>
          <w:rPr>
            <w:rStyle w:val="Lienhypertexte"/>
          </w:rPr>
          <w:t>http://nawer.freecontrib.org/index.php?2006/05/24/203</w:t>
        </w:r>
        <w:r>
          <w:rPr>
            <w:rStyle w:val="Lienhypertexte"/>
          </w:rPr>
          <w:t>-ajaxterm-un-terminal-a-distance-dans-un-simple-navigateur</w:t>
        </w:r>
      </w:hyperlink>
    </w:p>
    <w:p w:rsidR="00000000" w:rsidRDefault="006E44D6">
      <w:pPr>
        <w:pStyle w:val="Titre2"/>
      </w:pPr>
      <w:bookmarkStart w:id="70" w:name="_toc971"/>
      <w:bookmarkEnd w:id="70"/>
      <w:r>
        <w:t>Exercice n°4 : GLPI</w:t>
      </w:r>
    </w:p>
    <w:p w:rsidR="00000000" w:rsidRDefault="006E44D6">
      <w:r>
        <w:t>Gestion Libre du parc informatique</w:t>
      </w:r>
    </w:p>
    <w:p w:rsidR="00000000" w:rsidRDefault="006E44D6">
      <w:r>
        <w:t>Voir fichier zip</w:t>
      </w:r>
    </w:p>
    <w:p w:rsidR="00000000" w:rsidRDefault="006E44D6">
      <w:pPr>
        <w:pStyle w:val="Titre2"/>
      </w:pPr>
      <w:bookmarkStart w:id="71" w:name="_toc974"/>
      <w:bookmarkEnd w:id="71"/>
      <w:r>
        <w:t>Exercice n°5 : Nagios</w:t>
      </w:r>
    </w:p>
    <w:p w:rsidR="00000000" w:rsidRDefault="006E44D6">
      <w:r>
        <w:t>Gestion du réseau</w:t>
      </w:r>
    </w:p>
    <w:p w:rsidR="00000000" w:rsidRDefault="006E44D6">
      <w:hyperlink r:id="rId33" w:history="1">
        <w:r>
          <w:rPr>
            <w:rStyle w:val="Lienhypertexte"/>
          </w:rPr>
          <w:t>http://fr.wikipedia.org/wiki/Nagi</w:t>
        </w:r>
        <w:r>
          <w:rPr>
            <w:rStyle w:val="Lienhypertexte"/>
          </w:rPr>
          <w:t>os</w:t>
        </w:r>
      </w:hyperlink>
    </w:p>
    <w:p w:rsidR="006E44D6" w:rsidRDefault="006E44D6"/>
    <w:sectPr w:rsidR="006E44D6">
      <w:headerReference w:type="even" r:id="rId34"/>
      <w:headerReference w:type="default" r:id="rId35"/>
      <w:footerReference w:type="first" r:id="rId36"/>
      <w:type w:val="continuous"/>
      <w:pgSz w:w="11905" w:h="16837"/>
      <w:pgMar w:top="1417" w:right="1417" w:bottom="1417" w:left="1417" w:header="708" w:footer="7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44D6" w:rsidRDefault="006E44D6">
      <w:r>
        <w:separator/>
      </w:r>
    </w:p>
  </w:endnote>
  <w:endnote w:type="continuationSeparator" w:id="1">
    <w:p w:rsidR="006E44D6" w:rsidRDefault="006E44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Nimbus Sans L">
    <w:altName w:val="Arial"/>
    <w:charset w:val="80"/>
    <w:family w:val="swiss"/>
    <w:pitch w:val="variable"/>
    <w:sig w:usb0="00000000" w:usb1="00000000" w:usb2="00000000" w:usb3="00000000" w:csb0="00000000" w:csb1="00000000"/>
  </w:font>
  <w:font w:name="DejaVu Sans">
    <w:charset w:val="80"/>
    <w:family w:val="auto"/>
    <w:pitch w:val="variable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E44D6">
    <w:pPr>
      <w:pStyle w:val="Pieddepage"/>
      <w:rPr>
        <w:rStyle w:val="Numrodepage"/>
        <w:sz w:val="20"/>
        <w:szCs w:val="20"/>
      </w:rPr>
    </w:pPr>
    <w:r>
      <w:t>C. Dabancourt</w:t>
    </w:r>
    <w:r>
      <w:tab/>
      <w:t>Page n°</w:t>
    </w:r>
    <w:r>
      <w:rPr>
        <w:rStyle w:val="Numrodepage"/>
        <w:sz w:val="20"/>
        <w:szCs w:val="20"/>
      </w:rPr>
      <w:fldChar w:fldCharType="begin"/>
    </w:r>
    <w:r>
      <w:rPr>
        <w:rStyle w:val="Numrodepage"/>
        <w:sz w:val="20"/>
        <w:szCs w:val="20"/>
      </w:rPr>
      <w:instrText xml:space="preserve"> PAGE </w:instrText>
    </w:r>
    <w:r>
      <w:rPr>
        <w:rStyle w:val="Numrodepage"/>
        <w:sz w:val="20"/>
        <w:szCs w:val="20"/>
      </w:rPr>
      <w:fldChar w:fldCharType="separate"/>
    </w:r>
    <w:r w:rsidR="00AB2D08">
      <w:rPr>
        <w:rStyle w:val="Numrodepage"/>
        <w:noProof/>
        <w:sz w:val="20"/>
        <w:szCs w:val="20"/>
      </w:rPr>
      <w:t>1</w:t>
    </w:r>
    <w:r>
      <w:rPr>
        <w:rStyle w:val="Numrodepage"/>
        <w:sz w:val="20"/>
        <w:szCs w:val="20"/>
      </w:rPr>
      <w:fldChar w:fldCharType="end"/>
    </w:r>
    <w:r>
      <w:rPr>
        <w:rStyle w:val="Numrodepage"/>
        <w:sz w:val="20"/>
        <w:szCs w:val="20"/>
      </w:rPr>
      <w:tab/>
      <w:t>Université d ‘Evry Val d’Essonne</w:t>
    </w:r>
  </w:p>
  <w:p w:rsidR="00000000" w:rsidRDefault="006E44D6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E44D6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E44D6"/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  <w:p>
    <w:pPr>
      <w:rPr>
        <w:sz w:val="20"/>
        <w:szCs w:val="20"/>
        <w:lang w:eastAsia="fr-FR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E44D6">
    <w:pPr>
      <w:pStyle w:val="Pieddepage"/>
      <w:rPr>
        <w:rStyle w:val="Numrodepage"/>
        <w:sz w:val="20"/>
        <w:szCs w:val="20"/>
      </w:rPr>
    </w:pPr>
    <w:r>
      <w:rPr>
        <w:rStyle w:val="Numrodepage"/>
        <w:sz w:val="20"/>
        <w:szCs w:val="20"/>
      </w:rPr>
      <w:t>e</w:t>
    </w:r>
  </w:p>
  <w:p w:rsidR="00000000" w:rsidRDefault="006E44D6"/>
  <w:p w:rsidR="00000000" w:rsidRDefault="006E44D6"/>
  <w:p w:rsidR="00000000" w:rsidRDefault="006E44D6"/>
  <w:p w:rsidR="00000000" w:rsidRDefault="006E44D6"/>
  <w:p w:rsidR="00000000" w:rsidRDefault="006E44D6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44D6" w:rsidRDefault="006E44D6">
      <w:r>
        <w:separator/>
      </w:r>
    </w:p>
  </w:footnote>
  <w:footnote w:type="continuationSeparator" w:id="1">
    <w:p w:rsidR="006E44D6" w:rsidRDefault="006E44D6">
      <w:r>
        <w:continuationSeparator/>
      </w:r>
    </w:p>
  </w:footnote>
  <w:footnote w:id="2">
    <w:p w:rsidR="00000000" w:rsidRDefault="006E44D6">
      <w:pPr>
        <w:pStyle w:val="Notedebasdepage"/>
      </w:pPr>
      <w:r>
        <w:rPr>
          <w:rStyle w:val="Caractresdenotedebasdepage"/>
        </w:rPr>
        <w:footnoteRef/>
      </w:r>
      <w:r>
        <w:tab/>
        <w:t xml:space="preserve"> Mysql : Serveur de Base de données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E44D6">
    <w:pPr>
      <w:pStyle w:val="En-tte"/>
      <w:pBdr>
        <w:bottom w:val="single" w:sz="4" w:space="1" w:color="000000"/>
      </w:pBdr>
      <w:rPr>
        <w:sz w:val="20"/>
        <w:szCs w:val="20"/>
      </w:rPr>
    </w:pPr>
    <w:r>
      <w:rPr>
        <w:sz w:val="20"/>
        <w:szCs w:val="20"/>
      </w:rPr>
      <w:t>Support de TP PHP</w:t>
    </w:r>
    <w:r>
      <w:rPr>
        <w:sz w:val="20"/>
        <w:szCs w:val="20"/>
      </w:rPr>
      <w:tab/>
    </w:r>
    <w:r>
      <w:rPr>
        <w:sz w:val="20"/>
        <w:szCs w:val="20"/>
      </w:rPr>
      <w:tab/>
      <w:t>IRSII 2009-2010</w:t>
    </w:r>
  </w:p>
  <w:p w:rsidR="00000000" w:rsidRDefault="006E44D6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E44D6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9"/>
    <w:lvl w:ilvl="0">
      <w:start w:val="1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</w:abstractNum>
  <w:abstractNum w:abstractNumId="3">
    <w:nsid w:val="00000004"/>
    <w:multiLevelType w:val="multilevel"/>
    <w:tmpl w:val="00000004"/>
    <w:name w:val="WW8Num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B2D08"/>
    <w:rsid w:val="006E44D6"/>
    <w:rsid w:val="00AB2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ind w:left="360"/>
      <w:jc w:val="both"/>
    </w:pPr>
    <w:rPr>
      <w:sz w:val="24"/>
      <w:szCs w:val="24"/>
      <w:lang w:eastAsia="ar-SA"/>
    </w:rPr>
  </w:style>
  <w:style w:type="paragraph" w:styleId="Titre1">
    <w:name w:val="heading 1"/>
    <w:basedOn w:val="Normal"/>
    <w:next w:val="Normal"/>
    <w:qFormat/>
    <w:pPr>
      <w:pageBreakBefore/>
      <w:widowControl w:val="0"/>
      <w:numPr>
        <w:numId w:val="1"/>
      </w:numPr>
      <w:pBdr>
        <w:top w:val="single" w:sz="8" w:space="1" w:color="000000"/>
        <w:left w:val="single" w:sz="8" w:space="4" w:color="000000"/>
        <w:bottom w:val="single" w:sz="8" w:space="1" w:color="000000"/>
        <w:right w:val="single" w:sz="8" w:space="4" w:color="000000"/>
      </w:pBdr>
      <w:shd w:val="clear" w:color="auto" w:fill="E6E6E6"/>
      <w:spacing w:before="360" w:after="480"/>
      <w:jc w:val="center"/>
      <w:outlineLvl w:val="0"/>
    </w:pPr>
    <w:rPr>
      <w:rFonts w:ascii="Arial" w:hAnsi="Arial" w:cs="Arial"/>
      <w:b/>
      <w:bCs/>
      <w:kern w:val="1"/>
      <w:sz w:val="28"/>
      <w:szCs w:val="32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pBdr>
        <w:top w:val="single" w:sz="8" w:space="1" w:color="000000"/>
        <w:left w:val="single" w:sz="8" w:space="4" w:color="000000"/>
        <w:bottom w:val="single" w:sz="8" w:space="1" w:color="000000"/>
        <w:right w:val="single" w:sz="8" w:space="4" w:color="000000"/>
      </w:pBdr>
      <w:shd w:val="clear" w:color="auto" w:fill="F3F3F3"/>
      <w:spacing w:before="480" w:after="240"/>
      <w:ind w:left="567" w:right="2268" w:firstLine="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jc w:val="left"/>
      <w:outlineLvl w:val="7"/>
    </w:pPr>
    <w:rPr>
      <w:i/>
      <w:iCs/>
    </w:rPr>
  </w:style>
  <w:style w:type="character" w:default="1" w:styleId="Policepardfaut">
    <w:name w:val="Default Paragraph Font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  <w:sz w:val="20"/>
    </w:rPr>
  </w:style>
  <w:style w:type="character" w:customStyle="1" w:styleId="WW8Num4z1">
    <w:name w:val="WW8Num4z1"/>
    <w:rPr>
      <w:rFonts w:ascii="Courier New" w:hAnsi="Courier New"/>
      <w:sz w:val="20"/>
    </w:rPr>
  </w:style>
  <w:style w:type="character" w:customStyle="1" w:styleId="WW8Num4z2">
    <w:name w:val="WW8Num4z2"/>
    <w:rPr>
      <w:rFonts w:ascii="Wingdings" w:hAnsi="Wingdings"/>
      <w:sz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Times New Roman" w:eastAsia="Times New Roman" w:hAnsi="Times New Roman" w:cs="Times New Roman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Times New Roman" w:eastAsia="Times New Roman" w:hAnsi="Times New Roman" w:cs="Times New Roman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Times New Roman" w:eastAsia="Times New Roman" w:hAnsi="Times New Roman" w:cs="Times New Roman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imes New Roman" w:eastAsia="Times New Roman" w:hAnsi="Times New Roman" w:cs="Times New Roman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Times New Roman" w:eastAsia="Times New Roman" w:hAnsi="Times New Roman" w:cs="Times New Roman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7z0">
    <w:name w:val="WW8Num17z0"/>
    <w:rPr>
      <w:rFonts w:ascii="Times New Roman" w:eastAsia="Times New Roman" w:hAnsi="Times New Roman" w:cs="Times New Roman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Policepardfaut1">
    <w:name w:val="Police par défaut1"/>
  </w:style>
  <w:style w:type="character" w:styleId="Lienhypertexte">
    <w:name w:val="Hyperlink"/>
    <w:basedOn w:val="Policepardfaut1"/>
    <w:rPr>
      <w:color w:val="0000FF"/>
      <w:u w:val="single"/>
    </w:rPr>
  </w:style>
  <w:style w:type="character" w:customStyle="1" w:styleId="refname">
    <w:name w:val="refname"/>
    <w:basedOn w:val="Policepardfaut1"/>
  </w:style>
  <w:style w:type="character" w:customStyle="1" w:styleId="dc-title">
    <w:name w:val="dc-title"/>
    <w:basedOn w:val="Policepardfaut1"/>
  </w:style>
  <w:style w:type="character" w:styleId="Numrodepage">
    <w:name w:val="page number"/>
    <w:basedOn w:val="Policepardfaut1"/>
  </w:style>
  <w:style w:type="character" w:customStyle="1" w:styleId="Caractresdenotedebasdepage">
    <w:name w:val="Caractères de note de bas de page"/>
    <w:basedOn w:val="Policepardfaut1"/>
    <w:rPr>
      <w:vertAlign w:val="superscript"/>
    </w:rPr>
  </w:style>
  <w:style w:type="character" w:styleId="CodeHTML">
    <w:name w:val="HTML Code"/>
    <w:basedOn w:val="Policepardfaut1"/>
    <w:rPr>
      <w:rFonts w:ascii="Courier New" w:eastAsia="Times New Roman" w:hAnsi="Courier New" w:cs="Courier New"/>
      <w:sz w:val="20"/>
      <w:szCs w:val="20"/>
    </w:rPr>
  </w:style>
  <w:style w:type="character" w:styleId="Appelnotedebasdep">
    <w:name w:val="footnote reference"/>
    <w:rPr>
      <w:vertAlign w:val="superscript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styleId="Appeldenotedefin">
    <w:name w:val="endnote reference"/>
    <w:rPr>
      <w:vertAlign w:val="superscript"/>
    </w:rPr>
  </w:style>
  <w:style w:type="character" w:customStyle="1" w:styleId="Caractresdenotedefin">
    <w:name w:val="Caractères de note de fin"/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customStyle="1" w:styleId="Lgende1">
    <w:name w:val="Légende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pPr>
      <w:spacing w:before="280" w:after="280"/>
      <w:jc w:val="left"/>
    </w:pPr>
  </w:style>
  <w:style w:type="paragraph" w:customStyle="1" w:styleId="refpurpose">
    <w:name w:val="refpurpose"/>
    <w:basedOn w:val="Normal"/>
    <w:pPr>
      <w:spacing w:before="280" w:after="280"/>
      <w:jc w:val="left"/>
    </w:pPr>
  </w:style>
  <w:style w:type="paragraph" w:styleId="TM1">
    <w:name w:val="toc 1"/>
    <w:basedOn w:val="Normal"/>
    <w:next w:val="Normal"/>
    <w:pPr>
      <w:tabs>
        <w:tab w:val="right" w:leader="underscore" w:pos="9062"/>
      </w:tabs>
      <w:spacing w:before="120"/>
      <w:jc w:val="left"/>
    </w:pPr>
    <w:rPr>
      <w:b/>
      <w:bCs/>
      <w:i/>
      <w:iCs/>
    </w:rPr>
  </w:style>
  <w:style w:type="paragraph" w:styleId="TM2">
    <w:name w:val="toc 2"/>
    <w:basedOn w:val="Normal"/>
    <w:next w:val="Normal"/>
    <w:pPr>
      <w:spacing w:before="120"/>
      <w:ind w:left="240"/>
      <w:jc w:val="left"/>
    </w:pPr>
    <w:rPr>
      <w:b/>
      <w:bCs/>
      <w:sz w:val="22"/>
      <w:szCs w:val="22"/>
    </w:rPr>
  </w:style>
  <w:style w:type="paragraph" w:styleId="TM3">
    <w:name w:val="toc 3"/>
    <w:basedOn w:val="Normal"/>
    <w:next w:val="Normal"/>
    <w:pPr>
      <w:ind w:left="480"/>
      <w:jc w:val="left"/>
    </w:pPr>
    <w:rPr>
      <w:sz w:val="20"/>
      <w:szCs w:val="20"/>
    </w:rPr>
  </w:style>
  <w:style w:type="paragraph" w:styleId="TM4">
    <w:name w:val="toc 4"/>
    <w:basedOn w:val="Normal"/>
    <w:next w:val="Normal"/>
    <w:pPr>
      <w:ind w:left="720"/>
      <w:jc w:val="left"/>
    </w:pPr>
    <w:rPr>
      <w:sz w:val="20"/>
      <w:szCs w:val="20"/>
    </w:rPr>
  </w:style>
  <w:style w:type="paragraph" w:styleId="TM5">
    <w:name w:val="toc 5"/>
    <w:basedOn w:val="Normal"/>
    <w:next w:val="Normal"/>
    <w:pPr>
      <w:ind w:left="960"/>
      <w:jc w:val="left"/>
    </w:pPr>
    <w:rPr>
      <w:sz w:val="20"/>
      <w:szCs w:val="20"/>
    </w:rPr>
  </w:style>
  <w:style w:type="paragraph" w:styleId="TM6">
    <w:name w:val="toc 6"/>
    <w:basedOn w:val="Normal"/>
    <w:next w:val="Normal"/>
    <w:pPr>
      <w:ind w:left="1200"/>
      <w:jc w:val="left"/>
    </w:pPr>
    <w:rPr>
      <w:sz w:val="20"/>
      <w:szCs w:val="20"/>
    </w:rPr>
  </w:style>
  <w:style w:type="paragraph" w:styleId="TM7">
    <w:name w:val="toc 7"/>
    <w:basedOn w:val="Normal"/>
    <w:next w:val="Normal"/>
    <w:pPr>
      <w:ind w:left="1440"/>
      <w:jc w:val="left"/>
    </w:pPr>
    <w:rPr>
      <w:sz w:val="20"/>
      <w:szCs w:val="20"/>
    </w:rPr>
  </w:style>
  <w:style w:type="paragraph" w:styleId="TM8">
    <w:name w:val="toc 8"/>
    <w:basedOn w:val="Normal"/>
    <w:next w:val="Normal"/>
    <w:pPr>
      <w:ind w:left="1680"/>
      <w:jc w:val="left"/>
    </w:pPr>
    <w:rPr>
      <w:sz w:val="20"/>
      <w:szCs w:val="20"/>
    </w:rPr>
  </w:style>
  <w:style w:type="paragraph" w:styleId="TM9">
    <w:name w:val="toc 9"/>
    <w:basedOn w:val="Normal"/>
    <w:next w:val="Normal"/>
    <w:pPr>
      <w:ind w:left="1920"/>
      <w:jc w:val="left"/>
    </w:pPr>
    <w:rPr>
      <w:sz w:val="20"/>
      <w:szCs w:val="20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code-php">
    <w:name w:val="code-php"/>
    <w:basedOn w:val="Normal"/>
    <w:p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jc w:val="left"/>
    </w:pPr>
    <w:rPr>
      <w:rFonts w:ascii="Consolas" w:hAnsi="Consolas"/>
      <w:sz w:val="20"/>
    </w:rPr>
  </w:style>
  <w:style w:type="paragraph" w:styleId="Notedebasdepage">
    <w:name w:val="footnote text"/>
    <w:basedOn w:val="Normal"/>
    <w:rPr>
      <w:sz w:val="20"/>
      <w:szCs w:val="20"/>
    </w:r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customStyle="1" w:styleId="Tabledesmatiresniveau10">
    <w:name w:val="Table des matières niveau 10"/>
    <w:basedOn w:val="Index"/>
    <w:pPr>
      <w:tabs>
        <w:tab w:val="right" w:leader="dot" w:pos="7090"/>
      </w:tabs>
      <w:ind w:left="254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fr.wikipedia.org/wiki/PHP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://developer.yahoo.com/yui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hpfrance.com/tutoriaux/index.php/2005/04/17/29-les-magic-quotes" TargetMode="External"/><Relationship Id="rId34" Type="http://schemas.openxmlformats.org/officeDocument/2006/relationships/header" Target="header3.xml"/><Relationship Id="rId7" Type="http://schemas.openxmlformats.org/officeDocument/2006/relationships/header" Target="header1.xml"/><Relationship Id="rId12" Type="http://schemas.openxmlformats.org/officeDocument/2006/relationships/hyperlink" Target="http://fr.php.net/tut.php" TargetMode="External"/><Relationship Id="rId17" Type="http://schemas.openxmlformats.org/officeDocument/2006/relationships/hyperlink" Target="http://www.eklesia.net/spip.php?article47" TargetMode="External"/><Relationship Id="rId25" Type="http://schemas.openxmlformats.org/officeDocument/2006/relationships/hyperlink" Target="http://code.google.com/apis/ajaxlibs/" TargetMode="External"/><Relationship Id="rId33" Type="http://schemas.openxmlformats.org/officeDocument/2006/relationships/hyperlink" Target="http://fr.wikipedia.org/wiki/Nagios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fr.wikipedia.org/wiki/PHP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hyperlink" Target="http://dojocampus.org/explorer/" TargetMode="External"/><Relationship Id="rId32" Type="http://schemas.openxmlformats.org/officeDocument/2006/relationships/hyperlink" Target="http://nawer.freecontrib.org/index.php?2006/05/24/203-ajaxterm-un-terminal-a-distance-dans-un-simple-navigateur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fr.wikipedia.org/wiki/PHP" TargetMode="External"/><Relationship Id="rId23" Type="http://schemas.openxmlformats.org/officeDocument/2006/relationships/hyperlink" Target="http://blog.barbayellow.com/2006/09/17/quelle-librairie-javascript-utiliser/" TargetMode="External"/><Relationship Id="rId28" Type="http://schemas.openxmlformats.org/officeDocument/2006/relationships/hyperlink" Target="http://phplens.com/phpeverywhere/adodb_french" TargetMode="External"/><Relationship Id="rId36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image" Target="media/image2.png"/><Relationship Id="rId31" Type="http://schemas.openxmlformats.org/officeDocument/2006/relationships/hyperlink" Target="http://fardeen.biz/index.php/tutoriel-application-google-map-avec-php/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://fr.wikipedia.org/wiki/PHP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://fr.wikipedia.org/wiki/ADOdb" TargetMode="External"/><Relationship Id="rId30" Type="http://schemas.openxmlformats.org/officeDocument/2006/relationships/hyperlink" Target="http://fr.wikipedia.org/wiki/Smarty" TargetMode="External"/><Relationship Id="rId35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37</Pages>
  <Words>4884</Words>
  <Characters>26865</Characters>
  <Application>Microsoft Office Word</Application>
  <DocSecurity>0</DocSecurity>
  <Lines>223</Lines>
  <Paragraphs>63</Paragraphs>
  <ScaleCrop>false</ScaleCrop>
  <Company>Sweet</Company>
  <LinksUpToDate>false</LinksUpToDate>
  <CharactersWithSpaces>31686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FRANCOISE</dc:creator>
  <cp:keywords/>
  <cp:lastModifiedBy>SWEET</cp:lastModifiedBy>
  <cp:revision>2</cp:revision>
  <cp:lastPrinted>2009-10-15T14:22:00Z</cp:lastPrinted>
  <dcterms:created xsi:type="dcterms:W3CDTF">2014-04-07T22:57:00Z</dcterms:created>
  <dcterms:modified xsi:type="dcterms:W3CDTF">2014-04-07T22:57:00Z</dcterms:modified>
</cp:coreProperties>
</file>